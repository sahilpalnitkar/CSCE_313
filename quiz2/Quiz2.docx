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before="16" w:after="0"/>
        <w:jc w:val="both"/>
        <w:rPr>
          <w:rFonts w:ascii="Calibri" w:hAnsi="Calibri" w:cs="Calibri" w:asciiTheme="minorHAnsi" w:cstheme="minorHAnsi" w:hAnsiTheme="minorHAnsi"/>
          <w:color w:val="FF0000"/>
          <w:sz w:val="24"/>
          <w:szCs w:val="24"/>
        </w:rPr>
      </w:pPr>
      <w:r>
        <w:rPr>
          <w:rFonts w:cs="Calibri" w:cstheme="minorHAnsi" w:ascii="Calibri" w:hAnsi="Calibri"/>
          <w:color w:val="FF0000"/>
          <w:sz w:val="24"/>
          <w:szCs w:val="24"/>
        </w:rPr>
      </w:r>
    </w:p>
    <w:p>
      <w:pPr>
        <w:pStyle w:val="Normal"/>
        <w:spacing w:before="7" w:after="0"/>
        <w:jc w:val="both"/>
        <w:rPr>
          <w:rFonts w:ascii="Calibri" w:hAnsi="Calibri" w:eastAsia="Calibri" w:cs="Calibri" w:asciiTheme="minorHAnsi" w:cstheme="minorHAnsi" w:hAnsiTheme="minorHAnsi"/>
          <w:sz w:val="26"/>
          <w:szCs w:val="26"/>
        </w:rPr>
      </w:pPr>
      <w:r>
        <w:rPr>
          <w:rFonts w:eastAsia="Calibri" w:cs="Calibri" w:ascii="Calibri" w:hAnsi="Calibri" w:asciiTheme="minorHAnsi" w:cstheme="minorHAnsi" w:hAnsiTheme="minorHAnsi"/>
          <w:spacing w:val="1"/>
          <w:sz w:val="26"/>
          <w:szCs w:val="26"/>
        </w:rPr>
        <w:t>S</w:t>
      </w:r>
      <w:r>
        <w:rPr>
          <w:rFonts w:eastAsia="Calibri" w:cs="Calibri" w:ascii="Calibri" w:hAnsi="Calibri" w:asciiTheme="minorHAnsi" w:cstheme="minorHAnsi" w:hAnsiTheme="minorHAnsi"/>
          <w:sz w:val="26"/>
          <w:szCs w:val="26"/>
        </w:rPr>
        <w:t>tu</w:t>
      </w:r>
      <w:r>
        <w:rPr>
          <w:rFonts w:eastAsia="Calibri" w:cs="Calibri" w:ascii="Calibri" w:hAnsi="Calibri" w:asciiTheme="minorHAnsi" w:cstheme="minorHAnsi" w:hAnsiTheme="minorHAnsi"/>
          <w:spacing w:val="1"/>
          <w:sz w:val="26"/>
          <w:szCs w:val="26"/>
        </w:rPr>
        <w:t>d</w:t>
      </w:r>
      <w:r>
        <w:rPr>
          <w:rFonts w:eastAsia="Calibri" w:cs="Calibri" w:ascii="Calibri" w:hAnsi="Calibri" w:asciiTheme="minorHAnsi" w:cstheme="minorHAnsi" w:hAnsiTheme="minorHAnsi"/>
          <w:sz w:val="26"/>
          <w:szCs w:val="26"/>
        </w:rPr>
        <w:t>e</w:t>
      </w:r>
      <w:r>
        <w:rPr>
          <w:rFonts w:eastAsia="Calibri" w:cs="Calibri" w:ascii="Calibri" w:hAnsi="Calibri" w:asciiTheme="minorHAnsi" w:cstheme="minorHAnsi" w:hAnsiTheme="minorHAnsi"/>
          <w:spacing w:val="1"/>
          <w:sz w:val="26"/>
          <w:szCs w:val="26"/>
        </w:rPr>
        <w:t>n</w:t>
      </w:r>
      <w:r>
        <w:rPr>
          <w:rFonts w:eastAsia="Calibri" w:cs="Calibri" w:ascii="Calibri" w:hAnsi="Calibri" w:asciiTheme="minorHAnsi" w:cstheme="minorHAnsi" w:hAnsiTheme="minorHAnsi"/>
          <w:sz w:val="26"/>
          <w:szCs w:val="26"/>
        </w:rPr>
        <w:t>t</w:t>
      </w:r>
      <w:r>
        <w:rPr>
          <w:rFonts w:eastAsia="Calibri" w:cs="Calibri" w:ascii="Calibri" w:hAnsi="Calibri" w:asciiTheme="minorHAnsi" w:cstheme="minorHAnsi" w:hAnsiTheme="minorHAnsi"/>
          <w:spacing w:val="-9"/>
          <w:sz w:val="26"/>
          <w:szCs w:val="26"/>
        </w:rPr>
        <w:t xml:space="preserve"> </w:t>
      </w:r>
      <w:r>
        <w:rPr>
          <w:rFonts w:eastAsia="Calibri" w:cs="Calibri" w:ascii="Calibri" w:hAnsi="Calibri" w:asciiTheme="minorHAnsi" w:cstheme="minorHAnsi" w:hAnsiTheme="minorHAnsi"/>
          <w:sz w:val="26"/>
          <w:szCs w:val="26"/>
        </w:rPr>
        <w:t>N</w:t>
      </w:r>
      <w:r>
        <w:rPr>
          <w:rFonts w:eastAsia="Calibri" w:cs="Calibri" w:ascii="Calibri" w:hAnsi="Calibri" w:asciiTheme="minorHAnsi" w:cstheme="minorHAnsi" w:hAnsiTheme="minorHAnsi"/>
          <w:spacing w:val="1"/>
          <w:sz w:val="26"/>
          <w:szCs w:val="26"/>
        </w:rPr>
        <w:t>a</w:t>
      </w:r>
      <w:r>
        <w:rPr>
          <w:rFonts w:eastAsia="Calibri" w:cs="Calibri" w:ascii="Calibri" w:hAnsi="Calibri" w:asciiTheme="minorHAnsi" w:cstheme="minorHAnsi" w:hAnsiTheme="minorHAnsi"/>
          <w:sz w:val="26"/>
          <w:szCs w:val="26"/>
        </w:rPr>
        <w:t>me:..</w:t>
      </w:r>
      <w:r>
        <w:rPr>
          <w:rFonts w:eastAsia="Calibri" w:cs="Calibri" w:ascii="Calibri" w:hAnsi="Calibri" w:asciiTheme="minorHAnsi" w:cstheme="minorHAnsi" w:hAnsiTheme="minorHAnsi"/>
          <w:spacing w:val="1"/>
          <w:sz w:val="26"/>
          <w:szCs w:val="26"/>
        </w:rPr>
        <w:t>………</w:t>
      </w:r>
      <w:r>
        <w:rPr>
          <w:rFonts w:eastAsia="Calibri" w:cs="Calibri" w:ascii="Calibri" w:hAnsi="Calibri" w:asciiTheme="minorHAnsi" w:cstheme="minorHAnsi" w:hAnsiTheme="minorHAnsi"/>
          <w:color w:val="000000"/>
          <w:spacing w:val="1"/>
          <w:sz w:val="26"/>
          <w:szCs w:val="26"/>
        </w:rPr>
        <w:t>………</w:t>
      </w:r>
      <w:r>
        <w:rPr>
          <w:rFonts w:eastAsia="Calibri" w:cs="Calibri" w:ascii="Calibri" w:hAnsi="Calibri" w:asciiTheme="minorHAnsi" w:cstheme="minorHAnsi" w:hAnsiTheme="minorHAnsi"/>
          <w:color w:val="000000"/>
          <w:spacing w:val="-1"/>
          <w:sz w:val="26"/>
          <w:szCs w:val="26"/>
        </w:rPr>
        <w:t>…</w:t>
      </w:r>
      <w:r>
        <w:rPr>
          <w:rFonts w:eastAsia="Calibri" w:cs="Calibri" w:ascii="Calibri" w:hAnsi="Calibri" w:asciiTheme="minorHAnsi" w:cstheme="minorHAnsi" w:hAnsiTheme="minorHAnsi"/>
          <w:color w:val="000000"/>
          <w:spacing w:val="1"/>
          <w:sz w:val="26"/>
          <w:szCs w:val="26"/>
        </w:rPr>
        <w:t>…………</w:t>
      </w:r>
      <w:r>
        <w:rPr>
          <w:rFonts w:eastAsia="Calibri" w:cs="Calibri" w:ascii="Calibri" w:hAnsi="Calibri" w:asciiTheme="minorHAnsi" w:cstheme="minorHAnsi" w:hAnsiTheme="minorHAnsi"/>
          <w:color w:val="000000"/>
          <w:spacing w:val="-1"/>
          <w:sz w:val="26"/>
          <w:szCs w:val="26"/>
        </w:rPr>
        <w:t>…</w:t>
      </w:r>
      <w:r>
        <w:rPr>
          <w:rFonts w:eastAsia="Calibri" w:cs="Calibri" w:ascii="Calibri" w:hAnsi="Calibri" w:asciiTheme="minorHAnsi" w:cstheme="minorHAnsi" w:hAnsiTheme="minorHAnsi"/>
          <w:color w:val="000000"/>
          <w:spacing w:val="1"/>
          <w:sz w:val="26"/>
          <w:szCs w:val="26"/>
        </w:rPr>
        <w:t>…………</w:t>
      </w:r>
      <w:r>
        <w:rPr>
          <w:rFonts w:eastAsia="Calibri" w:cs="Calibri" w:ascii="Calibri" w:hAnsi="Calibri" w:asciiTheme="minorHAnsi" w:cstheme="minorHAnsi" w:hAnsiTheme="minorHAnsi"/>
          <w:color w:val="000000"/>
          <w:spacing w:val="-1"/>
          <w:sz w:val="26"/>
          <w:szCs w:val="26"/>
        </w:rPr>
        <w:t>……</w:t>
      </w:r>
      <w:r>
        <w:rPr>
          <w:rFonts w:eastAsia="Calibri" w:cs="Calibri" w:ascii="Calibri" w:hAnsi="Calibri" w:asciiTheme="minorHAnsi" w:cstheme="minorHAnsi" w:hAnsiTheme="minorHAnsi"/>
          <w:color w:val="000000"/>
          <w:spacing w:val="1"/>
          <w:sz w:val="26"/>
          <w:szCs w:val="26"/>
        </w:rPr>
        <w:t>………………</w:t>
      </w:r>
      <w:r>
        <w:rPr>
          <w:rFonts w:eastAsia="Calibri" w:cs="Calibri" w:ascii="Calibri" w:hAnsi="Calibri" w:asciiTheme="minorHAnsi" w:cstheme="minorHAnsi" w:hAnsiTheme="minorHAnsi"/>
          <w:color w:val="000000"/>
          <w:spacing w:val="9"/>
          <w:sz w:val="26"/>
          <w:szCs w:val="26"/>
        </w:rPr>
        <w:t>…</w:t>
      </w:r>
      <w:r>
        <w:rPr>
          <w:rFonts w:eastAsia="Calibri" w:cs="Calibri" w:ascii="Calibri" w:hAnsi="Calibri" w:asciiTheme="minorHAnsi" w:cstheme="minorHAnsi" w:hAnsiTheme="minorHAnsi"/>
          <w:color w:val="000000"/>
          <w:sz w:val="26"/>
          <w:szCs w:val="26"/>
        </w:rPr>
        <w:t xml:space="preserve">. </w:t>
      </w:r>
      <w:r>
        <w:rPr>
          <w:rFonts w:eastAsia="Calibri" w:cs="Calibri" w:ascii="Calibri" w:hAnsi="Calibri" w:asciiTheme="minorHAnsi" w:cstheme="minorHAnsi" w:hAnsiTheme="minorHAnsi"/>
          <w:color w:val="000000"/>
          <w:spacing w:val="-1"/>
          <w:sz w:val="26"/>
          <w:szCs w:val="26"/>
        </w:rPr>
        <w:t>U</w:t>
      </w:r>
      <w:r>
        <w:rPr>
          <w:rFonts w:eastAsia="Calibri" w:cs="Calibri" w:ascii="Calibri" w:hAnsi="Calibri" w:asciiTheme="minorHAnsi" w:cstheme="minorHAnsi" w:hAnsiTheme="minorHAnsi"/>
          <w:color w:val="000000"/>
          <w:sz w:val="26"/>
          <w:szCs w:val="26"/>
        </w:rPr>
        <w:t>IN:</w:t>
      </w:r>
      <w:r>
        <w:rPr>
          <w:rFonts w:eastAsia="Calibri" w:cs="Calibri" w:ascii="Calibri" w:hAnsi="Calibri" w:asciiTheme="minorHAnsi" w:cstheme="minorHAnsi" w:hAnsiTheme="minorHAnsi"/>
          <w:spacing w:val="1"/>
          <w:position w:val="3"/>
          <w:sz w:val="26"/>
          <w:szCs w:val="26"/>
        </w:rPr>
        <w:t>……………</w:t>
      </w:r>
      <w:r>
        <w:rPr>
          <w:rFonts w:eastAsia="Calibri" w:cs="Calibri" w:ascii="Calibri" w:hAnsi="Calibri" w:asciiTheme="minorHAnsi" w:cstheme="minorHAnsi" w:hAnsiTheme="minorHAnsi"/>
          <w:spacing w:val="-1"/>
          <w:position w:val="3"/>
          <w:sz w:val="26"/>
          <w:szCs w:val="26"/>
        </w:rPr>
        <w:t>…</w:t>
      </w:r>
      <w:r>
        <w:rPr>
          <w:rFonts w:eastAsia="Calibri" w:cs="Calibri" w:ascii="Calibri" w:hAnsi="Calibri" w:asciiTheme="minorHAnsi" w:cstheme="minorHAnsi" w:hAnsiTheme="minorHAnsi"/>
          <w:spacing w:val="1"/>
          <w:position w:val="3"/>
          <w:sz w:val="26"/>
          <w:szCs w:val="26"/>
        </w:rPr>
        <w:t>…………</w:t>
      </w:r>
      <w:r>
        <w:rPr>
          <w:rFonts w:eastAsia="Calibri" w:cs="Calibri" w:ascii="Calibri" w:hAnsi="Calibri" w:asciiTheme="minorHAnsi" w:cstheme="minorHAnsi" w:hAnsiTheme="minorHAnsi"/>
          <w:spacing w:val="-1"/>
          <w:position w:val="3"/>
          <w:sz w:val="26"/>
          <w:szCs w:val="26"/>
        </w:rPr>
        <w:t>…</w:t>
      </w:r>
      <w:r>
        <w:rPr>
          <w:rFonts w:eastAsia="Calibri" w:cs="Calibri" w:ascii="Calibri" w:hAnsi="Calibri" w:asciiTheme="minorHAnsi" w:cstheme="minorHAnsi" w:hAnsiTheme="minorHAnsi"/>
          <w:position w:val="3"/>
          <w:sz w:val="26"/>
          <w:szCs w:val="26"/>
        </w:rPr>
        <w:t>…..</w:t>
      </w:r>
    </w:p>
    <w:p>
      <w:pPr>
        <w:pStyle w:val="ListParagraph"/>
        <w:spacing w:lineRule="exact" w:line="260"/>
        <w:jc w:val="both"/>
        <w:rPr>
          <w:rFonts w:ascii="Calibri" w:hAnsi="Calibri" w:eastAsia="Calibri" w:cs="Calibri" w:asciiTheme="minorHAnsi" w:cstheme="minorHAnsi" w:hAnsiTheme="minorHAnsi"/>
          <w:sz w:val="22"/>
          <w:szCs w:val="22"/>
        </w:rPr>
      </w:pPr>
      <w:r>
        <w:rPr>
          <w:rFonts w:eastAsia="Calibri" w:cs="Calibri" w:cstheme="minorHAnsi" w:ascii="Calibri" w:hAnsi="Calibri"/>
          <w:sz w:val="22"/>
          <w:szCs w:val="22"/>
        </w:rPr>
        <mc:AlternateContent>
          <mc:Choice Requires="wps">
            <w:drawing>
              <wp:anchor behindDoc="0" distT="0" distB="0" distL="114300" distR="114300" simplePos="0" locked="0" layoutInCell="1" allowOverlap="1" relativeHeight="14" wp14:anchorId="0F39CC9B">
                <wp:simplePos x="0" y="0"/>
                <wp:positionH relativeFrom="column">
                  <wp:posOffset>1301750</wp:posOffset>
                </wp:positionH>
                <wp:positionV relativeFrom="paragraph">
                  <wp:posOffset>38100</wp:posOffset>
                </wp:positionV>
                <wp:extent cx="953770" cy="382270"/>
                <wp:effectExtent l="0" t="0" r="19050" b="19050"/>
                <wp:wrapNone/>
                <wp:docPr id="1" name="Rectangle 1"/>
                <a:graphic xmlns:a="http://schemas.openxmlformats.org/drawingml/2006/main">
                  <a:graphicData uri="http://schemas.microsoft.com/office/word/2010/wordprocessingShape">
                    <wps:wsp>
                      <wps:cNvSpPr/>
                      <wps:spPr>
                        <a:xfrm>
                          <a:off x="0" y="0"/>
                          <a:ext cx="953280" cy="381600"/>
                        </a:xfrm>
                        <a:prstGeom prst="rect">
                          <a:avLst/>
                        </a:prstGeom>
                        <a:no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stroked="t" style="position:absolute;margin-left:102.5pt;margin-top:3pt;width:75pt;height:30pt" wp14:anchorId="0F39CC9B">
                <w10:wrap type="none"/>
                <v:fill o:detectmouseclick="t" on="false"/>
                <v:stroke color="black" weight="25560" joinstyle="round" endcap="flat"/>
              </v:rect>
            </w:pict>
          </mc:Fallback>
        </mc:AlternateContent>
      </w:r>
    </w:p>
    <w:p>
      <w:pPr>
        <w:pStyle w:val="Normal"/>
        <w:pBdr>
          <w:bottom w:val="single" w:sz="6" w:space="1" w:color="000000"/>
        </w:pBdr>
        <w:spacing w:lineRule="auto" w:line="360"/>
        <w:jc w:val="both"/>
        <w:rPr>
          <w:rFonts w:ascii="Calibri" w:hAnsi="Calibri" w:eastAsia="Calibri" w:cs="Calibri" w:asciiTheme="minorHAnsi" w:cstheme="minorHAnsi" w:hAnsiTheme="minorHAnsi"/>
          <w:b/>
          <w:b/>
          <w:sz w:val="32"/>
          <w:szCs w:val="22"/>
        </w:rPr>
      </w:pPr>
      <w:r>
        <w:rPr>
          <w:rFonts w:eastAsia="Calibri" w:cs="Calibri" w:ascii="Calibri" w:hAnsi="Calibri" w:asciiTheme="minorHAnsi" w:cstheme="minorHAnsi" w:hAnsiTheme="minorHAnsi"/>
          <w:b/>
          <w:sz w:val="32"/>
          <w:szCs w:val="22"/>
        </w:rPr>
        <w:t xml:space="preserve">Student Score                         / </w:t>
      </w:r>
      <w:r>
        <w:rPr>
          <w:rFonts w:eastAsia="Calibri" w:cs="Calibri" w:ascii="Calibri" w:hAnsi="Calibri" w:asciiTheme="minorHAnsi" w:cstheme="minorHAnsi" w:hAnsiTheme="minorHAnsi"/>
          <w:b/>
          <w:sz w:val="44"/>
          <w:szCs w:val="22"/>
        </w:rPr>
        <w:t>80</w:t>
      </w:r>
    </w:p>
    <w:p>
      <w:pPr>
        <w:pStyle w:val="Normal"/>
        <w:pBdr>
          <w:bottom w:val="single" w:sz="6" w:space="1" w:color="000000"/>
        </w:pBdr>
        <w:spacing w:lineRule="exact" w:line="260"/>
        <w:jc w:val="both"/>
        <w:rPr>
          <w:rFonts w:ascii="Calibri" w:hAnsi="Calibri" w:eastAsia="Calibri" w:cs="Calibri" w:asciiTheme="minorHAnsi" w:cstheme="minorHAnsi" w:hAnsiTheme="minorHAnsi"/>
          <w:sz w:val="24"/>
          <w:szCs w:val="24"/>
        </w:rPr>
      </w:pPr>
      <w:r>
        <w:rPr>
          <w:rFonts w:eastAsia="Calibri" w:cs="Calibri" w:ascii="Calibri" w:hAnsi="Calibri" w:asciiTheme="minorHAnsi" w:cstheme="minorHAnsi" w:hAnsiTheme="minorHAnsi"/>
          <w:sz w:val="24"/>
          <w:szCs w:val="24"/>
        </w:rPr>
        <w:t>True/False Questions [10 pts]</w:t>
      </w:r>
    </w:p>
    <w:p>
      <w:pPr>
        <w:pStyle w:val="ListParagraph"/>
        <w:numPr>
          <w:ilvl w:val="0"/>
          <w:numId w:val="2"/>
        </w:numPr>
        <w:spacing w:lineRule="exact" w:line="260"/>
        <w:jc w:val="both"/>
        <w:rPr/>
      </w:pPr>
      <w:r>
        <w:rPr>
          <w:rFonts w:eastAsia="Calibri" w:cs="Calibri" w:ascii="Calibri" w:hAnsi="Calibri" w:asciiTheme="minorHAnsi" w:cstheme="minorHAnsi" w:hAnsiTheme="minorHAnsi"/>
          <w:sz w:val="24"/>
          <w:szCs w:val="24"/>
        </w:rPr>
        <w:t xml:space="preserve">After handling a fault successfully, the CPU goes (when it does go back) to the instruction immediately after the faulting one </w:t>
      </w:r>
      <w:r>
        <w:rPr>
          <w:rFonts w:eastAsia="Calibri" w:cs="Calibri" w:ascii="Calibri" w:hAnsi="Calibri" w:asciiTheme="minorHAnsi" w:cstheme="minorHAnsi" w:hAnsiTheme="minorHAnsi"/>
          <w:b/>
          <w:bCs/>
          <w:sz w:val="24"/>
          <w:szCs w:val="24"/>
        </w:rPr>
        <w:t>FALSE</w:t>
      </w:r>
    </w:p>
    <w:p>
      <w:pPr>
        <w:pStyle w:val="ListParagraph"/>
        <w:spacing w:lineRule="exact" w:line="260"/>
        <w:jc w:val="both"/>
        <w:rPr>
          <w:rFonts w:ascii="Calibri" w:hAnsi="Calibri" w:eastAsia="Calibri" w:cs="Calibri" w:asciiTheme="minorHAnsi" w:cstheme="minorHAnsi" w:hAnsiTheme="minorHAnsi"/>
          <w:b/>
          <w:b/>
          <w:bCs/>
          <w:sz w:val="24"/>
          <w:szCs w:val="24"/>
        </w:rPr>
      </w:pPr>
      <w:r>
        <w:rPr>
          <w:rFonts w:eastAsia="Calibri" w:cs="Calibri" w:cstheme="minorHAnsi" w:ascii="Calibri" w:hAnsi="Calibri"/>
          <w:b/>
          <w:bCs/>
          <w:sz w:val="24"/>
          <w:szCs w:val="24"/>
        </w:rPr>
      </w:r>
    </w:p>
    <w:p>
      <w:pPr>
        <w:pStyle w:val="ListParagraph"/>
        <w:numPr>
          <w:ilvl w:val="0"/>
          <w:numId w:val="2"/>
        </w:numPr>
        <w:spacing w:lineRule="exact" w:line="260"/>
        <w:jc w:val="both"/>
        <w:rPr/>
      </w:pPr>
      <w:r>
        <w:rPr>
          <w:rFonts w:eastAsia="Calibri" w:cs="Calibri" w:ascii="Calibri" w:hAnsi="Calibri" w:asciiTheme="minorHAnsi" w:cstheme="minorHAnsi" w:hAnsiTheme="minorHAnsi"/>
          <w:sz w:val="24"/>
          <w:szCs w:val="24"/>
        </w:rPr>
        <w:t xml:space="preserve">Interrupts are asynchronous events </w:t>
      </w:r>
      <w:r>
        <w:rPr>
          <w:rFonts w:eastAsia="Calibri" w:cs="Calibri" w:ascii="Calibri" w:hAnsi="Calibri" w:asciiTheme="minorHAnsi" w:cstheme="minorHAnsi" w:hAnsiTheme="minorHAnsi"/>
          <w:b/>
          <w:bCs/>
          <w:color w:val="000000"/>
          <w:sz w:val="26"/>
          <w:szCs w:val="26"/>
        </w:rPr>
        <w:t>TRUE</w:t>
      </w:r>
    </w:p>
    <w:p>
      <w:pPr>
        <w:pStyle w:val="ListParagraph"/>
        <w:spacing w:lineRule="exact" w:line="260"/>
        <w:jc w:val="both"/>
        <w:rPr>
          <w:rFonts w:ascii="Calibri" w:hAnsi="Calibri" w:eastAsia="Calibri" w:cs="Calibri" w:asciiTheme="minorHAnsi" w:cstheme="minorHAnsi" w:hAnsiTheme="minorHAnsi"/>
          <w:b/>
          <w:b/>
          <w:bCs/>
          <w:color w:val="000000"/>
          <w:sz w:val="26"/>
          <w:szCs w:val="26"/>
        </w:rPr>
      </w:pPr>
      <w:r>
        <w:rPr>
          <w:rFonts w:eastAsia="Calibri" w:cs="Calibri" w:cstheme="minorHAnsi" w:ascii="Calibri" w:hAnsi="Calibri"/>
          <w:b/>
          <w:bCs/>
          <w:color w:val="000000"/>
          <w:sz w:val="26"/>
          <w:szCs w:val="26"/>
        </w:rPr>
      </w:r>
    </w:p>
    <w:p>
      <w:pPr>
        <w:pStyle w:val="ListParagraph"/>
        <w:numPr>
          <w:ilvl w:val="0"/>
          <w:numId w:val="2"/>
        </w:numPr>
        <w:spacing w:lineRule="exact" w:line="260"/>
        <w:jc w:val="both"/>
        <w:rPr/>
      </w:pPr>
      <w:r>
        <w:rPr>
          <w:rFonts w:eastAsia="Calibri" w:cs="Calibri" w:ascii="Calibri" w:hAnsi="Calibri" w:asciiTheme="minorHAnsi" w:cstheme="minorHAnsi" w:hAnsiTheme="minorHAnsi"/>
          <w:sz w:val="24"/>
          <w:szCs w:val="24"/>
        </w:rPr>
        <w:t xml:space="preserve">Memory limit protection (within a private address space using base and bound) is implemented in the hardware instead of software </w:t>
      </w:r>
      <w:r>
        <w:rPr>
          <w:rFonts w:eastAsia="Calibri" w:cs="Calibri" w:ascii="Calibri" w:hAnsi="Calibri" w:asciiTheme="minorHAnsi" w:cstheme="minorHAnsi" w:hAnsiTheme="minorHAnsi"/>
          <w:b/>
          <w:bCs/>
          <w:sz w:val="26"/>
          <w:szCs w:val="26"/>
        </w:rPr>
        <w:t>FALSE</w:t>
      </w:r>
    </w:p>
    <w:p>
      <w:pPr>
        <w:pStyle w:val="ListParagraph"/>
        <w:spacing w:lineRule="exact" w:line="260"/>
        <w:jc w:val="both"/>
        <w:rPr>
          <w:rFonts w:ascii="Calibri" w:hAnsi="Calibri" w:eastAsia="Calibri" w:cs="Calibri" w:asciiTheme="minorHAnsi" w:cstheme="minorHAnsi" w:hAnsiTheme="minorHAnsi"/>
          <w:sz w:val="24"/>
          <w:szCs w:val="24"/>
        </w:rPr>
      </w:pPr>
      <w:r>
        <w:rPr>
          <w:rFonts w:eastAsia="Calibri" w:cs="Calibri" w:cstheme="minorHAnsi" w:ascii="Calibri" w:hAnsi="Calibri"/>
          <w:sz w:val="24"/>
          <w:szCs w:val="24"/>
        </w:rPr>
      </w:r>
    </w:p>
    <w:p>
      <w:pPr>
        <w:pStyle w:val="ListParagraph"/>
        <w:numPr>
          <w:ilvl w:val="0"/>
          <w:numId w:val="2"/>
        </w:numPr>
        <w:spacing w:lineRule="exact" w:line="260"/>
        <w:jc w:val="both"/>
        <w:rPr/>
      </w:pPr>
      <w:r>
        <w:rPr>
          <w:rFonts w:eastAsia="Calibri" w:cs="Calibri" w:ascii="Calibri" w:hAnsi="Calibri" w:asciiTheme="minorHAnsi" w:cstheme="minorHAnsi" w:hAnsiTheme="minorHAnsi"/>
          <w:sz w:val="24"/>
          <w:szCs w:val="24"/>
        </w:rPr>
        <w:t xml:space="preserve">Memory limit protection checks are only performed in the User mode </w:t>
      </w:r>
      <w:r>
        <w:rPr>
          <w:rFonts w:eastAsia="Calibri" w:cs="Calibri" w:ascii="Calibri" w:hAnsi="Calibri" w:asciiTheme="minorHAnsi" w:cstheme="minorHAnsi" w:hAnsiTheme="minorHAnsi"/>
          <w:b/>
          <w:bCs/>
          <w:sz w:val="26"/>
          <w:szCs w:val="26"/>
        </w:rPr>
        <w:t>TRUE</w:t>
      </w:r>
    </w:p>
    <w:p>
      <w:pPr>
        <w:pStyle w:val="ListParagraph"/>
        <w:spacing w:lineRule="exact" w:line="260"/>
        <w:jc w:val="both"/>
        <w:rPr>
          <w:rFonts w:ascii="Calibri" w:hAnsi="Calibri" w:eastAsia="Calibri" w:cs="Calibri" w:asciiTheme="minorHAnsi" w:cstheme="minorHAnsi" w:hAnsiTheme="minorHAnsi"/>
          <w:sz w:val="24"/>
          <w:szCs w:val="24"/>
        </w:rPr>
      </w:pPr>
      <w:r>
        <w:rPr>
          <w:rFonts w:eastAsia="Calibri" w:cs="Calibri" w:cstheme="minorHAnsi" w:ascii="Calibri" w:hAnsi="Calibri"/>
          <w:sz w:val="24"/>
          <w:szCs w:val="24"/>
        </w:rPr>
      </w:r>
    </w:p>
    <w:p>
      <w:pPr>
        <w:pStyle w:val="ListParagraph"/>
        <w:numPr>
          <w:ilvl w:val="0"/>
          <w:numId w:val="2"/>
        </w:numPr>
        <w:spacing w:lineRule="exact" w:line="260"/>
        <w:jc w:val="both"/>
        <w:rPr/>
      </w:pPr>
      <w:r>
        <w:rPr>
          <w:rFonts w:eastAsia="Calibri" w:cs="Calibri" w:ascii="Calibri" w:hAnsi="Calibri" w:asciiTheme="minorHAnsi" w:cstheme="minorHAnsi" w:hAnsiTheme="minorHAnsi"/>
          <w:sz w:val="24"/>
          <w:szCs w:val="24"/>
        </w:rPr>
        <w:t xml:space="preserve">Translation Look-aside Buffer (TLB) is a cache for popular (i.e., recently used) page table entries </w:t>
      </w:r>
      <w:r>
        <w:rPr>
          <w:rFonts w:eastAsia="Calibri" w:cs="Calibri" w:ascii="Calibri" w:hAnsi="Calibri" w:asciiTheme="minorHAnsi" w:cstheme="minorHAnsi" w:hAnsiTheme="minorHAnsi"/>
          <w:b/>
          <w:bCs/>
          <w:sz w:val="26"/>
          <w:szCs w:val="26"/>
        </w:rPr>
        <w:t>TRUE</w:t>
      </w:r>
    </w:p>
    <w:p>
      <w:pPr>
        <w:pStyle w:val="ListParagraph"/>
        <w:spacing w:lineRule="exact" w:line="260"/>
        <w:jc w:val="both"/>
        <w:rPr>
          <w:rFonts w:ascii="Calibri" w:hAnsi="Calibri" w:eastAsia="Calibri" w:cs="Calibri" w:asciiTheme="minorHAnsi" w:cstheme="minorHAnsi" w:hAnsiTheme="minorHAnsi"/>
          <w:b/>
          <w:b/>
          <w:bCs/>
          <w:sz w:val="26"/>
          <w:szCs w:val="26"/>
        </w:rPr>
      </w:pPr>
      <w:r>
        <w:rPr>
          <w:rFonts w:eastAsia="Calibri" w:cs="Calibri" w:cstheme="minorHAnsi" w:ascii="Calibri" w:hAnsi="Calibri"/>
          <w:b/>
          <w:bCs/>
          <w:sz w:val="26"/>
          <w:szCs w:val="26"/>
        </w:rPr>
      </w:r>
    </w:p>
    <w:p>
      <w:pPr>
        <w:pStyle w:val="ListParagraph"/>
        <w:numPr>
          <w:ilvl w:val="0"/>
          <w:numId w:val="2"/>
        </w:numPr>
        <w:spacing w:lineRule="exact" w:line="260"/>
        <w:jc w:val="both"/>
        <w:rPr/>
      </w:pPr>
      <w:r>
        <w:rPr>
          <w:rFonts w:eastAsia="Calibri" w:cs="Calibri" w:ascii="Calibri" w:hAnsi="Calibri" w:asciiTheme="minorHAnsi" w:cstheme="minorHAnsi" w:hAnsiTheme="minorHAnsi"/>
          <w:sz w:val="24"/>
          <w:szCs w:val="24"/>
        </w:rPr>
        <w:t xml:space="preserve">Divide by 0 is an example of a fault </w:t>
      </w:r>
      <w:r>
        <w:rPr>
          <w:rFonts w:eastAsia="Calibri" w:cs="Calibri" w:ascii="Calibri" w:hAnsi="Calibri" w:asciiTheme="minorHAnsi" w:cstheme="minorHAnsi" w:hAnsiTheme="minorHAnsi"/>
          <w:b/>
          <w:bCs/>
          <w:sz w:val="26"/>
          <w:szCs w:val="26"/>
        </w:rPr>
        <w:t>FALSE</w:t>
      </w:r>
    </w:p>
    <w:p>
      <w:pPr>
        <w:pStyle w:val="ListParagraph"/>
        <w:spacing w:lineRule="exact" w:line="260"/>
        <w:jc w:val="both"/>
        <w:rPr>
          <w:rFonts w:ascii="Calibri" w:hAnsi="Calibri" w:eastAsia="Calibri" w:cs="Calibri" w:asciiTheme="minorHAnsi" w:cstheme="minorHAnsi" w:hAnsiTheme="minorHAnsi"/>
          <w:sz w:val="24"/>
          <w:szCs w:val="24"/>
        </w:rPr>
      </w:pPr>
      <w:r>
        <w:rPr>
          <w:rFonts w:eastAsia="Calibri" w:cs="Calibri" w:cstheme="minorHAnsi" w:ascii="Calibri" w:hAnsi="Calibri"/>
          <w:sz w:val="24"/>
          <w:szCs w:val="24"/>
        </w:rPr>
      </w:r>
    </w:p>
    <w:p>
      <w:pPr>
        <w:pStyle w:val="ListParagraph"/>
        <w:numPr>
          <w:ilvl w:val="0"/>
          <w:numId w:val="2"/>
        </w:numPr>
        <w:spacing w:lineRule="exact" w:line="260"/>
        <w:jc w:val="both"/>
        <w:rPr/>
      </w:pPr>
      <w:r>
        <w:rPr>
          <w:rFonts w:cs="Calibri" w:ascii="Calibri" w:hAnsi="Calibri" w:asciiTheme="minorHAnsi" w:cstheme="minorHAnsi" w:hAnsiTheme="minorHAnsi"/>
          <w:sz w:val="24"/>
          <w:szCs w:val="24"/>
        </w:rPr>
        <w:t xml:space="preserve">Every process has its own page table </w:t>
      </w:r>
      <w:r>
        <w:rPr>
          <w:rFonts w:cs="Calibri" w:ascii="Calibri" w:hAnsi="Calibri" w:asciiTheme="minorHAnsi" w:cstheme="minorHAnsi" w:hAnsiTheme="minorHAnsi"/>
          <w:b/>
          <w:bCs/>
          <w:sz w:val="26"/>
          <w:szCs w:val="26"/>
        </w:rPr>
        <w:t>TRUE</w:t>
      </w:r>
    </w:p>
    <w:p>
      <w:pPr>
        <w:pStyle w:val="ListParagraph"/>
        <w:spacing w:lineRule="exact" w:line="260"/>
        <w:jc w:val="both"/>
        <w:rPr>
          <w:rFonts w:ascii="Calibri" w:hAnsi="Calibri" w:eastAsia="Calibri" w:cs="Calibri" w:asciiTheme="minorHAnsi" w:cstheme="minorHAnsi" w:hAnsiTheme="minorHAnsi"/>
          <w:sz w:val="24"/>
          <w:szCs w:val="24"/>
        </w:rPr>
      </w:pPr>
      <w:r>
        <w:rPr>
          <w:rFonts w:eastAsia="Calibri" w:cs="Calibri" w:cstheme="minorHAnsi" w:ascii="Calibri" w:hAnsi="Calibri"/>
          <w:sz w:val="24"/>
          <w:szCs w:val="24"/>
        </w:rPr>
      </w:r>
    </w:p>
    <w:p>
      <w:pPr>
        <w:pStyle w:val="ListParagraph"/>
        <w:numPr>
          <w:ilvl w:val="0"/>
          <w:numId w:val="2"/>
        </w:numPr>
        <w:spacing w:lineRule="exact" w:line="260"/>
        <w:jc w:val="both"/>
        <w:rPr/>
      </w:pPr>
      <w:r>
        <w:rPr>
          <w:rFonts w:cs="Calibri" w:ascii="Calibri" w:hAnsi="Calibri" w:asciiTheme="minorHAnsi" w:cstheme="minorHAnsi" w:hAnsiTheme="minorHAnsi"/>
          <w:sz w:val="24"/>
          <w:szCs w:val="24"/>
        </w:rPr>
        <w:t xml:space="preserve">A process cannot access its own page table </w:t>
      </w:r>
      <w:r>
        <w:rPr>
          <w:rFonts w:cs="Calibri" w:ascii="Calibri" w:hAnsi="Calibri" w:asciiTheme="minorHAnsi" w:cstheme="minorHAnsi" w:hAnsiTheme="minorHAnsi"/>
          <w:b/>
          <w:bCs/>
          <w:sz w:val="24"/>
          <w:szCs w:val="24"/>
        </w:rPr>
        <w:t>FALSE</w:t>
      </w:r>
    </w:p>
    <w:p>
      <w:pPr>
        <w:pStyle w:val="ListParagraph"/>
        <w:spacing w:lineRule="exact" w:line="260"/>
        <w:jc w:val="both"/>
        <w:rPr>
          <w:rFonts w:ascii="Calibri" w:hAnsi="Calibri" w:eastAsia="Calibri" w:cs="Calibri" w:asciiTheme="minorHAnsi" w:cstheme="minorHAnsi" w:hAnsiTheme="minorHAnsi"/>
          <w:sz w:val="24"/>
          <w:szCs w:val="24"/>
        </w:rPr>
      </w:pPr>
      <w:r>
        <w:rPr>
          <w:rFonts w:eastAsia="Calibri" w:cs="Calibri" w:cstheme="minorHAnsi" w:ascii="Calibri" w:hAnsi="Calibri"/>
          <w:sz w:val="24"/>
          <w:szCs w:val="24"/>
        </w:rPr>
      </w:r>
    </w:p>
    <w:p>
      <w:pPr>
        <w:pStyle w:val="ListParagraph"/>
        <w:numPr>
          <w:ilvl w:val="0"/>
          <w:numId w:val="2"/>
        </w:numPr>
        <w:spacing w:lineRule="exact" w:line="260"/>
        <w:jc w:val="both"/>
        <w:rPr/>
      </w:pPr>
      <w:r>
        <w:rPr>
          <w:rFonts w:cs="Calibri" w:ascii="Calibri" w:hAnsi="Calibri" w:asciiTheme="minorHAnsi" w:cstheme="minorHAnsi" w:hAnsiTheme="minorHAnsi"/>
          <w:sz w:val="24"/>
          <w:szCs w:val="24"/>
        </w:rPr>
        <w:t xml:space="preserve">Trap is a type of synchronous exception </w:t>
      </w:r>
      <w:r>
        <w:rPr>
          <w:rFonts w:cs="Calibri" w:ascii="Calibri" w:hAnsi="Calibri" w:asciiTheme="minorHAnsi" w:cstheme="minorHAnsi" w:hAnsiTheme="minorHAnsi"/>
          <w:b/>
          <w:bCs/>
          <w:sz w:val="26"/>
          <w:szCs w:val="26"/>
        </w:rPr>
        <w:t>TRUE</w:t>
      </w:r>
    </w:p>
    <w:p>
      <w:pPr>
        <w:pStyle w:val="ListParagraph"/>
        <w:numPr>
          <w:ilvl w:val="0"/>
          <w:numId w:val="0"/>
        </w:numPr>
        <w:spacing w:lineRule="exact" w:line="260"/>
        <w:ind w:left="360" w:hanging="0"/>
        <w:jc w:val="both"/>
        <w:rPr>
          <w:rFonts w:ascii="Calibri" w:hAnsi="Calibri" w:eastAsia="Calibri" w:cs="Calibri" w:asciiTheme="minorHAnsi" w:cstheme="minorHAnsi" w:hAnsiTheme="minorHAnsi"/>
          <w:sz w:val="24"/>
          <w:szCs w:val="24"/>
        </w:rPr>
      </w:pPr>
      <w:r>
        <w:rPr>
          <w:rFonts w:eastAsia="Calibri" w:cs="Calibri" w:cstheme="minorHAnsi" w:ascii="Calibri" w:hAnsi="Calibri"/>
          <w:sz w:val="24"/>
          <w:szCs w:val="24"/>
        </w:rPr>
      </w:r>
    </w:p>
    <w:p>
      <w:pPr>
        <w:pStyle w:val="ListParagraph"/>
        <w:numPr>
          <w:ilvl w:val="0"/>
          <w:numId w:val="2"/>
        </w:numPr>
        <w:spacing w:lineRule="exact" w:line="260"/>
        <w:ind w:left="360" w:hanging="0"/>
        <w:jc w:val="both"/>
        <w:rPr/>
      </w:pPr>
      <w:r>
        <w:rPr>
          <w:rFonts w:cs="Calibri" w:ascii="Calibri" w:hAnsi="Calibri" w:asciiTheme="minorHAnsi" w:cstheme="minorHAnsi" w:hAnsiTheme="minorHAnsi"/>
          <w:sz w:val="24"/>
          <w:szCs w:val="24"/>
        </w:rPr>
        <w:t xml:space="preserve">Faults are unintentional but possibly recoverable </w:t>
      </w:r>
      <w:r>
        <w:rPr>
          <w:rFonts w:cs="Calibri" w:ascii="Calibri" w:hAnsi="Calibri" w:asciiTheme="minorHAnsi" w:cstheme="minorHAnsi" w:hAnsiTheme="minorHAnsi"/>
          <w:b/>
          <w:bCs/>
          <w:sz w:val="26"/>
          <w:szCs w:val="26"/>
        </w:rPr>
        <w:t>TRUE</w:t>
      </w:r>
    </w:p>
    <w:p>
      <w:pPr>
        <w:pStyle w:val="Normal"/>
        <w:spacing w:lineRule="exact" w:line="260"/>
        <w:jc w:val="both"/>
        <w:rPr>
          <w:rFonts w:ascii="Calibri" w:hAnsi="Calibri" w:eastAsia="Calibri" w:cs="Calibri" w:asciiTheme="minorHAnsi" w:cstheme="minorHAnsi" w:hAnsiTheme="minorHAnsi"/>
          <w:sz w:val="24"/>
          <w:szCs w:val="24"/>
        </w:rPr>
      </w:pPr>
      <w:r>
        <w:rPr>
          <w:rFonts w:eastAsia="Calibri" w:cs="Calibri" w:cstheme="minorHAnsi" w:ascii="Calibri" w:hAnsi="Calibri"/>
          <w:sz w:val="24"/>
          <w:szCs w:val="24"/>
        </w:rPr>
      </w:r>
    </w:p>
    <w:p>
      <w:pPr>
        <w:pStyle w:val="ListParagraph"/>
        <w:numPr>
          <w:ilvl w:val="0"/>
          <w:numId w:val="2"/>
        </w:numPr>
        <w:pBdr>
          <w:bottom w:val="single" w:sz="6" w:space="1" w:color="000000"/>
        </w:pBdr>
        <w:spacing w:lineRule="exact" w:line="260"/>
        <w:jc w:val="both"/>
        <w:rPr/>
      </w:pPr>
      <w:r>
        <w:rPr>
          <w:rFonts w:eastAsia="Calibri" w:cs="Calibri" w:ascii="Calibri" w:hAnsi="Calibri" w:asciiTheme="minorHAnsi" w:cstheme="minorHAnsi" w:hAnsiTheme="minorHAnsi"/>
          <w:sz w:val="24"/>
          <w:szCs w:val="24"/>
        </w:rPr>
        <w:t>[10 pts] Which of the following are privileged operations allowed only in Kernel mode?</w:t>
      </w:r>
    </w:p>
    <w:p>
      <w:pPr>
        <w:pStyle w:val="ListParagraph"/>
        <w:numPr>
          <w:ilvl w:val="0"/>
          <w:numId w:val="0"/>
        </w:numPr>
        <w:pBdr>
          <w:bottom w:val="single" w:sz="6" w:space="1" w:color="000000"/>
        </w:pBdr>
        <w:spacing w:lineRule="exact" w:line="260"/>
        <w:ind w:left="1080" w:hanging="0"/>
        <w:jc w:val="both"/>
        <w:rPr>
          <w:rFonts w:ascii="Calibri" w:hAnsi="Calibri" w:eastAsia="Calibri" w:cs="Calibri" w:asciiTheme="minorHAnsi" w:cstheme="minorHAnsi" w:hAnsiTheme="minorHAnsi"/>
          <w:sz w:val="24"/>
          <w:szCs w:val="24"/>
        </w:rPr>
      </w:pPr>
      <w:r>
        <w:rPr>
          <w:rFonts w:eastAsia="Calibri" w:cs="Calibri" w:cstheme="minorHAnsi" w:ascii="Calibri" w:hAnsi="Calibri"/>
          <w:sz w:val="24"/>
          <w:szCs w:val="24"/>
        </w:rPr>
      </w:r>
    </w:p>
    <w:p>
      <w:pPr>
        <w:pStyle w:val="ListParagraph"/>
        <w:pBdr>
          <w:bottom w:val="single" w:sz="6" w:space="1" w:color="000000"/>
        </w:pBdr>
        <w:spacing w:lineRule="exact" w:line="260"/>
        <w:ind w:left="720" w:hanging="0"/>
        <w:jc w:val="both"/>
        <w:rPr>
          <w:rFonts w:ascii="Calibri" w:hAnsi="Calibri" w:eastAsia="Calibri" w:cs="Calibri" w:asciiTheme="minorHAnsi" w:cstheme="minorHAnsi" w:hAnsiTheme="minorHAnsi"/>
          <w:sz w:val="24"/>
          <w:szCs w:val="24"/>
        </w:rPr>
      </w:pPr>
      <w:r>
        <w:rPr>
          <w:rFonts w:eastAsia="Calibri" w:cs="Calibri" w:cstheme="minorHAnsi" w:ascii="Calibri" w:hAnsi="Calibri"/>
          <w:sz w:val="24"/>
          <w:szCs w:val="24"/>
        </w:rPr>
      </w:r>
    </w:p>
    <w:p>
      <w:pPr>
        <w:pStyle w:val="ListParagraph"/>
        <w:numPr>
          <w:ilvl w:val="0"/>
          <w:numId w:val="3"/>
        </w:numPr>
        <w:spacing w:lineRule="exact" w:line="260"/>
        <w:jc w:val="both"/>
        <w:rPr>
          <w:rFonts w:ascii="Calibri" w:hAnsi="Calibri" w:eastAsia="Calibri" w:cs="Calibri" w:asciiTheme="minorHAnsi" w:cstheme="minorHAnsi" w:hAnsiTheme="minorHAnsi"/>
          <w:sz w:val="24"/>
          <w:szCs w:val="24"/>
        </w:rPr>
      </w:pPr>
      <w:r>
        <w:rPr>
          <w:rFonts w:eastAsia="Calibri" w:cs="Calibri" w:ascii="Calibri" w:hAnsi="Calibri" w:cstheme="minorHAnsi"/>
          <w:sz w:val="24"/>
          <w:szCs w:val="24"/>
          <w:highlight w:val="yellow"/>
        </w:rPr>
        <w:t>Setting 0 to a large chunk of memory (i.e., using the memset function)</w:t>
      </w:r>
    </w:p>
    <w:p>
      <w:pPr>
        <w:pStyle w:val="ListParagraph"/>
        <w:numPr>
          <w:ilvl w:val="0"/>
          <w:numId w:val="3"/>
        </w:numPr>
        <w:spacing w:lineRule="exact" w:line="260"/>
        <w:jc w:val="both"/>
        <w:rPr>
          <w:rFonts w:ascii="Calibri" w:hAnsi="Calibri" w:eastAsia="Calibri" w:cs="Calibri" w:asciiTheme="minorHAnsi" w:cstheme="minorHAnsi" w:hAnsiTheme="minorHAnsi"/>
          <w:sz w:val="24"/>
          <w:szCs w:val="24"/>
        </w:rPr>
      </w:pPr>
      <w:r>
        <w:rPr>
          <w:rFonts w:eastAsia="Calibri" w:cs="Calibri" w:ascii="Calibri" w:hAnsi="Calibri" w:cstheme="minorHAnsi"/>
          <w:sz w:val="24"/>
          <w:szCs w:val="24"/>
          <w:highlight w:val="yellow"/>
        </w:rPr>
        <w:t>Modifying the page table entries</w:t>
      </w:r>
    </w:p>
    <w:p>
      <w:pPr>
        <w:pStyle w:val="ListParagraph"/>
        <w:numPr>
          <w:ilvl w:val="0"/>
          <w:numId w:val="3"/>
        </w:numPr>
        <w:spacing w:lineRule="exact" w:line="260"/>
        <w:jc w:val="both"/>
        <w:rPr>
          <w:rFonts w:ascii="Calibri" w:hAnsi="Calibri" w:eastAsia="Calibri" w:cs="Calibri" w:asciiTheme="minorHAnsi" w:cstheme="minorHAnsi" w:hAnsiTheme="minorHAnsi"/>
          <w:sz w:val="24"/>
          <w:szCs w:val="24"/>
        </w:rPr>
      </w:pPr>
      <w:r>
        <w:rPr>
          <w:rFonts w:eastAsia="Calibri" w:cs="Calibri" w:ascii="Calibri" w:hAnsi="Calibri" w:cstheme="minorHAnsi"/>
          <w:sz w:val="24"/>
          <w:szCs w:val="24"/>
          <w:highlight w:val="yellow"/>
        </w:rPr>
        <w:t>Disabling and Enabling Interrupts</w:t>
      </w:r>
    </w:p>
    <w:p>
      <w:pPr>
        <w:pStyle w:val="ListParagraph"/>
        <w:numPr>
          <w:ilvl w:val="0"/>
          <w:numId w:val="3"/>
        </w:numPr>
        <w:spacing w:lineRule="exact" w:line="260"/>
        <w:jc w:val="both"/>
        <w:rPr>
          <w:rFonts w:ascii="Calibri" w:hAnsi="Calibri" w:eastAsia="Calibri" w:cs="Calibri" w:asciiTheme="minorHAnsi" w:cstheme="minorHAnsi" w:hAnsiTheme="minorHAnsi"/>
          <w:sz w:val="24"/>
          <w:szCs w:val="24"/>
        </w:rPr>
      </w:pPr>
      <w:r>
        <w:rPr>
          <w:rFonts w:eastAsia="Calibri" w:cs="Calibri" w:ascii="Calibri" w:hAnsi="Calibri" w:asciiTheme="minorHAnsi" w:cstheme="minorHAnsi" w:hAnsiTheme="minorHAnsi"/>
          <w:sz w:val="24"/>
          <w:szCs w:val="24"/>
        </w:rPr>
        <w:t>Using the "trap" instruction</w:t>
      </w:r>
    </w:p>
    <w:p>
      <w:pPr>
        <w:pStyle w:val="ListParagraph"/>
        <w:numPr>
          <w:ilvl w:val="0"/>
          <w:numId w:val="3"/>
        </w:numPr>
        <w:spacing w:lineRule="exact" w:line="260"/>
        <w:jc w:val="both"/>
        <w:rPr>
          <w:rFonts w:ascii="Calibri" w:hAnsi="Calibri" w:eastAsia="Calibri" w:cs="Calibri" w:asciiTheme="minorHAnsi" w:cstheme="minorHAnsi" w:hAnsiTheme="minorHAnsi"/>
          <w:sz w:val="24"/>
          <w:szCs w:val="24"/>
        </w:rPr>
      </w:pPr>
      <w:r>
        <w:rPr>
          <w:rFonts w:eastAsia="Calibri" w:cs="Calibri" w:ascii="Calibri" w:hAnsi="Calibri" w:cstheme="minorHAnsi"/>
          <w:sz w:val="24"/>
          <w:szCs w:val="24"/>
          <w:highlight w:val="yellow"/>
        </w:rPr>
        <w:t>Directly accessing I/O devices</w:t>
      </w:r>
    </w:p>
    <w:p>
      <w:pPr>
        <w:pStyle w:val="ListParagraph"/>
        <w:numPr>
          <w:ilvl w:val="0"/>
          <w:numId w:val="3"/>
        </w:numPr>
        <w:spacing w:lineRule="exact" w:line="260"/>
        <w:jc w:val="both"/>
        <w:rPr>
          <w:rFonts w:ascii="Calibri" w:hAnsi="Calibri" w:eastAsia="Calibri" w:cs="Calibri" w:asciiTheme="minorHAnsi" w:cstheme="minorHAnsi" w:hAnsiTheme="minorHAnsi"/>
          <w:sz w:val="24"/>
          <w:szCs w:val="24"/>
        </w:rPr>
      </w:pPr>
      <w:r>
        <w:rPr>
          <w:rFonts w:eastAsia="Calibri" w:cs="Calibri" w:ascii="Calibri" w:hAnsi="Calibri" w:cstheme="minorHAnsi"/>
          <w:sz w:val="24"/>
          <w:szCs w:val="24"/>
          <w:highlight w:val="yellow"/>
        </w:rPr>
        <w:t>Handling an Interrupt</w:t>
      </w:r>
    </w:p>
    <w:p>
      <w:pPr>
        <w:pStyle w:val="ListParagraph"/>
        <w:numPr>
          <w:ilvl w:val="0"/>
          <w:numId w:val="3"/>
        </w:numPr>
        <w:spacing w:lineRule="exact" w:line="260"/>
        <w:jc w:val="both"/>
        <w:rPr>
          <w:rFonts w:ascii="Calibri" w:hAnsi="Calibri" w:eastAsia="Calibri" w:cs="Calibri" w:asciiTheme="minorHAnsi" w:cstheme="minorHAnsi" w:hAnsiTheme="minorHAnsi"/>
          <w:sz w:val="24"/>
          <w:szCs w:val="24"/>
        </w:rPr>
      </w:pPr>
      <w:r>
        <w:rPr>
          <w:rFonts w:eastAsia="Calibri" w:cs="Calibri" w:ascii="Calibri" w:hAnsi="Calibri" w:cstheme="minorHAnsi"/>
          <w:sz w:val="24"/>
          <w:szCs w:val="24"/>
          <w:highlight w:val="yellow"/>
        </w:rPr>
        <w:t>Issuing a system call</w:t>
      </w:r>
    </w:p>
    <w:p>
      <w:pPr>
        <w:pStyle w:val="ListParagraph"/>
        <w:numPr>
          <w:ilvl w:val="0"/>
          <w:numId w:val="3"/>
        </w:numPr>
        <w:spacing w:lineRule="exact" w:line="260"/>
        <w:jc w:val="both"/>
        <w:rPr>
          <w:rFonts w:ascii="Calibri" w:hAnsi="Calibri" w:eastAsia="Calibri" w:cs="Calibri" w:asciiTheme="minorHAnsi" w:cstheme="minorHAnsi" w:hAnsiTheme="minorHAnsi"/>
          <w:sz w:val="24"/>
          <w:szCs w:val="24"/>
        </w:rPr>
      </w:pPr>
      <w:r>
        <w:rPr>
          <w:rFonts w:eastAsia="Calibri" w:cs="Calibri" w:ascii="Calibri" w:hAnsi="Calibri" w:asciiTheme="minorHAnsi" w:cstheme="minorHAnsi" w:hAnsiTheme="minorHAnsi"/>
          <w:sz w:val="24"/>
          <w:szCs w:val="24"/>
        </w:rPr>
        <w:t>Changing the processor’s execution mode to User mode</w:t>
      </w:r>
    </w:p>
    <w:p>
      <w:pPr>
        <w:pStyle w:val="ListParagraph"/>
        <w:numPr>
          <w:ilvl w:val="0"/>
          <w:numId w:val="3"/>
        </w:numPr>
        <w:spacing w:lineRule="exact" w:line="260"/>
        <w:jc w:val="both"/>
        <w:rPr>
          <w:rFonts w:ascii="Calibri" w:hAnsi="Calibri" w:eastAsia="Calibri" w:cs="Calibri" w:asciiTheme="minorHAnsi" w:cstheme="minorHAnsi" w:hAnsiTheme="minorHAnsi"/>
          <w:sz w:val="24"/>
          <w:szCs w:val="24"/>
        </w:rPr>
      </w:pPr>
      <w:r>
        <w:rPr>
          <w:rFonts w:eastAsia="Calibri" w:cs="Calibri" w:ascii="Calibri" w:hAnsi="Calibri" w:asciiTheme="minorHAnsi" w:cstheme="minorHAnsi" w:hAnsiTheme="minorHAnsi"/>
          <w:sz w:val="24"/>
          <w:szCs w:val="24"/>
        </w:rPr>
        <w:t>Divide by zero</w:t>
      </w:r>
    </w:p>
    <w:p>
      <w:pPr>
        <w:pStyle w:val="ListParagraph"/>
        <w:numPr>
          <w:ilvl w:val="0"/>
          <w:numId w:val="3"/>
        </w:numPr>
        <w:spacing w:lineRule="exact" w:line="260"/>
        <w:jc w:val="both"/>
        <w:rPr>
          <w:rFonts w:ascii="Calibri" w:hAnsi="Calibri" w:eastAsia="Calibri" w:cs="Calibri" w:asciiTheme="minorHAnsi" w:cstheme="minorHAnsi" w:hAnsiTheme="minorHAnsi"/>
          <w:sz w:val="24"/>
          <w:szCs w:val="24"/>
        </w:rPr>
      </w:pPr>
      <w:r>
        <w:rPr>
          <w:rFonts w:eastAsia="Calibri" w:cs="Calibri" w:ascii="Calibri" w:hAnsi="Calibri" w:cstheme="minorHAnsi"/>
          <w:sz w:val="24"/>
          <w:szCs w:val="24"/>
          <w:highlight w:val="yellow"/>
        </w:rPr>
        <w:t>Clearing the Interrupt Flag</w:t>
      </w:r>
    </w:p>
    <w:p>
      <w:pPr>
        <w:pStyle w:val="ListParagraph"/>
        <w:spacing w:lineRule="exact" w:line="260"/>
        <w:ind w:left="360" w:hanging="0"/>
        <w:jc w:val="both"/>
        <w:rPr>
          <w:rFonts w:ascii="Calibri" w:hAnsi="Calibri" w:eastAsia="Calibri" w:cs="Calibri" w:asciiTheme="minorHAnsi" w:cstheme="minorHAnsi" w:hAnsiTheme="minorHAnsi"/>
          <w:sz w:val="24"/>
          <w:szCs w:val="24"/>
        </w:rPr>
      </w:pPr>
      <w:r>
        <w:rPr>
          <w:rFonts w:eastAsia="Calibri" w:cs="Calibri" w:cstheme="minorHAnsi" w:ascii="Calibri" w:hAnsi="Calibri"/>
          <w:sz w:val="24"/>
          <w:szCs w:val="24"/>
        </w:rPr>
      </w:r>
    </w:p>
    <w:p>
      <w:pPr>
        <w:pStyle w:val="ListParagraph"/>
        <w:spacing w:lineRule="exact" w:line="260"/>
        <w:ind w:left="360" w:hanging="0"/>
        <w:jc w:val="both"/>
        <w:rPr>
          <w:rFonts w:ascii="Calibri" w:hAnsi="Calibri" w:eastAsia="Calibri" w:cs="Calibri" w:asciiTheme="minorHAnsi" w:cstheme="minorHAnsi" w:hAnsiTheme="minorHAnsi"/>
          <w:sz w:val="24"/>
          <w:szCs w:val="24"/>
        </w:rPr>
      </w:pPr>
      <w:r>
        <w:rPr>
          <w:rFonts w:eastAsia="Calibri" w:cs="Calibri" w:cstheme="minorHAnsi" w:ascii="Calibri" w:hAnsi="Calibri"/>
          <w:sz w:val="24"/>
          <w:szCs w:val="24"/>
        </w:rPr>
      </w:r>
    </w:p>
    <w:p>
      <w:pPr>
        <w:pStyle w:val="Normal"/>
        <w:pBdr>
          <w:bottom w:val="single" w:sz="6" w:space="1" w:color="000000"/>
        </w:pBdr>
        <w:spacing w:lineRule="exact" w:line="260"/>
        <w:jc w:val="both"/>
        <w:rPr>
          <w:rFonts w:ascii="Calibri" w:hAnsi="Calibri" w:eastAsia="Calibri" w:cs="Calibri" w:asciiTheme="minorHAnsi" w:cstheme="minorHAnsi" w:hAnsiTheme="minorHAnsi"/>
          <w:sz w:val="24"/>
          <w:szCs w:val="24"/>
        </w:rPr>
      </w:pPr>
      <w:r>
        <w:rPr>
          <w:rFonts w:eastAsia="Calibri" w:cs="Calibri" w:ascii="Calibri" w:hAnsi="Calibri" w:asciiTheme="minorHAnsi" w:cstheme="minorHAnsi" w:hAnsiTheme="minorHAnsi"/>
          <w:sz w:val="24"/>
          <w:szCs w:val="24"/>
        </w:rPr>
        <w:t>Short Questions</w:t>
      </w:r>
    </w:p>
    <w:p>
      <w:pPr>
        <w:pStyle w:val="ListParagraph"/>
        <w:numPr>
          <w:ilvl w:val="0"/>
          <w:numId w:val="2"/>
        </w:numPr>
        <w:spacing w:lineRule="exact" w:line="260"/>
        <w:jc w:val="both"/>
        <w:rPr>
          <w:rFonts w:ascii="Calibri" w:hAnsi="Calibri" w:eastAsia="Calibri" w:cs="Calibri" w:asciiTheme="minorHAnsi" w:cstheme="minorHAnsi" w:hAnsiTheme="minorHAnsi"/>
          <w:sz w:val="24"/>
          <w:szCs w:val="24"/>
        </w:rPr>
      </w:pPr>
      <w:r>
        <w:rPr>
          <w:rFonts w:eastAsia="Calibri" w:cs="Calibri" w:ascii="Calibri" w:hAnsi="Calibri" w:asciiTheme="minorHAnsi" w:cstheme="minorHAnsi" w:hAnsiTheme="minorHAnsi"/>
          <w:sz w:val="24"/>
          <w:szCs w:val="24"/>
        </w:rPr>
        <w:t xml:space="preserve">[5 pts] Why is the process state (i.e., PC, SP, EFLAGS, general registers) kept in the Kernel Interrupt Stack before handling an Interrupt? Why could we not store it in the user memory? What is the risk? </w:t>
      </w:r>
      <w:bookmarkStart w:id="0" w:name="_GoBack"/>
      <w:bookmarkEnd w:id="0"/>
    </w:p>
    <w:p>
      <w:pPr>
        <w:pStyle w:val="ListParagraph"/>
        <w:spacing w:lineRule="auto" w:line="259" w:before="22" w:after="0"/>
        <w:ind w:left="360" w:right="421" w:hanging="0"/>
        <w:contextualSpacing/>
        <w:jc w:val="both"/>
        <w:rPr>
          <w:rFonts w:ascii="Calibri" w:hAnsi="Calibri" w:eastAsia="Calibri" w:cs="Calibri" w:asciiTheme="minorHAnsi" w:cstheme="minorHAnsi" w:hAnsiTheme="minorHAnsi"/>
          <w:sz w:val="24"/>
          <w:szCs w:val="24"/>
          <w:highlight w:val="yellow"/>
        </w:rPr>
      </w:pPr>
      <w:r>
        <w:rPr>
          <w:rFonts w:eastAsia="Calibri" w:cs="Calibri" w:cstheme="minorHAnsi" w:ascii="Calibri" w:hAnsi="Calibri"/>
          <w:sz w:val="24"/>
          <w:szCs w:val="24"/>
          <w:highlight w:val="yellow"/>
        </w:rPr>
        <w:t xml:space="preserve">The kernel requires the process state registers to return to the </w:t>
      </w:r>
      <w:r>
        <w:rPr>
          <w:rFonts w:eastAsia="Calibri" w:cs="Calibri" w:cstheme="minorHAnsi" w:ascii="Calibri" w:hAnsi="Calibri"/>
          <w:sz w:val="24"/>
          <w:szCs w:val="24"/>
          <w:highlight w:val="yellow"/>
        </w:rPr>
        <w:t>main process. If there is an issue during the interrupt, the user memory register could be lost and the cpu would not be able to return to the process.</w:t>
      </w:r>
    </w:p>
    <w:p>
      <w:pPr>
        <w:pStyle w:val="ListParagraph"/>
        <w:numPr>
          <w:ilvl w:val="0"/>
          <w:numId w:val="2"/>
        </w:numPr>
        <w:spacing w:lineRule="auto" w:line="259" w:before="22" w:after="0"/>
        <w:ind w:left="360" w:right="421" w:hanging="360"/>
        <w:contextualSpacing/>
        <w:jc w:val="both"/>
        <w:rPr/>
      </w:pPr>
      <w:r>
        <w:rPr>
          <w:rFonts w:eastAsia="Calibri" w:cs="Calibri" w:ascii="Calibri" w:hAnsi="Calibri" w:asciiTheme="minorHAnsi" w:cstheme="minorHAnsi" w:hAnsiTheme="minorHAnsi"/>
          <w:sz w:val="24"/>
          <w:szCs w:val="24"/>
        </w:rPr>
        <w:t xml:space="preserve"> </w:t>
      </w:r>
      <w:r>
        <w:rPr>
          <w:rFonts w:eastAsia="Calibri" w:cs="Calibri" w:ascii="Calibri" w:hAnsi="Calibri" w:asciiTheme="minorHAnsi" w:cstheme="minorHAnsi" w:hAnsiTheme="minorHAnsi"/>
          <w:sz w:val="24"/>
          <w:szCs w:val="24"/>
        </w:rPr>
        <w:t>[5 pts] While implementing the process state diagram, what is the problem of having only 1 queue for all blocked processes waiting for all events?</w:t>
      </w:r>
      <w:r>
        <w:rPr>
          <w:rFonts w:ascii="Calibri" w:hAnsi="Calibri" w:eastAsia="Calibri" w:cs="Calibri" w:asciiTheme="minorHAnsi" w:cstheme="minorHAnsi" w:hAnsiTheme="minorHAnsi"/>
          <w:sz w:val="24"/>
          <w:sz w:val="24"/>
          <w:szCs w:val="24"/>
        </w:rPr>
        <w:t xml:space="preserve">﻿ </w:t>
      </w:r>
      <w:r>
        <w:rPr>
          <w:rFonts w:eastAsia="Calibri" w:cs="Calibri" w:ascii="Calibri" w:hAnsi="Calibri" w:asciiTheme="minorHAnsi" w:cstheme="minorHAnsi" w:hAnsiTheme="minorHAnsi"/>
          <w:sz w:val="24"/>
          <w:szCs w:val="24"/>
        </w:rPr>
        <w:t>What is the solution to this problem? Describe with an example.</w:t>
      </w:r>
    </w:p>
    <w:p>
      <w:pPr>
        <w:pStyle w:val="ListParagraph"/>
        <w:numPr>
          <w:ilvl w:val="0"/>
          <w:numId w:val="0"/>
        </w:numPr>
        <w:spacing w:lineRule="auto" w:line="259" w:before="22" w:after="0"/>
        <w:ind w:left="360" w:right="421" w:hanging="0"/>
        <w:contextualSpacing/>
        <w:jc w:val="both"/>
        <w:rPr>
          <w:rFonts w:asciiTheme="minorHAnsi" w:cstheme="minorHAnsi" w:hAnsiTheme="minorHAnsi"/>
          <w:highlight w:val="yellow"/>
        </w:rPr>
      </w:pPr>
      <w:r>
        <w:rPr>
          <w:rFonts w:eastAsia="Calibri" w:cs="Calibri" w:cstheme="minorHAnsi" w:ascii="Calibri" w:hAnsi="Calibri"/>
          <w:sz w:val="24"/>
          <w:szCs w:val="24"/>
          <w:highlight w:val="yellow"/>
        </w:rPr>
        <w:t>Blocked processes are waiting for some event to occur, such as an I/O operation. A queue is a FIFO structure. If a process at the back of the queue and ready, it will have to wait till it gets to the front. A round robin process will fix this by checking each process one at a time to see whether it has been unblocked and let it move forward.</w:t>
      </w:r>
    </w:p>
    <w:p>
      <w:pPr>
        <w:pStyle w:val="Normal"/>
        <w:tabs>
          <w:tab w:val="left" w:pos="534" w:leader="none"/>
        </w:tabs>
        <w:spacing w:lineRule="auto" w:line="259" w:before="22" w:after="0"/>
        <w:ind w:right="421" w:hanging="0"/>
        <w:jc w:val="both"/>
        <w:rPr>
          <w:rFonts w:ascii="Calibri" w:hAnsi="Calibri" w:eastAsia="Calibri" w:cs="Calibri" w:asciiTheme="minorHAnsi" w:cstheme="minorHAnsi" w:hAnsiTheme="minorHAnsi"/>
          <w:sz w:val="24"/>
          <w:szCs w:val="24"/>
        </w:rPr>
      </w:pPr>
      <w:r>
        <w:rPr>
          <w:rFonts w:eastAsia="Calibri" w:cs="Calibri" w:cstheme="minorHAnsi" w:ascii="Calibri" w:hAnsi="Calibri"/>
          <w:sz w:val="24"/>
          <w:szCs w:val="24"/>
        </w:rPr>
      </w:r>
    </w:p>
    <w:p>
      <w:pPr>
        <w:pStyle w:val="ListParagraph"/>
        <w:numPr>
          <w:ilvl w:val="0"/>
          <w:numId w:val="2"/>
        </w:numPr>
        <w:spacing w:lineRule="auto" w:line="259" w:before="22" w:after="0"/>
        <w:ind w:left="360" w:right="421" w:hanging="360"/>
        <w:contextualSpacing/>
        <w:jc w:val="both"/>
        <w:rPr/>
      </w:pPr>
      <w:r>
        <w:rPr>
          <w:rFonts w:eastAsia="Calibri" w:cs="Calibri" w:ascii="Calibri" w:hAnsi="Calibri" w:asciiTheme="minorHAnsi" w:cstheme="minorHAnsi" w:hAnsiTheme="minorHAnsi"/>
          <w:sz w:val="24"/>
          <w:szCs w:val="24"/>
        </w:rPr>
        <w:t xml:space="preserve">[2 pts] What is the difference between the "New" state and the "Ready to Run" state in the process state diagram? </w:t>
      </w:r>
    </w:p>
    <w:p>
      <w:pPr>
        <w:pStyle w:val="ListParagraph"/>
        <w:numPr>
          <w:ilvl w:val="0"/>
          <w:numId w:val="0"/>
        </w:numPr>
        <w:spacing w:lineRule="auto" w:line="259" w:before="22" w:after="0"/>
        <w:ind w:left="360" w:right="421" w:hanging="0"/>
        <w:contextualSpacing/>
        <w:jc w:val="both"/>
        <w:rPr>
          <w:rFonts w:asciiTheme="minorHAnsi" w:cstheme="minorHAnsi" w:hAnsiTheme="minorHAnsi"/>
          <w:highlight w:val="yellow"/>
        </w:rPr>
      </w:pPr>
      <w:r>
        <w:rPr>
          <w:rFonts w:eastAsia="Calibri" w:cs="Calibri" w:cstheme="minorHAnsi" w:ascii="Calibri" w:hAnsi="Calibri"/>
          <w:b w:val="false"/>
          <w:bCs w:val="false"/>
          <w:sz w:val="24"/>
          <w:szCs w:val="24"/>
          <w:highlight w:val="yellow"/>
        </w:rPr>
        <w:t>A program in the new state has been initialized but does not have memory assigned to i</w:t>
      </w:r>
      <w:r>
        <w:rPr>
          <w:rFonts w:eastAsia="Calibri" w:cs="Calibri" w:cstheme="minorHAnsi" w:ascii="Calibri" w:hAnsi="Calibri"/>
          <w:b w:val="false"/>
          <w:bCs w:val="false"/>
          <w:sz w:val="24"/>
          <w:szCs w:val="24"/>
          <w:highlight w:val="yellow"/>
        </w:rPr>
        <w:t>t</w:t>
      </w:r>
      <w:r>
        <w:rPr>
          <w:rFonts w:eastAsia="Calibri" w:cs="Calibri" w:cstheme="minorHAnsi" w:ascii="Calibri" w:hAnsi="Calibri"/>
          <w:b w:val="false"/>
          <w:bCs w:val="false"/>
          <w:sz w:val="24"/>
          <w:szCs w:val="24"/>
          <w:highlight w:val="yellow"/>
        </w:rPr>
        <w:t>. The ready to run processes are processes that are scheduled by the scheduler in the ready queue.</w:t>
      </w:r>
    </w:p>
    <w:p>
      <w:pPr>
        <w:pStyle w:val="Normal"/>
        <w:spacing w:lineRule="auto" w:line="259" w:before="22" w:after="0"/>
        <w:ind w:right="421" w:hanging="0"/>
        <w:jc w:val="both"/>
        <w:rPr>
          <w:rFonts w:ascii="Calibri" w:hAnsi="Calibri" w:eastAsia="Calibri" w:cs="Calibri" w:asciiTheme="minorHAnsi" w:cstheme="minorHAnsi" w:hAnsiTheme="minorHAnsi"/>
          <w:sz w:val="24"/>
          <w:szCs w:val="24"/>
        </w:rPr>
      </w:pPr>
      <w:r>
        <w:rPr>
          <w:rFonts w:eastAsia="Calibri" w:cs="Calibri" w:cstheme="minorHAnsi" w:ascii="Calibri" w:hAnsi="Calibri"/>
          <w:sz w:val="24"/>
          <w:szCs w:val="24"/>
        </w:rPr>
      </w:r>
    </w:p>
    <w:p>
      <w:pPr>
        <w:pStyle w:val="ListParagraph"/>
        <w:numPr>
          <w:ilvl w:val="0"/>
          <w:numId w:val="2"/>
        </w:numPr>
        <w:spacing w:lineRule="auto" w:line="259" w:before="22" w:after="0"/>
        <w:ind w:left="360" w:right="421" w:hanging="360"/>
        <w:contextualSpacing/>
        <w:jc w:val="both"/>
        <w:rPr>
          <w:rFonts w:ascii="Calibri" w:hAnsi="Calibri" w:eastAsia="Calibri" w:cs="Calibri" w:asciiTheme="minorHAnsi" w:cstheme="minorHAnsi" w:hAnsiTheme="minorHAnsi"/>
          <w:sz w:val="24"/>
          <w:szCs w:val="24"/>
        </w:rPr>
      </w:pPr>
      <w:r>
        <w:rPr>
          <w:rFonts w:eastAsia="Calibri" w:cs="Calibri" w:ascii="Calibri" w:hAnsi="Calibri" w:asciiTheme="minorHAnsi" w:cstheme="minorHAnsi" w:hAnsiTheme="minorHAnsi"/>
          <w:sz w:val="24"/>
          <w:szCs w:val="24"/>
        </w:rPr>
        <w:t>[3 pts]  Is a transition from the "Blocked" state to directly to the "Exit" state possible in the process state diagram? How?</w:t>
      </w:r>
    </w:p>
    <w:p>
      <w:pPr>
        <w:pStyle w:val="Normal"/>
        <w:spacing w:lineRule="auto" w:line="259" w:before="22" w:after="0"/>
        <w:ind w:right="421" w:hanging="0"/>
        <w:jc w:val="both"/>
        <w:rPr>
          <w:rFonts w:ascii="Calibri" w:hAnsi="Calibri" w:eastAsia="Calibri" w:cs="Calibri" w:asciiTheme="minorHAnsi" w:cstheme="minorHAnsi" w:hAnsiTheme="minorHAnsi"/>
          <w:sz w:val="24"/>
          <w:szCs w:val="24"/>
          <w:highlight w:val="yellow"/>
        </w:rPr>
      </w:pPr>
      <w:r>
        <w:rPr>
          <w:rFonts w:eastAsia="Calibri" w:cs="Calibri" w:cstheme="minorHAnsi" w:ascii="Calibri" w:hAnsi="Calibri"/>
          <w:sz w:val="24"/>
          <w:szCs w:val="24"/>
          <w:highlight w:val="yellow"/>
        </w:rPr>
        <w:tab/>
      </w:r>
      <w:r>
        <w:rPr>
          <w:rFonts w:eastAsia="Calibri" w:cs="Calibri" w:cstheme="minorHAnsi" w:ascii="Calibri" w:hAnsi="Calibri"/>
          <w:sz w:val="24"/>
          <w:szCs w:val="24"/>
          <w:highlight w:val="yellow"/>
        </w:rPr>
        <w:t>A transition from the blocked state to the exit state would be possible if the process is terminated by being killed explicitly.</w:t>
      </w:r>
    </w:p>
    <w:p>
      <w:pPr>
        <w:pStyle w:val="Normal"/>
        <w:spacing w:lineRule="auto" w:line="259" w:before="22" w:after="0"/>
        <w:ind w:right="421" w:hanging="0"/>
        <w:jc w:val="both"/>
        <w:rPr>
          <w:rFonts w:ascii="Calibri" w:hAnsi="Calibri" w:eastAsia="Calibri" w:cs="Calibri" w:asciiTheme="minorHAnsi" w:cstheme="minorHAnsi" w:hAnsiTheme="minorHAnsi"/>
          <w:sz w:val="24"/>
          <w:szCs w:val="22"/>
        </w:rPr>
      </w:pPr>
      <w:r>
        <w:rPr>
          <w:rFonts w:eastAsia="Calibri" w:cs="Calibri" w:cstheme="minorHAnsi" w:ascii="Calibri" w:hAnsi="Calibri"/>
          <w:sz w:val="24"/>
          <w:szCs w:val="22"/>
        </w:rPr>
      </w:r>
    </w:p>
    <w:p>
      <w:pPr>
        <w:pStyle w:val="Normal"/>
        <w:spacing w:lineRule="auto" w:line="259" w:before="22" w:after="0"/>
        <w:ind w:right="421" w:hanging="0"/>
        <w:jc w:val="both"/>
        <w:rPr>
          <w:rFonts w:ascii="Calibri" w:hAnsi="Calibri" w:eastAsia="Calibri" w:cs="Calibri" w:asciiTheme="minorHAnsi" w:cstheme="minorHAnsi" w:hAnsiTheme="minorHAnsi"/>
          <w:sz w:val="24"/>
          <w:szCs w:val="22"/>
        </w:rPr>
      </w:pPr>
      <w:r>
        <w:rPr>
          <w:rFonts w:eastAsia="Calibri" w:cs="Calibri" w:cstheme="minorHAnsi" w:ascii="Calibri" w:hAnsi="Calibri"/>
          <w:sz w:val="24"/>
          <w:szCs w:val="22"/>
        </w:rPr>
      </w:r>
    </w:p>
    <w:p>
      <w:pPr>
        <w:pStyle w:val="ListParagraph"/>
        <w:numPr>
          <w:ilvl w:val="0"/>
          <w:numId w:val="2"/>
        </w:numPr>
        <w:spacing w:lineRule="auto" w:line="259" w:before="22" w:after="0"/>
        <w:ind w:left="360" w:right="421" w:hanging="360"/>
        <w:contextualSpacing/>
        <w:jc w:val="both"/>
        <w:rPr/>
      </w:pPr>
      <w:r>
        <w:rPr>
          <w:rFonts w:eastAsia="Calibri" w:cs="Calibri" w:ascii="Calibri" w:hAnsi="Calibri" w:asciiTheme="minorHAnsi" w:cstheme="minorHAnsi" w:hAnsiTheme="minorHAnsi"/>
          <w:sz w:val="24"/>
          <w:szCs w:val="22"/>
        </w:rPr>
        <w:t xml:space="preserve"> </w:t>
      </w:r>
      <w:r>
        <w:rPr>
          <w:rFonts w:eastAsia="Calibri" w:cs="Calibri" w:ascii="Calibri" w:hAnsi="Calibri" w:asciiTheme="minorHAnsi" w:cstheme="minorHAnsi" w:hAnsiTheme="minorHAnsi"/>
          <w:sz w:val="24"/>
          <w:szCs w:val="22"/>
        </w:rPr>
        <w:t>[5 pts] Assume that the following physical memory is full with already allocated 5 pages as shown below (i.e., it is 20KB in capacity). Describe what happens if process 2 wants to allocate and use another page. What changes in the page tables and the physical memory?</w:t>
      </w:r>
    </w:p>
    <w:p>
      <w:pPr>
        <w:pStyle w:val="Normal"/>
        <w:spacing w:lineRule="auto" w:line="259" w:before="22" w:after="0"/>
        <w:ind w:right="421" w:hanging="0"/>
        <w:jc w:val="center"/>
        <w:rPr/>
      </w:pPr>
      <w:r>
        <w:rPr/>
        <w:drawing>
          <wp:inline distT="0" distB="0" distL="0" distR="0">
            <wp:extent cx="2999740" cy="14605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2"/>
                    <a:stretch>
                      <a:fillRect/>
                    </a:stretch>
                  </pic:blipFill>
                  <pic:spPr bwMode="auto">
                    <a:xfrm>
                      <a:off x="0" y="0"/>
                      <a:ext cx="2999740" cy="1460500"/>
                    </a:xfrm>
                    <a:prstGeom prst="rect">
                      <a:avLst/>
                    </a:prstGeom>
                  </pic:spPr>
                </pic:pic>
              </a:graphicData>
            </a:graphic>
          </wp:inline>
        </w:drawing>
      </w:r>
    </w:p>
    <w:p>
      <w:pPr>
        <w:pStyle w:val="Normal"/>
        <w:spacing w:lineRule="auto" w:line="259" w:before="22" w:after="0"/>
        <w:ind w:right="421" w:hanging="0"/>
        <w:jc w:val="center"/>
        <w:rPr>
          <w:rFonts w:ascii="Calibri" w:hAnsi="Calibri"/>
          <w:sz w:val="24"/>
          <w:szCs w:val="24"/>
          <w:highlight w:val="yellow"/>
        </w:rPr>
      </w:pPr>
      <w:r>
        <w:rPr>
          <w:rFonts w:ascii="Calibri" w:hAnsi="Calibri"/>
          <w:sz w:val="24"/>
          <w:szCs w:val="24"/>
          <w:highlight w:val="yellow"/>
        </w:rPr>
        <w:t>The oldest page should be kicked out to disk and put the newest p</w:t>
      </w:r>
      <w:r>
        <w:rPr>
          <w:rFonts w:eastAsia="Calibri" w:cs="Calibri" w:ascii="Calibri" w:hAnsi="Calibri" w:asciiTheme="minorHAnsi" w:cstheme="minorHAnsi" w:hAnsiTheme="minorHAnsi"/>
          <w:sz w:val="24"/>
          <w:szCs w:val="22"/>
          <w:highlight w:val="yellow"/>
        </w:rPr>
        <w:t>age in the RAM.</w:t>
      </w:r>
    </w:p>
    <w:p>
      <w:pPr>
        <w:pStyle w:val="Normal"/>
        <w:spacing w:lineRule="auto" w:line="259" w:before="22" w:after="0"/>
        <w:ind w:right="421" w:hanging="0"/>
        <w:jc w:val="both"/>
        <w:rPr>
          <w:rFonts w:ascii="Calibri" w:hAnsi="Calibri" w:eastAsia="Calibri" w:cs="Calibri" w:asciiTheme="minorHAnsi" w:cstheme="minorHAnsi" w:hAnsiTheme="minorHAnsi"/>
          <w:sz w:val="24"/>
          <w:szCs w:val="22"/>
        </w:rPr>
      </w:pPr>
      <w:r>
        <w:rPr>
          <w:rFonts w:eastAsia="Calibri" w:cs="Calibri" w:cstheme="minorHAnsi" w:ascii="Calibri" w:hAnsi="Calibri"/>
          <w:sz w:val="24"/>
          <w:szCs w:val="22"/>
        </w:rPr>
      </w:r>
    </w:p>
    <w:p>
      <w:pPr>
        <w:pStyle w:val="ListParagraph"/>
        <w:numPr>
          <w:ilvl w:val="0"/>
          <w:numId w:val="2"/>
        </w:numPr>
        <w:spacing w:lineRule="auto" w:line="259" w:before="22" w:after="0"/>
        <w:ind w:left="360" w:right="421" w:hanging="360"/>
        <w:contextualSpacing/>
        <w:jc w:val="both"/>
        <w:rPr/>
      </w:pPr>
      <w:r>
        <w:rPr>
          <w:rFonts w:eastAsia="Calibri" w:cs="Calibri" w:ascii="Calibri" w:hAnsi="Calibri" w:asciiTheme="minorHAnsi" w:cstheme="minorHAnsi" w:hAnsiTheme="minorHAnsi"/>
          <w:sz w:val="24"/>
          <w:szCs w:val="22"/>
        </w:rPr>
        <w:t xml:space="preserve">(a) [10 pts] The following are steps in a “sequential” Interrupt handling. What changes would you make in the steps below so that “nested” Interrupts can be handled? </w:t>
      </w:r>
      <w:r>
        <w:rPr>
          <w:rFonts w:eastAsia="Calibri" w:cs="Calibri" w:ascii="Calibri" w:hAnsi="Calibri" w:asciiTheme="minorHAnsi" w:cstheme="minorHAnsi" w:hAnsiTheme="minorHAnsi"/>
          <w:color w:val="000000"/>
          <w:sz w:val="24"/>
          <w:szCs w:val="22"/>
          <w:highlight w:val="yellow"/>
        </w:rPr>
        <w:t>Reenable interrupts between the software steps 1 and 2.</w:t>
      </w:r>
    </w:p>
    <w:p>
      <w:pPr>
        <w:pStyle w:val="Normal"/>
        <w:spacing w:lineRule="auto" w:line="259" w:before="22" w:after="0"/>
        <w:ind w:right="421" w:hanging="0"/>
        <w:jc w:val="both"/>
        <w:rPr>
          <w:rFonts w:ascii="Calibri" w:hAnsi="Calibri" w:eastAsia="Calibri" w:cs="Calibri" w:asciiTheme="minorHAnsi" w:cstheme="minorHAnsi" w:hAnsiTheme="minorHAnsi"/>
          <w:sz w:val="24"/>
          <w:szCs w:val="22"/>
        </w:rPr>
      </w:pPr>
      <w:r>
        <w:rPr/>
        <w:drawing>
          <wp:inline distT="0" distB="0" distL="0" distR="0">
            <wp:extent cx="4362450" cy="270383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3"/>
                    <a:stretch>
                      <a:fillRect/>
                    </a:stretch>
                  </pic:blipFill>
                  <pic:spPr bwMode="auto">
                    <a:xfrm>
                      <a:off x="0" y="0"/>
                      <a:ext cx="4362450" cy="2703830"/>
                    </a:xfrm>
                    <a:prstGeom prst="rect">
                      <a:avLst/>
                    </a:prstGeom>
                  </pic:spPr>
                </pic:pic>
              </a:graphicData>
            </a:graphic>
          </wp:inline>
        </w:drawing>
      </w:r>
    </w:p>
    <w:p>
      <w:pPr>
        <w:pStyle w:val="Normal"/>
        <w:spacing w:lineRule="auto" w:line="259" w:before="22" w:after="0"/>
        <w:ind w:right="421" w:hanging="0"/>
        <w:jc w:val="both"/>
        <w:rPr/>
      </w:pPr>
      <w:r>
        <w:rPr>
          <w:rFonts w:eastAsia="Calibri" w:cs="Calibri" w:ascii="Calibri" w:hAnsi="Calibri" w:asciiTheme="minorHAnsi" w:cstheme="minorHAnsi" w:hAnsiTheme="minorHAnsi"/>
          <w:sz w:val="24"/>
          <w:szCs w:val="22"/>
        </w:rPr>
        <w:t>(b) [3 pts]: Can you interchange steps 4 and 6? Why or why not?</w:t>
      </w:r>
    </w:p>
    <w:p>
      <w:pPr>
        <w:pStyle w:val="Normal"/>
        <w:spacing w:lineRule="auto" w:line="259" w:before="22" w:after="0"/>
        <w:ind w:right="421" w:hanging="0"/>
        <w:jc w:val="both"/>
        <w:rPr>
          <w:highlight w:val="yellow"/>
        </w:rPr>
      </w:pPr>
      <w:r>
        <w:rPr>
          <w:rFonts w:eastAsia="Calibri" w:cs="Calibri" w:ascii="Calibri" w:hAnsi="Calibri" w:asciiTheme="minorHAnsi" w:cstheme="minorHAnsi" w:hAnsiTheme="minorHAnsi"/>
          <w:sz w:val="24"/>
          <w:szCs w:val="22"/>
          <w:highlight w:val="yellow"/>
        </w:rPr>
        <w:t>The steps cannot be interchanged as the process cannot invoke interrupt handler if not in kernel mode.</w:t>
      </w:r>
    </w:p>
    <w:p>
      <w:pPr>
        <w:pStyle w:val="Normal"/>
        <w:spacing w:lineRule="auto" w:line="259" w:before="22" w:after="0"/>
        <w:ind w:right="421" w:hanging="0"/>
        <w:jc w:val="both"/>
        <w:rPr/>
      </w:pPr>
      <w:r>
        <w:rPr>
          <w:rFonts w:eastAsia="Calibri" w:cs="Calibri" w:ascii="Calibri" w:hAnsi="Calibri" w:asciiTheme="minorHAnsi" w:cstheme="minorHAnsi" w:hAnsiTheme="minorHAnsi"/>
          <w:sz w:val="24"/>
          <w:szCs w:val="22"/>
        </w:rPr>
        <w:t>(c) [2 pts]: Can we interchange step 1 with step 2 or 3? Why or why not?</w:t>
      </w:r>
      <w:r>
        <w:rPr>
          <w:rFonts w:eastAsia="Calibri" w:cs="Calibri" w:ascii="Calibri" w:hAnsi="Calibri" w:asciiTheme="minorHAnsi" w:cstheme="minorHAnsi" w:hAnsiTheme="minorHAnsi"/>
          <w:sz w:val="24"/>
          <w:szCs w:val="22"/>
          <w:highlight w:val="yellow"/>
        </w:rPr>
        <w:t>Step 1 can be interchanged with step 2 without any problems as the actions are exclusive. However, step 1 and step 3 cannot be interchanged as step 3 changes the Stack Pointer. This pointer needs to be saved in step 2 before changing it otherwise it would be impossible to return to the original process.</w:t>
      </w:r>
    </w:p>
    <w:p>
      <w:pPr>
        <w:pStyle w:val="Normal"/>
        <w:spacing w:lineRule="auto" w:line="259" w:before="22" w:after="0"/>
        <w:ind w:right="421" w:hanging="0"/>
        <w:jc w:val="both"/>
        <w:rPr>
          <w:rFonts w:ascii="Calibri" w:hAnsi="Calibri" w:eastAsia="Calibri" w:cs="Calibri" w:asciiTheme="minorHAnsi" w:cstheme="minorHAnsi" w:hAnsiTheme="minorHAnsi"/>
          <w:sz w:val="24"/>
          <w:szCs w:val="22"/>
        </w:rPr>
      </w:pPr>
      <w:r>
        <w:rPr>
          <w:rFonts w:eastAsia="Calibri" w:cs="Calibri" w:cstheme="minorHAnsi" w:ascii="Calibri" w:hAnsi="Calibri"/>
          <w:sz w:val="24"/>
          <w:szCs w:val="22"/>
        </w:rPr>
      </w:r>
    </w:p>
    <w:p>
      <w:pPr>
        <w:pStyle w:val="ListParagraph"/>
        <w:numPr>
          <w:ilvl w:val="0"/>
          <w:numId w:val="2"/>
        </w:numPr>
        <w:spacing w:lineRule="auto" w:line="259" w:before="22" w:after="0"/>
        <w:ind w:left="360" w:right="421" w:hanging="360"/>
        <w:contextualSpacing/>
        <w:jc w:val="both"/>
        <w:rPr/>
      </w:pPr>
      <w:r>
        <w:rPr>
          <w:rFonts w:eastAsia="Calibri" w:cs="Calibri" w:ascii="Calibri" w:hAnsi="Calibri" w:asciiTheme="minorHAnsi" w:cstheme="minorHAnsi" w:hAnsiTheme="minorHAnsi"/>
          <w:sz w:val="24"/>
          <w:szCs w:val="22"/>
        </w:rPr>
        <w:t>[15 pts] Write a C/C++ program that executes the command “ls” with standard output redirected to a file “a.txt”. The same program then asks the user to enter a search key (using cin), reads the a.txt file to find it and reports whether t</w:t>
        <w:tab/>
        <w:t>he search key was found among the list of files in the current directory or not. Note that you must use an exec() function to run the “ls” command and before that, you must redirect STDOUT to the file a.txt. Also, at the end, you must report the result in the STDOUT. You cannot use the “system()” function. Make sure to test your program.</w:t>
      </w:r>
    </w:p>
    <w:p>
      <w:pPr>
        <w:pStyle w:val="ListParagraph"/>
        <w:numPr>
          <w:ilvl w:val="0"/>
          <w:numId w:val="0"/>
        </w:numPr>
        <w:spacing w:lineRule="auto" w:line="259" w:before="22" w:after="0"/>
        <w:ind w:left="360" w:right="421" w:hanging="0"/>
        <w:contextualSpacing/>
        <w:jc w:val="both"/>
        <w:rPr>
          <w:rFonts w:asciiTheme="minorHAnsi" w:cstheme="minorHAnsi" w:hAnsiTheme="minorHAnsi"/>
          <w:highlight w:val="yellow"/>
        </w:rPr>
      </w:pPr>
      <w:r>
        <w:rPr>
          <w:rFonts w:eastAsia="Calibri" w:cs="Calibri" w:cstheme="minorHAnsi" w:ascii="Calibri" w:hAnsi="Calibri"/>
          <w:sz w:val="24"/>
          <w:szCs w:val="22"/>
          <w:highlight w:val="yellow"/>
        </w:rPr>
        <w:t>Attached as parent_child.c</w:t>
      </w:r>
    </w:p>
    <w:p>
      <w:pPr>
        <w:pStyle w:val="Normal"/>
        <w:spacing w:lineRule="auto" w:line="259" w:before="22" w:after="0"/>
        <w:ind w:right="421" w:hanging="0"/>
        <w:jc w:val="both"/>
        <w:rPr>
          <w:rFonts w:ascii="Calibri" w:hAnsi="Calibri" w:eastAsia="Calibri" w:cs="Calibri" w:asciiTheme="minorHAnsi" w:cstheme="minorHAnsi" w:hAnsiTheme="minorHAnsi"/>
          <w:sz w:val="24"/>
          <w:szCs w:val="22"/>
          <w:highlight w:val="yellow"/>
        </w:rPr>
      </w:pPr>
      <w:r>
        <w:rPr>
          <w:rFonts w:eastAsia="Calibri" w:cs="Calibri" w:cstheme="minorHAnsi" w:ascii="Calibri" w:hAnsi="Calibri"/>
          <w:sz w:val="24"/>
          <w:szCs w:val="22"/>
          <w:highlight w:val="yellow"/>
        </w:rPr>
      </w:r>
    </w:p>
    <w:p>
      <w:pPr>
        <w:pStyle w:val="Normal"/>
        <w:spacing w:lineRule="auto" w:line="259" w:before="22" w:after="0"/>
        <w:ind w:right="421" w:hanging="0"/>
        <w:jc w:val="both"/>
        <w:rPr>
          <w:rFonts w:ascii="Calibri" w:hAnsi="Calibri" w:eastAsia="Calibri" w:cs="Calibri" w:asciiTheme="minorHAnsi" w:cstheme="minorHAnsi" w:hAnsiTheme="minorHAnsi"/>
          <w:sz w:val="24"/>
          <w:szCs w:val="22"/>
        </w:rPr>
      </w:pPr>
      <w:r>
        <w:rPr>
          <w:rFonts w:eastAsia="Calibri" w:cs="Calibri" w:cstheme="minorHAnsi" w:ascii="Calibri" w:hAnsi="Calibri"/>
          <w:sz w:val="24"/>
          <w:szCs w:val="22"/>
        </w:rPr>
      </w:r>
    </w:p>
    <w:p>
      <w:pPr>
        <w:pStyle w:val="Normal"/>
        <w:spacing w:lineRule="auto" w:line="259" w:before="22" w:after="0"/>
        <w:ind w:right="421" w:hanging="0"/>
        <w:jc w:val="both"/>
        <w:rPr>
          <w:rFonts w:ascii="Calibri" w:hAnsi="Calibri" w:eastAsia="Calibri" w:cs="Calibri" w:asciiTheme="minorHAnsi" w:cstheme="minorHAnsi" w:hAnsiTheme="minorHAnsi"/>
          <w:sz w:val="24"/>
          <w:szCs w:val="22"/>
        </w:rPr>
      </w:pPr>
      <w:r>
        <w:rPr>
          <w:rFonts w:eastAsia="Calibri" w:cs="Calibri" w:cstheme="minorHAnsi" w:ascii="Calibri" w:hAnsi="Calibri"/>
          <w:sz w:val="24"/>
          <w:szCs w:val="22"/>
        </w:rPr>
      </w:r>
    </w:p>
    <w:p>
      <w:pPr>
        <w:pStyle w:val="Normal"/>
        <w:spacing w:lineRule="auto" w:line="259" w:before="22" w:after="0"/>
        <w:ind w:right="421" w:hanging="0"/>
        <w:jc w:val="both"/>
        <w:rPr>
          <w:rFonts w:ascii="Calibri" w:hAnsi="Calibri" w:eastAsia="Calibri" w:cs="Calibri" w:asciiTheme="minorHAnsi" w:cstheme="minorHAnsi" w:hAnsiTheme="minorHAnsi"/>
          <w:sz w:val="24"/>
          <w:szCs w:val="22"/>
        </w:rPr>
      </w:pPr>
      <w:r>
        <w:rPr>
          <w:rFonts w:eastAsia="Calibri" w:cs="Calibri" w:cstheme="minorHAnsi" w:ascii="Calibri" w:hAnsi="Calibri"/>
          <w:sz w:val="24"/>
          <w:szCs w:val="22"/>
        </w:rPr>
      </w:r>
    </w:p>
    <w:p>
      <w:pPr>
        <w:pStyle w:val="Normal"/>
        <w:spacing w:lineRule="auto" w:line="259" w:before="22" w:after="0"/>
        <w:ind w:right="421" w:hanging="0"/>
        <w:jc w:val="both"/>
        <w:rPr>
          <w:rFonts w:ascii="Calibri" w:hAnsi="Calibri" w:eastAsia="Calibri" w:cs="Calibri" w:asciiTheme="minorHAnsi" w:cstheme="minorHAnsi" w:hAnsiTheme="minorHAnsi"/>
          <w:sz w:val="24"/>
          <w:szCs w:val="22"/>
        </w:rPr>
      </w:pPr>
      <w:r>
        <w:rPr>
          <w:rFonts w:eastAsia="Calibri" w:cs="Calibri" w:ascii="Calibri" w:hAnsi="Calibri" w:asciiTheme="minorHAnsi" w:cstheme="minorHAnsi" w:hAnsiTheme="minorHAnsi"/>
          <w:sz w:val="24"/>
          <w:szCs w:val="22"/>
        </w:rPr>
        <w:t>19 [10 pts] What is the output of the following program? Assume that the first processes pid=x, and every subsequent process’s pid increases by 1, because that is how usually PIDs are assigned. Can you explain the output that you observe after running the program?</w:t>
      </w:r>
    </w:p>
    <w:p>
      <w:pPr>
        <w:pStyle w:val="Normal"/>
        <w:shd w:val="clear" w:color="auto" w:fill="FFFFFF"/>
        <w:spacing w:lineRule="atLeast" w:line="285"/>
        <w:rPr>
          <w:rFonts w:ascii="Consolas" w:hAnsi="Consolas"/>
          <w:color w:val="000000"/>
          <w:sz w:val="21"/>
          <w:szCs w:val="21"/>
        </w:rPr>
      </w:pPr>
      <w:r>
        <w:rPr>
          <w:rFonts w:ascii="Consolas" w:hAnsi="Consolas"/>
          <w:color w:val="AF00DB"/>
          <w:sz w:val="21"/>
          <w:szCs w:val="21"/>
        </w:rPr>
        <w:t>#include</w:t>
      </w:r>
      <w:r>
        <w:rPr>
          <w:rFonts w:ascii="Consolas" w:hAnsi="Consolas"/>
          <w:color w:val="0000FF"/>
          <w:sz w:val="21"/>
          <w:szCs w:val="21"/>
        </w:rPr>
        <w:t> </w:t>
      </w:r>
      <w:r>
        <w:rPr>
          <w:rFonts w:ascii="Consolas" w:hAnsi="Consolas"/>
          <w:color w:val="A31515"/>
          <w:sz w:val="21"/>
          <w:szCs w:val="21"/>
        </w:rPr>
        <w:t>&lt;stdio.h&gt;</w:t>
      </w:r>
    </w:p>
    <w:p>
      <w:pPr>
        <w:pStyle w:val="Normal"/>
        <w:shd w:val="clear" w:color="auto" w:fill="FFFFFF"/>
        <w:spacing w:lineRule="atLeast" w:line="285"/>
        <w:rPr>
          <w:rFonts w:ascii="Consolas" w:hAnsi="Consolas"/>
          <w:color w:val="000000"/>
          <w:sz w:val="21"/>
          <w:szCs w:val="21"/>
        </w:rPr>
      </w:pPr>
      <w:r>
        <w:rPr>
          <w:rFonts w:ascii="Consolas" w:hAnsi="Consolas"/>
          <w:color w:val="AF00DB"/>
          <w:sz w:val="21"/>
          <w:szCs w:val="21"/>
        </w:rPr>
        <w:t>#include</w:t>
      </w:r>
      <w:r>
        <w:rPr>
          <w:rFonts w:ascii="Consolas" w:hAnsi="Consolas"/>
          <w:color w:val="0000FF"/>
          <w:sz w:val="21"/>
          <w:szCs w:val="21"/>
        </w:rPr>
        <w:t> </w:t>
      </w:r>
      <w:r>
        <w:rPr>
          <w:rFonts w:ascii="Consolas" w:hAnsi="Consolas"/>
          <w:color w:val="A31515"/>
          <w:sz w:val="21"/>
          <w:szCs w:val="21"/>
        </w:rPr>
        <w:t>&lt;sys/types.h&gt;</w:t>
      </w:r>
    </w:p>
    <w:p>
      <w:pPr>
        <w:pStyle w:val="Normal"/>
        <w:shd w:val="clear" w:color="auto" w:fill="FFFFFF"/>
        <w:spacing w:lineRule="atLeast" w:line="285"/>
        <w:rPr>
          <w:rFonts w:ascii="Consolas" w:hAnsi="Consolas"/>
          <w:color w:val="000000"/>
          <w:sz w:val="21"/>
          <w:szCs w:val="21"/>
        </w:rPr>
      </w:pPr>
      <w:r>
        <w:rPr>
          <w:rFonts w:ascii="Consolas" w:hAnsi="Consolas"/>
          <w:color w:val="AF00DB"/>
          <w:sz w:val="21"/>
          <w:szCs w:val="21"/>
        </w:rPr>
        <w:t>#include</w:t>
      </w:r>
      <w:r>
        <w:rPr>
          <w:rFonts w:ascii="Consolas" w:hAnsi="Consolas"/>
          <w:color w:val="0000FF"/>
          <w:sz w:val="21"/>
          <w:szCs w:val="21"/>
        </w:rPr>
        <w:t> </w:t>
      </w:r>
      <w:r>
        <w:rPr>
          <w:rFonts w:ascii="Consolas" w:hAnsi="Consolas"/>
          <w:color w:val="A31515"/>
          <w:sz w:val="21"/>
          <w:szCs w:val="21"/>
        </w:rPr>
        <w:t>&lt;unistd.h&gt;</w:t>
      </w:r>
    </w:p>
    <w:p>
      <w:pPr>
        <w:pStyle w:val="Normal"/>
        <w:shd w:val="clear" w:color="auto" w:fill="FFFFFF"/>
        <w:spacing w:lineRule="atLeast" w:line="285"/>
        <w:rPr>
          <w:rFonts w:ascii="Consolas" w:hAnsi="Consolas"/>
          <w:color w:val="000000"/>
          <w:sz w:val="21"/>
          <w:szCs w:val="21"/>
        </w:rPr>
      </w:pPr>
      <w:r>
        <w:rPr>
          <w:rFonts w:ascii="Consolas" w:hAnsi="Consolas"/>
          <w:color w:val="0000FF"/>
          <w:sz w:val="21"/>
          <w:szCs w:val="21"/>
        </w:rPr>
        <w:t>void</w:t>
      </w:r>
      <w:r>
        <w:rPr>
          <w:rFonts w:ascii="Consolas" w:hAnsi="Consolas"/>
          <w:color w:val="000000"/>
          <w:sz w:val="21"/>
          <w:szCs w:val="21"/>
        </w:rPr>
        <w:t> </w:t>
      </w:r>
      <w:r>
        <w:rPr>
          <w:rFonts w:ascii="Consolas" w:hAnsi="Consolas"/>
          <w:color w:val="795E26"/>
          <w:sz w:val="21"/>
          <w:szCs w:val="21"/>
        </w:rPr>
        <w:t>main</w:t>
      </w:r>
      <w:r>
        <w:rPr>
          <w:rFonts w:ascii="Consolas" w:hAnsi="Consolas"/>
          <w:color w:val="000000"/>
          <w:sz w:val="21"/>
          <w:szCs w:val="21"/>
        </w:rPr>
        <w:t> (){</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w:t>
      </w:r>
      <w:r>
        <w:rPr>
          <w:rFonts w:ascii="Consolas" w:hAnsi="Consolas"/>
          <w:color w:val="0000FF"/>
          <w:sz w:val="21"/>
          <w:szCs w:val="21"/>
        </w:rPr>
        <w:t>int</w:t>
      </w:r>
      <w:r>
        <w:rPr>
          <w:rFonts w:ascii="Consolas" w:hAnsi="Consolas"/>
          <w:color w:val="000000"/>
          <w:sz w:val="21"/>
          <w:szCs w:val="21"/>
        </w:rPr>
        <w:t> i=</w:t>
      </w:r>
      <w:r>
        <w:rPr>
          <w:rFonts w:ascii="Consolas" w:hAnsi="Consolas"/>
          <w:color w:val="09885A"/>
          <w:sz w:val="21"/>
          <w:szCs w:val="21"/>
        </w:rPr>
        <w:t>0</w:t>
      </w:r>
      <w:r>
        <w:rPr>
          <w:rFonts w:ascii="Consolas" w:hAnsi="Consolas"/>
          <w:color w:val="000000"/>
          <w:sz w:val="21"/>
          <w:szCs w:val="21"/>
        </w:rPr>
        <w:t>; i&lt;</w:t>
      </w:r>
      <w:r>
        <w:rPr>
          <w:rFonts w:ascii="Consolas" w:hAnsi="Consolas"/>
          <w:color w:val="09885A"/>
          <w:sz w:val="21"/>
          <w:szCs w:val="21"/>
        </w:rPr>
        <w:t>3</w:t>
      </w:r>
      <w:r>
        <w:rPr>
          <w:rFonts w:ascii="Consolas" w:hAnsi="Consolas"/>
          <w:color w:val="000000"/>
          <w:sz w:val="21"/>
          <w:szCs w:val="21"/>
        </w:rPr>
        <w:t>; i++)</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fork</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printf</w:t>
      </w:r>
      <w:r>
        <w:rPr>
          <w:rFonts w:ascii="Consolas" w:hAnsi="Consolas"/>
          <w:color w:val="000000"/>
          <w:sz w:val="21"/>
          <w:szCs w:val="21"/>
        </w:rPr>
        <w:t> (</w:t>
      </w:r>
      <w:r>
        <w:rPr>
          <w:rFonts w:ascii="Consolas" w:hAnsi="Consolas"/>
          <w:color w:val="A31515"/>
          <w:sz w:val="21"/>
          <w:szCs w:val="21"/>
        </w:rPr>
        <w:t>"PID: %d n"</w:t>
      </w:r>
      <w:r>
        <w:rPr>
          <w:rFonts w:ascii="Consolas" w:hAnsi="Consolas"/>
          <w:color w:val="000000"/>
          <w:sz w:val="21"/>
          <w:szCs w:val="21"/>
        </w:rPr>
        <w:t> </w:t>
      </w:r>
      <w:r>
        <w:rPr>
          <w:rFonts w:ascii="Consolas" w:hAnsi="Consolas"/>
          <w:color w:val="795E26"/>
          <w:sz w:val="21"/>
          <w:szCs w:val="21"/>
        </w:rPr>
        <w:t>getpid</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wait</w:t>
      </w:r>
      <w:r>
        <w:rPr>
          <w:rFonts w:ascii="Consolas" w:hAnsi="Consolas"/>
          <w:color w:val="000000"/>
          <w:sz w:val="21"/>
          <w:szCs w:val="21"/>
        </w:rPr>
        <w:t> ()</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    </w:t>
      </w:r>
      <w:r>
        <w:rPr>
          <w:rFonts w:ascii="Consolas" w:hAnsi="Consolas"/>
          <w:color w:val="000000"/>
          <w:sz w:val="21"/>
          <w:szCs w:val="21"/>
        </w:rPr>
        <w:t>}</w:t>
      </w:r>
    </w:p>
    <w:p>
      <w:pPr>
        <w:pStyle w:val="Normal"/>
        <w:shd w:val="clear" w:color="auto" w:fill="FFFFFF"/>
        <w:spacing w:lineRule="atLeast" w:line="285"/>
        <w:rPr>
          <w:rFonts w:ascii="Consolas" w:hAnsi="Consolas"/>
          <w:color w:val="000000"/>
          <w:sz w:val="21"/>
          <w:szCs w:val="21"/>
        </w:rPr>
      </w:pPr>
      <w:r>
        <w:rPr>
          <w:rFonts w:ascii="Consolas" w:hAnsi="Consolas"/>
          <w:color w:val="000000"/>
          <w:sz w:val="21"/>
          <w:szCs w:val="21"/>
        </w:rPr>
        <w:t>}</w:t>
      </w:r>
    </w:p>
    <w:p>
      <w:pPr>
        <w:pStyle w:val="Normal"/>
        <w:spacing w:lineRule="auto" w:line="259" w:before="22" w:after="0"/>
        <w:ind w:right="421" w:hanging="0"/>
        <w:jc w:val="both"/>
        <w:rPr/>
      </w:pPr>
      <w:r>
        <w:rPr/>
      </w:r>
    </w:p>
    <w:p>
      <w:pPr>
        <w:pStyle w:val="Normal"/>
        <w:spacing w:lineRule="auto" w:line="259" w:before="22" w:after="0"/>
        <w:ind w:right="421" w:hanging="0"/>
        <w:jc w:val="both"/>
        <w:rPr>
          <w:rFonts w:ascii="Calibri" w:hAnsi="Calibri"/>
        </w:rPr>
      </w:pPr>
      <w:r>
        <w:rPr>
          <w:rFonts w:ascii="Calibri" w:hAnsi="Calibri"/>
          <w:highlight w:val="yellow"/>
        </w:rPr>
        <w:t>After the program is run, the process IDs are printed. When fork() is called, a child process is initiated with the same PC counter, which runs concurrently from the next line. When wait() is called, if the process has any child processes, it pauses until all child processes terminate. The processes continue to create their own children until the value of i in the child goes above 2. The value of i is unique in each process. Iterating i in one process does not iterate it in all the processes. Therefore, the pid is printed for each process that has value of i below 3. When it goes above 2, the process terminates, and the parent runs and creates children till it goes above 2 and terminates. This program is recursive and outputs 14 times.</w:t>
      </w:r>
    </w:p>
    <w:p>
      <w:pPr>
        <w:pStyle w:val="Normal"/>
        <w:spacing w:lineRule="auto" w:line="259" w:before="22" w:after="0"/>
        <w:ind w:right="421" w:hanging="0"/>
        <w:jc w:val="both"/>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884555" cy="146050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884555" cy="1460500"/>
                    </a:xfrm>
                    <a:prstGeom prst="rect">
                      <a:avLst/>
                    </a:prstGeom>
                  </pic:spPr>
                </pic:pic>
              </a:graphicData>
            </a:graphic>
          </wp:anchor>
        </w:drawing>
      </w:r>
    </w:p>
    <w:sectPr>
      <w:headerReference w:type="default" r:id="rId5"/>
      <w:type w:val="nextPage"/>
      <w:pgSz w:w="12240" w:h="15840"/>
      <w:pgMar w:left="1340" w:right="1320" w:header="798" w:top="1160" w:footer="0" w:bottom="28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swiss"/>
    <w:pitch w:val="default"/>
  </w:font>
  <w:font w:name="Consola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pPr>
    <w:r>
      <mc:AlternateContent>
        <mc:Choice Requires="wps">
          <w:drawing>
            <wp:anchor behindDoc="1" distT="0" distB="0" distL="114300" distR="114300" simplePos="0" locked="0" layoutInCell="1" allowOverlap="1" relativeHeight="5">
              <wp:simplePos x="0" y="0"/>
              <wp:positionH relativeFrom="page">
                <wp:posOffset>3025140</wp:posOffset>
              </wp:positionH>
              <wp:positionV relativeFrom="page">
                <wp:posOffset>494030</wp:posOffset>
              </wp:positionV>
              <wp:extent cx="1722755" cy="266700"/>
              <wp:effectExtent l="0" t="0" r="0" b="0"/>
              <wp:wrapNone/>
              <wp:docPr id="5" name="Image1"/>
              <a:graphic xmlns:a="http://schemas.openxmlformats.org/drawingml/2006/main">
                <a:graphicData uri="http://schemas.microsoft.com/office/word/2010/wordprocessingShape">
                  <wps:wsp>
                    <wps:cNvSpPr/>
                    <wps:spPr>
                      <a:xfrm>
                        <a:off x="0" y="0"/>
                        <a:ext cx="1722240" cy="266040"/>
                      </a:xfrm>
                      <a:prstGeom prst="rect">
                        <a:avLst/>
                      </a:prstGeom>
                      <a:noFill/>
                      <a:ln>
                        <a:noFill/>
                      </a:ln>
                    </wps:spPr>
                    <wps:style>
                      <a:lnRef idx="0"/>
                      <a:fillRef idx="0"/>
                      <a:effectRef idx="0"/>
                      <a:fontRef idx="minor"/>
                    </wps:style>
                    <wps:txbx>
                      <w:txbxContent>
                        <w:p>
                          <w:pPr>
                            <w:pStyle w:val="FrameContents"/>
                            <w:spacing w:lineRule="exact" w:line="400"/>
                            <w:ind w:left="20" w:right="-57" w:hanging="0"/>
                            <w:rPr>
                              <w:rFonts w:ascii="Calibri" w:hAnsi="Calibri" w:eastAsia="Calibri" w:cs="Calibri"/>
                              <w:sz w:val="38"/>
                              <w:szCs w:val="38"/>
                            </w:rPr>
                          </w:pPr>
                          <w:r>
                            <w:rPr>
                              <w:rFonts w:eastAsia="Calibri" w:cs="Calibri" w:ascii="Calibri" w:hAnsi="Calibri"/>
                              <w:b/>
                              <w:color w:val="auto"/>
                              <w:position w:val="2"/>
                              <w:sz w:val="38"/>
                              <w:szCs w:val="38"/>
                            </w:rPr>
                            <w:t>Q</w:t>
                          </w:r>
                          <w:r>
                            <w:rPr>
                              <w:rFonts w:eastAsia="Calibri" w:cs="Calibri" w:ascii="Calibri" w:hAnsi="Calibri"/>
                              <w:b/>
                              <w:color w:val="auto"/>
                              <w:spacing w:val="-1"/>
                              <w:position w:val="2"/>
                              <w:sz w:val="38"/>
                              <w:szCs w:val="38"/>
                            </w:rPr>
                            <w:t>U</w:t>
                          </w:r>
                          <w:r>
                            <w:rPr>
                              <w:rFonts w:eastAsia="Calibri" w:cs="Calibri" w:ascii="Calibri" w:hAnsi="Calibri"/>
                              <w:b/>
                              <w:color w:val="auto"/>
                              <w:position w:val="2"/>
                              <w:sz w:val="38"/>
                              <w:szCs w:val="38"/>
                            </w:rPr>
                            <w:t>IZ</w:t>
                          </w:r>
                          <w:r>
                            <w:rPr>
                              <w:rFonts w:eastAsia="Calibri" w:cs="Calibri" w:ascii="Calibri" w:hAnsi="Calibri"/>
                              <w:b/>
                              <w:color w:val="auto"/>
                              <w:spacing w:val="-6"/>
                              <w:position w:val="2"/>
                              <w:sz w:val="38"/>
                              <w:szCs w:val="38"/>
                            </w:rPr>
                            <w:t xml:space="preserve"> </w:t>
                          </w:r>
                          <w:r>
                            <w:rPr>
                              <w:rFonts w:eastAsia="Calibri" w:cs="Calibri" w:ascii="Calibri" w:hAnsi="Calibri"/>
                              <w:b/>
                              <w:color w:val="auto"/>
                              <w:position w:val="2"/>
                              <w:sz w:val="38"/>
                              <w:szCs w:val="38"/>
                            </w:rPr>
                            <w:t>2</w:t>
                          </w:r>
                        </w:p>
                      </w:txbxContent>
                    </wps:txbx>
                    <wps:bodyPr lIns="0" rIns="0" tIns="0" bIns="0">
                      <a:noAutofit/>
                    </wps:bodyPr>
                  </wps:wsp>
                </a:graphicData>
              </a:graphic>
            </wp:anchor>
          </w:drawing>
        </mc:Choice>
        <mc:Fallback>
          <w:pict>
            <v:rect id="shape_0" ID="Image1" stroked="f" style="position:absolute;margin-left:238.2pt;margin-top:38.9pt;width:135.55pt;height:20.9pt;mso-position-horizontal-relative:page;mso-position-vertical-relative:page">
              <w10:wrap type="square"/>
              <v:fill o:detectmouseclick="t" on="false"/>
              <v:stroke color="#3465a4" joinstyle="round" endcap="flat"/>
              <v:textbox>
                <w:txbxContent>
                  <w:p>
                    <w:pPr>
                      <w:pStyle w:val="FrameContents"/>
                      <w:spacing w:lineRule="exact" w:line="400"/>
                      <w:ind w:left="20" w:right="-57" w:hanging="0"/>
                      <w:rPr>
                        <w:rFonts w:ascii="Calibri" w:hAnsi="Calibri" w:eastAsia="Calibri" w:cs="Calibri"/>
                        <w:sz w:val="38"/>
                        <w:szCs w:val="38"/>
                      </w:rPr>
                    </w:pPr>
                    <w:r>
                      <w:rPr>
                        <w:rFonts w:eastAsia="Calibri" w:cs="Calibri" w:ascii="Calibri" w:hAnsi="Calibri"/>
                        <w:b/>
                        <w:color w:val="auto"/>
                        <w:position w:val="2"/>
                        <w:sz w:val="38"/>
                        <w:szCs w:val="38"/>
                      </w:rPr>
                      <w:t>Q</w:t>
                    </w:r>
                    <w:r>
                      <w:rPr>
                        <w:rFonts w:eastAsia="Calibri" w:cs="Calibri" w:ascii="Calibri" w:hAnsi="Calibri"/>
                        <w:b/>
                        <w:color w:val="auto"/>
                        <w:spacing w:val="-1"/>
                        <w:position w:val="2"/>
                        <w:sz w:val="38"/>
                        <w:szCs w:val="38"/>
                      </w:rPr>
                      <w:t>U</w:t>
                    </w:r>
                    <w:r>
                      <w:rPr>
                        <w:rFonts w:eastAsia="Calibri" w:cs="Calibri" w:ascii="Calibri" w:hAnsi="Calibri"/>
                        <w:b/>
                        <w:color w:val="auto"/>
                        <w:position w:val="2"/>
                        <w:sz w:val="38"/>
                        <w:szCs w:val="38"/>
                      </w:rPr>
                      <w:t>IZ</w:t>
                    </w:r>
                    <w:r>
                      <w:rPr>
                        <w:rFonts w:eastAsia="Calibri" w:cs="Calibri" w:ascii="Calibri" w:hAnsi="Calibri"/>
                        <w:b/>
                        <w:color w:val="auto"/>
                        <w:spacing w:val="-6"/>
                        <w:position w:val="2"/>
                        <w:sz w:val="38"/>
                        <w:szCs w:val="38"/>
                      </w:rPr>
                      <w:t xml:space="preserve"> </w:t>
                    </w:r>
                    <w:r>
                      <w:rPr>
                        <w:rFonts w:eastAsia="Calibri" w:cs="Calibri" w:ascii="Calibri" w:hAnsi="Calibri"/>
                        <w:b/>
                        <w:color w:val="auto"/>
                        <w:position w:val="2"/>
                        <w:sz w:val="38"/>
                        <w:szCs w:val="38"/>
                      </w:rPr>
                      <w:t>2</w:t>
                    </w:r>
                  </w:p>
                </w:txbxContent>
              </v:textbox>
            </v:rect>
          </w:pict>
        </mc:Fallback>
      </mc:AlternateContent>
      <mc:AlternateContent>
        <mc:Choice Requires="wps">
          <w:drawing>
            <wp:anchor behindDoc="1" distT="0" distB="0" distL="114300" distR="114300" simplePos="0" locked="0" layoutInCell="1" allowOverlap="1" relativeHeight="9">
              <wp:simplePos x="0" y="0"/>
              <wp:positionH relativeFrom="page">
                <wp:posOffset>901700</wp:posOffset>
              </wp:positionH>
              <wp:positionV relativeFrom="page">
                <wp:posOffset>569595</wp:posOffset>
              </wp:positionV>
              <wp:extent cx="552450" cy="166370"/>
              <wp:effectExtent l="0" t="0" r="0" b="0"/>
              <wp:wrapNone/>
              <wp:docPr id="7" name="Image2"/>
              <a:graphic xmlns:a="http://schemas.openxmlformats.org/drawingml/2006/main">
                <a:graphicData uri="http://schemas.microsoft.com/office/word/2010/wordprocessingShape">
                  <wps:wsp>
                    <wps:cNvSpPr/>
                    <wps:spPr>
                      <a:xfrm>
                        <a:off x="0" y="0"/>
                        <a:ext cx="551880" cy="165600"/>
                      </a:xfrm>
                      <a:prstGeom prst="rect">
                        <a:avLst/>
                      </a:prstGeom>
                      <a:noFill/>
                      <a:ln>
                        <a:noFill/>
                      </a:ln>
                    </wps:spPr>
                    <wps:style>
                      <a:lnRef idx="0"/>
                      <a:fillRef idx="0"/>
                      <a:effectRef idx="0"/>
                      <a:fontRef idx="minor"/>
                    </wps:style>
                    <wps:txbx>
                      <w:txbxContent>
                        <w:p>
                          <w:pPr>
                            <w:pStyle w:val="FrameContents"/>
                            <w:spacing w:lineRule="exact" w:line="240"/>
                            <w:ind w:left="20" w:right="-33" w:hanging="0"/>
                            <w:rPr>
                              <w:rFonts w:ascii="Calibri" w:hAnsi="Calibri" w:eastAsia="Calibri" w:cs="Calibri"/>
                              <w:sz w:val="22"/>
                              <w:szCs w:val="22"/>
                            </w:rPr>
                          </w:pPr>
                          <w:r>
                            <w:rPr>
                              <w:rFonts w:eastAsia="Calibri" w:cs="Calibri" w:ascii="Calibri" w:hAnsi="Calibri"/>
                              <w:color w:val="auto"/>
                              <w:position w:val="1"/>
                              <w:sz w:val="22"/>
                              <w:szCs w:val="22"/>
                            </w:rPr>
                            <w:t>CS</w:t>
                          </w:r>
                          <w:r>
                            <w:rPr>
                              <w:rFonts w:eastAsia="Calibri" w:cs="Calibri" w:ascii="Calibri" w:hAnsi="Calibri"/>
                              <w:color w:val="auto"/>
                              <w:spacing w:val="-1"/>
                              <w:position w:val="1"/>
                              <w:sz w:val="22"/>
                              <w:szCs w:val="22"/>
                            </w:rPr>
                            <w:t>C</w:t>
                          </w:r>
                          <w:r>
                            <w:rPr>
                              <w:rFonts w:eastAsia="Calibri" w:cs="Calibri" w:ascii="Calibri" w:hAnsi="Calibri"/>
                              <w:color w:val="auto"/>
                              <w:position w:val="1"/>
                              <w:sz w:val="22"/>
                              <w:szCs w:val="22"/>
                            </w:rPr>
                            <w:t>E</w:t>
                          </w:r>
                          <w:r>
                            <w:rPr>
                              <w:rFonts w:eastAsia="Calibri" w:cs="Calibri" w:ascii="Calibri" w:hAnsi="Calibri"/>
                              <w:color w:val="auto"/>
                              <w:spacing w:val="1"/>
                              <w:position w:val="1"/>
                              <w:sz w:val="22"/>
                              <w:szCs w:val="22"/>
                            </w:rPr>
                            <w:t xml:space="preserve"> </w:t>
                          </w:r>
                          <w:r>
                            <w:rPr>
                              <w:rFonts w:eastAsia="Calibri" w:cs="Calibri" w:ascii="Calibri" w:hAnsi="Calibri"/>
                              <w:color w:val="auto"/>
                              <w:spacing w:val="-2"/>
                              <w:position w:val="1"/>
                              <w:sz w:val="22"/>
                              <w:szCs w:val="22"/>
                            </w:rPr>
                            <w:t>3</w:t>
                          </w:r>
                          <w:r>
                            <w:rPr>
                              <w:rFonts w:eastAsia="Calibri" w:cs="Calibri" w:ascii="Calibri" w:hAnsi="Calibri"/>
                              <w:color w:val="auto"/>
                              <w:spacing w:val="1"/>
                              <w:position w:val="1"/>
                              <w:sz w:val="22"/>
                              <w:szCs w:val="22"/>
                            </w:rPr>
                            <w:t>1</w:t>
                          </w:r>
                          <w:r>
                            <w:rPr>
                              <w:rFonts w:eastAsia="Calibri" w:cs="Calibri" w:ascii="Calibri" w:hAnsi="Calibri"/>
                              <w:color w:val="auto"/>
                              <w:position w:val="1"/>
                              <w:sz w:val="22"/>
                              <w:szCs w:val="22"/>
                            </w:rPr>
                            <w:t>3</w:t>
                          </w:r>
                        </w:p>
                      </w:txbxContent>
                    </wps:txbx>
                    <wps:bodyPr lIns="0" rIns="0" tIns="0" bIns="0">
                      <a:noAutofit/>
                    </wps:bodyPr>
                  </wps:wsp>
                </a:graphicData>
              </a:graphic>
            </wp:anchor>
          </w:drawing>
        </mc:Choice>
        <mc:Fallback>
          <w:pict>
            <v:rect id="shape_0" ID="Image2" stroked="f" style="position:absolute;margin-left:71pt;margin-top:44.85pt;width:43.4pt;height:13pt;mso-position-horizontal-relative:page;mso-position-vertical-relative:page">
              <w10:wrap type="square"/>
              <v:fill o:detectmouseclick="t" on="false"/>
              <v:stroke color="#3465a4" joinstyle="round" endcap="flat"/>
              <v:textbox>
                <w:txbxContent>
                  <w:p>
                    <w:pPr>
                      <w:pStyle w:val="FrameContents"/>
                      <w:spacing w:lineRule="exact" w:line="240"/>
                      <w:ind w:left="20" w:right="-33" w:hanging="0"/>
                      <w:rPr>
                        <w:rFonts w:ascii="Calibri" w:hAnsi="Calibri" w:eastAsia="Calibri" w:cs="Calibri"/>
                        <w:sz w:val="22"/>
                        <w:szCs w:val="22"/>
                      </w:rPr>
                    </w:pPr>
                    <w:r>
                      <w:rPr>
                        <w:rFonts w:eastAsia="Calibri" w:cs="Calibri" w:ascii="Calibri" w:hAnsi="Calibri"/>
                        <w:color w:val="auto"/>
                        <w:position w:val="1"/>
                        <w:sz w:val="22"/>
                        <w:szCs w:val="22"/>
                      </w:rPr>
                      <w:t>CS</w:t>
                    </w:r>
                    <w:r>
                      <w:rPr>
                        <w:rFonts w:eastAsia="Calibri" w:cs="Calibri" w:ascii="Calibri" w:hAnsi="Calibri"/>
                        <w:color w:val="auto"/>
                        <w:spacing w:val="-1"/>
                        <w:position w:val="1"/>
                        <w:sz w:val="22"/>
                        <w:szCs w:val="22"/>
                      </w:rPr>
                      <w:t>C</w:t>
                    </w:r>
                    <w:r>
                      <w:rPr>
                        <w:rFonts w:eastAsia="Calibri" w:cs="Calibri" w:ascii="Calibri" w:hAnsi="Calibri"/>
                        <w:color w:val="auto"/>
                        <w:position w:val="1"/>
                        <w:sz w:val="22"/>
                        <w:szCs w:val="22"/>
                      </w:rPr>
                      <w:t>E</w:t>
                    </w:r>
                    <w:r>
                      <w:rPr>
                        <w:rFonts w:eastAsia="Calibri" w:cs="Calibri" w:ascii="Calibri" w:hAnsi="Calibri"/>
                        <w:color w:val="auto"/>
                        <w:spacing w:val="1"/>
                        <w:position w:val="1"/>
                        <w:sz w:val="22"/>
                        <w:szCs w:val="22"/>
                      </w:rPr>
                      <w:t xml:space="preserve"> </w:t>
                    </w:r>
                    <w:r>
                      <w:rPr>
                        <w:rFonts w:eastAsia="Calibri" w:cs="Calibri" w:ascii="Calibri" w:hAnsi="Calibri"/>
                        <w:color w:val="auto"/>
                        <w:spacing w:val="-2"/>
                        <w:position w:val="1"/>
                        <w:sz w:val="22"/>
                        <w:szCs w:val="22"/>
                      </w:rPr>
                      <w:t>3</w:t>
                    </w:r>
                    <w:r>
                      <w:rPr>
                        <w:rFonts w:eastAsia="Calibri" w:cs="Calibri" w:ascii="Calibri" w:hAnsi="Calibri"/>
                        <w:color w:val="auto"/>
                        <w:spacing w:val="1"/>
                        <w:position w:val="1"/>
                        <w:sz w:val="22"/>
                        <w:szCs w:val="22"/>
                      </w:rPr>
                      <w:t>1</w:t>
                    </w:r>
                    <w:r>
                      <w:rPr>
                        <w:rFonts w:eastAsia="Calibri" w:cs="Calibri" w:ascii="Calibri" w:hAnsi="Calibri"/>
                        <w:color w:val="auto"/>
                        <w:position w:val="1"/>
                        <w:sz w:val="22"/>
                        <w:szCs w:val="22"/>
                      </w:rPr>
                      <w:t>3</w:t>
                    </w:r>
                  </w:p>
                </w:txbxContent>
              </v:textbox>
            </v:rect>
          </w:pict>
        </mc:Fallback>
      </mc:AlternateContent>
      <mc:AlternateContent>
        <mc:Choice Requires="wps">
          <w:drawing>
            <wp:anchor behindDoc="1" distT="0" distB="0" distL="114300" distR="114300" simplePos="0" locked="0" layoutInCell="1" allowOverlap="1" relativeHeight="13">
              <wp:simplePos x="0" y="0"/>
              <wp:positionH relativeFrom="page">
                <wp:posOffset>6174740</wp:posOffset>
              </wp:positionH>
              <wp:positionV relativeFrom="page">
                <wp:posOffset>569595</wp:posOffset>
              </wp:positionV>
              <wp:extent cx="698500" cy="166370"/>
              <wp:effectExtent l="0" t="0" r="0" b="0"/>
              <wp:wrapNone/>
              <wp:docPr id="9" name="Image3"/>
              <a:graphic xmlns:a="http://schemas.openxmlformats.org/drawingml/2006/main">
                <a:graphicData uri="http://schemas.microsoft.com/office/word/2010/wordprocessingShape">
                  <wps:wsp>
                    <wps:cNvSpPr/>
                    <wps:spPr>
                      <a:xfrm>
                        <a:off x="0" y="0"/>
                        <a:ext cx="698040" cy="165600"/>
                      </a:xfrm>
                      <a:prstGeom prst="rect">
                        <a:avLst/>
                      </a:prstGeom>
                      <a:noFill/>
                      <a:ln>
                        <a:noFill/>
                      </a:ln>
                    </wps:spPr>
                    <wps:style>
                      <a:lnRef idx="0"/>
                      <a:fillRef idx="0"/>
                      <a:effectRef idx="0"/>
                      <a:fontRef idx="minor"/>
                    </wps:style>
                    <wps:txbx>
                      <w:txbxContent>
                        <w:p>
                          <w:pPr>
                            <w:pStyle w:val="FrameContents"/>
                            <w:spacing w:lineRule="exact" w:line="240"/>
                            <w:ind w:left="20" w:right="-33" w:hanging="0"/>
                            <w:rPr>
                              <w:rFonts w:ascii="Calibri" w:hAnsi="Calibri" w:eastAsia="Calibri" w:cs="Calibri"/>
                              <w:sz w:val="22"/>
                              <w:szCs w:val="22"/>
                            </w:rPr>
                          </w:pPr>
                          <w:r>
                            <w:rPr>
                              <w:rFonts w:eastAsia="Calibri" w:cs="Calibri" w:ascii="Calibri" w:hAnsi="Calibri"/>
                              <w:color w:val="auto"/>
                              <w:position w:val="1"/>
                              <w:sz w:val="22"/>
                              <w:szCs w:val="22"/>
                            </w:rPr>
                            <w:t>Fall</w:t>
                          </w:r>
                          <w:r>
                            <w:rPr>
                              <w:rFonts w:eastAsia="Calibri" w:cs="Calibri" w:ascii="Calibri" w:hAnsi="Calibri"/>
                              <w:color w:val="auto"/>
                              <w:spacing w:val="-1"/>
                              <w:position w:val="1"/>
                              <w:sz w:val="22"/>
                              <w:szCs w:val="22"/>
                            </w:rPr>
                            <w:t xml:space="preserve"> </w:t>
                          </w:r>
                          <w:r>
                            <w:rPr>
                              <w:rFonts w:eastAsia="Calibri" w:cs="Calibri" w:ascii="Calibri" w:hAnsi="Calibri"/>
                              <w:color w:val="auto"/>
                              <w:spacing w:val="1"/>
                              <w:position w:val="1"/>
                              <w:sz w:val="22"/>
                              <w:szCs w:val="22"/>
                            </w:rPr>
                            <w:t>20</w:t>
                          </w:r>
                          <w:r>
                            <w:rPr>
                              <w:rFonts w:eastAsia="Calibri" w:cs="Calibri" w:ascii="Calibri" w:hAnsi="Calibri"/>
                              <w:color w:val="auto"/>
                              <w:spacing w:val="-2"/>
                              <w:position w:val="1"/>
                              <w:sz w:val="22"/>
                              <w:szCs w:val="22"/>
                            </w:rPr>
                            <w:t>19</w:t>
                          </w:r>
                        </w:p>
                      </w:txbxContent>
                    </wps:txbx>
                    <wps:bodyPr lIns="0" rIns="0" tIns="0" bIns="0">
                      <a:noAutofit/>
                    </wps:bodyPr>
                  </wps:wsp>
                </a:graphicData>
              </a:graphic>
            </wp:anchor>
          </w:drawing>
        </mc:Choice>
        <mc:Fallback>
          <w:pict>
            <v:rect id="shape_0" ID="Image3" stroked="f" style="position:absolute;margin-left:486.2pt;margin-top:44.85pt;width:54.9pt;height:13pt;mso-position-horizontal-relative:page;mso-position-vertical-relative:page">
              <w10:wrap type="square"/>
              <v:fill o:detectmouseclick="t" on="false"/>
              <v:stroke color="#3465a4" joinstyle="round" endcap="flat"/>
              <v:textbox>
                <w:txbxContent>
                  <w:p>
                    <w:pPr>
                      <w:pStyle w:val="FrameContents"/>
                      <w:spacing w:lineRule="exact" w:line="240"/>
                      <w:ind w:left="20" w:right="-33" w:hanging="0"/>
                      <w:rPr>
                        <w:rFonts w:ascii="Calibri" w:hAnsi="Calibri" w:eastAsia="Calibri" w:cs="Calibri"/>
                        <w:sz w:val="22"/>
                        <w:szCs w:val="22"/>
                      </w:rPr>
                    </w:pPr>
                    <w:r>
                      <w:rPr>
                        <w:rFonts w:eastAsia="Calibri" w:cs="Calibri" w:ascii="Calibri" w:hAnsi="Calibri"/>
                        <w:color w:val="auto"/>
                        <w:position w:val="1"/>
                        <w:sz w:val="22"/>
                        <w:szCs w:val="22"/>
                      </w:rPr>
                      <w:t>Fall</w:t>
                    </w:r>
                    <w:r>
                      <w:rPr>
                        <w:rFonts w:eastAsia="Calibri" w:cs="Calibri" w:ascii="Calibri" w:hAnsi="Calibri"/>
                        <w:color w:val="auto"/>
                        <w:spacing w:val="-1"/>
                        <w:position w:val="1"/>
                        <w:sz w:val="22"/>
                        <w:szCs w:val="22"/>
                      </w:rPr>
                      <w:t xml:space="preserve"> </w:t>
                    </w:r>
                    <w:r>
                      <w:rPr>
                        <w:rFonts w:eastAsia="Calibri" w:cs="Calibri" w:ascii="Calibri" w:hAnsi="Calibri"/>
                        <w:color w:val="auto"/>
                        <w:spacing w:val="1"/>
                        <w:position w:val="1"/>
                        <w:sz w:val="22"/>
                        <w:szCs w:val="22"/>
                      </w:rPr>
                      <w:t>20</w:t>
                    </w:r>
                    <w:r>
                      <w:rPr>
                        <w:rFonts w:eastAsia="Calibri" w:cs="Calibri" w:ascii="Calibri" w:hAnsi="Calibri"/>
                        <w:color w:val="auto"/>
                        <w:spacing w:val="-2"/>
                        <w:position w:val="1"/>
                        <w:sz w:val="22"/>
                        <w:szCs w:val="22"/>
                      </w:rPr>
                      <w:t>19</w:t>
                    </w:r>
                  </w:p>
                </w:txbxContent>
              </v:textbox>
            </v:rect>
          </w:pict>
        </mc:Fallback>
      </mc:AlternateContent>
    </w:r>
    <w:r>
      <w:rPr/>
      <w:softHyphen/>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3490"/>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1b3490"/>
    <w:pPr>
      <w:keepNext w:val="true"/>
      <w:numPr>
        <w:ilvl w:val="0"/>
        <w:numId w:val="1"/>
      </w:numPr>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1b3490"/>
    <w:pPr>
      <w:keepNext w:val="true"/>
      <w:numPr>
        <w:ilvl w:val="1"/>
        <w:numId w:val="1"/>
      </w:numPr>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val="true"/>
      <w:numPr>
        <w:ilvl w:val="2"/>
        <w:numId w:val="1"/>
      </w:numPr>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character" w:styleId="HeaderChar" w:customStyle="1">
    <w:name w:val="Header Char"/>
    <w:basedOn w:val="DefaultParagraphFont"/>
    <w:link w:val="Header"/>
    <w:uiPriority w:val="99"/>
    <w:qFormat/>
    <w:rsid w:val="00733d5e"/>
    <w:rPr/>
  </w:style>
  <w:style w:type="character" w:styleId="FooterChar" w:customStyle="1">
    <w:name w:val="Footer Char"/>
    <w:basedOn w:val="DefaultParagraphFont"/>
    <w:link w:val="Footer"/>
    <w:uiPriority w:val="99"/>
    <w:qFormat/>
    <w:rsid w:val="00733d5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80cdb"/>
    <w:pPr>
      <w:spacing w:before="0" w:after="0"/>
      <w:ind w:left="720" w:hanging="0"/>
      <w:contextualSpacing/>
    </w:pPr>
    <w:rPr/>
  </w:style>
  <w:style w:type="paragraph" w:styleId="Header">
    <w:name w:val="Header"/>
    <w:basedOn w:val="Normal"/>
    <w:link w:val="HeaderChar"/>
    <w:uiPriority w:val="99"/>
    <w:unhideWhenUsed/>
    <w:rsid w:val="00733d5e"/>
    <w:pPr>
      <w:tabs>
        <w:tab w:val="center" w:pos="4680" w:leader="none"/>
        <w:tab w:val="right" w:pos="9360" w:leader="none"/>
      </w:tabs>
    </w:pPr>
    <w:rPr/>
  </w:style>
  <w:style w:type="paragraph" w:styleId="Footer">
    <w:name w:val="Footer"/>
    <w:basedOn w:val="Normal"/>
    <w:link w:val="FooterChar"/>
    <w:uiPriority w:val="99"/>
    <w:unhideWhenUsed/>
    <w:rsid w:val="00733d5e"/>
    <w:pPr>
      <w:tabs>
        <w:tab w:val="center" w:pos="4680" w:leader="none"/>
        <w:tab w:val="right" w:pos="9360" w:leader="none"/>
      </w:tabs>
    </w:pPr>
    <w:rPr/>
  </w:style>
  <w:style w:type="paragraph" w:styleId="NormalWeb">
    <w:name w:val="Normal (Web)"/>
    <w:basedOn w:val="Normal"/>
    <w:uiPriority w:val="99"/>
    <w:semiHidden/>
    <w:unhideWhenUsed/>
    <w:qFormat/>
    <w:rsid w:val="001964e9"/>
    <w:pPr>
      <w:spacing w:beforeAutospacing="1" w:afterAutospacing="1"/>
    </w:pPr>
    <w:rPr>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478B-03BA-48C6-9F96-3BCFDD05C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Application>LibreOffice/6.0.7.3$Linux_X86_64 LibreOffice_project/00m0$Build-3</Application>
  <Pages>4</Pages>
  <Words>1032</Words>
  <Characters>4773</Characters>
  <CharactersWithSpaces>5781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2019-01-23T22:01:00Z</dcterms:created>
  <dc:creator>tanzir</dc:creator>
  <dc:description/>
  <dc:language>en-IN</dc:language>
  <cp:lastModifiedBy/>
  <dcterms:modified xsi:type="dcterms:W3CDTF">2019-10-03T00:52:52Z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