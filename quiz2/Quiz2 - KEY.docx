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9A1D5F" w14:textId="0B4025C4" w:rsidR="004B336F" w:rsidRPr="0036752C" w:rsidRDefault="004B336F" w:rsidP="00EC6FB3">
      <w:pPr>
        <w:spacing w:before="16" w:line="240" w:lineRule="exact"/>
        <w:jc w:val="both"/>
        <w:rPr>
          <w:rFonts w:asciiTheme="minorHAnsi" w:hAnsiTheme="minorHAnsi" w:cstheme="minorHAnsi"/>
          <w:color w:val="FF0000"/>
          <w:sz w:val="24"/>
          <w:szCs w:val="24"/>
        </w:rPr>
      </w:pPr>
    </w:p>
    <w:p w14:paraId="6165716B" w14:textId="160B2209" w:rsidR="004B336F" w:rsidRPr="0036752C" w:rsidRDefault="0025377E" w:rsidP="00EC6FB3">
      <w:pPr>
        <w:spacing w:before="7"/>
        <w:jc w:val="both"/>
        <w:rPr>
          <w:rFonts w:asciiTheme="minorHAnsi" w:eastAsia="Calibri" w:hAnsiTheme="minorHAnsi" w:cstheme="minorHAnsi"/>
          <w:sz w:val="26"/>
          <w:szCs w:val="26"/>
        </w:rPr>
      </w:pPr>
      <w:r w:rsidRPr="0036752C">
        <w:rPr>
          <w:rFonts w:asciiTheme="minorHAnsi" w:eastAsia="Calibri" w:hAnsiTheme="minorHAnsi" w:cstheme="minorHAnsi"/>
          <w:spacing w:val="1"/>
          <w:sz w:val="26"/>
          <w:szCs w:val="26"/>
        </w:rPr>
        <w:t>S</w:t>
      </w:r>
      <w:r w:rsidRPr="0036752C">
        <w:rPr>
          <w:rFonts w:asciiTheme="minorHAnsi" w:eastAsia="Calibri" w:hAnsiTheme="minorHAnsi" w:cstheme="minorHAnsi"/>
          <w:sz w:val="26"/>
          <w:szCs w:val="26"/>
        </w:rPr>
        <w:t>tu</w:t>
      </w:r>
      <w:r w:rsidRPr="0036752C">
        <w:rPr>
          <w:rFonts w:asciiTheme="minorHAnsi" w:eastAsia="Calibri" w:hAnsiTheme="minorHAnsi" w:cstheme="minorHAnsi"/>
          <w:spacing w:val="1"/>
          <w:sz w:val="26"/>
          <w:szCs w:val="26"/>
        </w:rPr>
        <w:t>d</w:t>
      </w:r>
      <w:r w:rsidRPr="0036752C">
        <w:rPr>
          <w:rFonts w:asciiTheme="minorHAnsi" w:eastAsia="Calibri" w:hAnsiTheme="minorHAnsi" w:cstheme="minorHAnsi"/>
          <w:sz w:val="26"/>
          <w:szCs w:val="26"/>
        </w:rPr>
        <w:t>e</w:t>
      </w:r>
      <w:r w:rsidRPr="0036752C">
        <w:rPr>
          <w:rFonts w:asciiTheme="minorHAnsi" w:eastAsia="Calibri" w:hAnsiTheme="minorHAnsi" w:cstheme="minorHAnsi"/>
          <w:spacing w:val="1"/>
          <w:sz w:val="26"/>
          <w:szCs w:val="26"/>
        </w:rPr>
        <w:t>n</w:t>
      </w:r>
      <w:r w:rsidRPr="0036752C">
        <w:rPr>
          <w:rFonts w:asciiTheme="minorHAnsi" w:eastAsia="Calibri" w:hAnsiTheme="minorHAnsi" w:cstheme="minorHAnsi"/>
          <w:sz w:val="26"/>
          <w:szCs w:val="26"/>
        </w:rPr>
        <w:t>t</w:t>
      </w:r>
      <w:r w:rsidRPr="0036752C">
        <w:rPr>
          <w:rFonts w:asciiTheme="minorHAnsi" w:eastAsia="Calibri" w:hAnsiTheme="minorHAnsi" w:cstheme="minorHAnsi"/>
          <w:spacing w:val="-9"/>
          <w:sz w:val="26"/>
          <w:szCs w:val="26"/>
        </w:rPr>
        <w:t xml:space="preserve"> </w:t>
      </w:r>
      <w:r w:rsidRPr="0036752C">
        <w:rPr>
          <w:rFonts w:asciiTheme="minorHAnsi" w:eastAsia="Calibri" w:hAnsiTheme="minorHAnsi" w:cstheme="minorHAnsi"/>
          <w:sz w:val="26"/>
          <w:szCs w:val="26"/>
        </w:rPr>
        <w:t>N</w:t>
      </w:r>
      <w:r w:rsidRPr="0036752C">
        <w:rPr>
          <w:rFonts w:asciiTheme="minorHAnsi" w:eastAsia="Calibri" w:hAnsiTheme="minorHAnsi" w:cstheme="minorHAnsi"/>
          <w:spacing w:val="1"/>
          <w:sz w:val="26"/>
          <w:szCs w:val="26"/>
        </w:rPr>
        <w:t>a</w:t>
      </w:r>
      <w:r w:rsidRPr="0036752C">
        <w:rPr>
          <w:rFonts w:asciiTheme="minorHAnsi" w:eastAsia="Calibri" w:hAnsiTheme="minorHAnsi" w:cstheme="minorHAnsi"/>
          <w:sz w:val="26"/>
          <w:szCs w:val="26"/>
        </w:rPr>
        <w:t>me:</w:t>
      </w:r>
      <w:r w:rsidR="00733D5E" w:rsidRPr="0036752C">
        <w:rPr>
          <w:rFonts w:asciiTheme="minorHAnsi" w:eastAsia="Calibri" w:hAnsiTheme="minorHAnsi" w:cstheme="minorHAnsi"/>
          <w:sz w:val="26"/>
          <w:szCs w:val="26"/>
        </w:rPr>
        <w:t>..</w:t>
      </w:r>
      <w:r w:rsidRPr="0036752C">
        <w:rPr>
          <w:rFonts w:asciiTheme="minorHAnsi" w:eastAsia="Calibri" w:hAnsiTheme="minorHAnsi" w:cstheme="minorHAnsi"/>
          <w:spacing w:val="1"/>
          <w:sz w:val="26"/>
          <w:szCs w:val="26"/>
        </w:rPr>
        <w:t>………</w:t>
      </w:r>
      <w:r w:rsidRPr="0036752C">
        <w:rPr>
          <w:rFonts w:asciiTheme="minorHAnsi" w:eastAsia="Calibri" w:hAnsiTheme="minorHAnsi" w:cstheme="minorHAnsi"/>
          <w:color w:val="000000"/>
          <w:spacing w:val="1"/>
          <w:sz w:val="26"/>
          <w:szCs w:val="26"/>
        </w:rPr>
        <w:t>………</w:t>
      </w:r>
      <w:r w:rsidRPr="0036752C">
        <w:rPr>
          <w:rFonts w:asciiTheme="minorHAnsi" w:eastAsia="Calibri" w:hAnsiTheme="minorHAnsi" w:cstheme="minorHAnsi"/>
          <w:color w:val="000000"/>
          <w:spacing w:val="-1"/>
          <w:sz w:val="26"/>
          <w:szCs w:val="26"/>
        </w:rPr>
        <w:t>…</w:t>
      </w:r>
      <w:r w:rsidR="00EC2130" w:rsidRPr="0036752C">
        <w:rPr>
          <w:rFonts w:asciiTheme="minorHAnsi" w:eastAsia="Calibri" w:hAnsiTheme="minorHAnsi" w:cstheme="minorHAnsi"/>
          <w:color w:val="000000"/>
          <w:spacing w:val="1"/>
          <w:sz w:val="26"/>
          <w:szCs w:val="26"/>
        </w:rPr>
        <w:t>…</w:t>
      </w:r>
      <w:r w:rsidRPr="0036752C">
        <w:rPr>
          <w:rFonts w:asciiTheme="minorHAnsi" w:eastAsia="Calibri" w:hAnsiTheme="minorHAnsi" w:cstheme="minorHAnsi"/>
          <w:color w:val="000000"/>
          <w:spacing w:val="1"/>
          <w:sz w:val="26"/>
          <w:szCs w:val="26"/>
        </w:rPr>
        <w:t>………</w:t>
      </w:r>
      <w:r w:rsidRPr="0036752C">
        <w:rPr>
          <w:rFonts w:asciiTheme="minorHAnsi" w:eastAsia="Calibri" w:hAnsiTheme="minorHAnsi" w:cstheme="minorHAnsi"/>
          <w:color w:val="000000"/>
          <w:spacing w:val="-1"/>
          <w:sz w:val="26"/>
          <w:szCs w:val="26"/>
        </w:rPr>
        <w:t>…</w:t>
      </w:r>
      <w:r w:rsidRPr="0036752C">
        <w:rPr>
          <w:rFonts w:asciiTheme="minorHAnsi" w:eastAsia="Calibri" w:hAnsiTheme="minorHAnsi" w:cstheme="minorHAnsi"/>
          <w:color w:val="000000"/>
          <w:spacing w:val="1"/>
          <w:sz w:val="26"/>
          <w:szCs w:val="26"/>
        </w:rPr>
        <w:t>…………</w:t>
      </w:r>
      <w:r w:rsidRPr="0036752C">
        <w:rPr>
          <w:rFonts w:asciiTheme="minorHAnsi" w:eastAsia="Calibri" w:hAnsiTheme="minorHAnsi" w:cstheme="minorHAnsi"/>
          <w:color w:val="000000"/>
          <w:spacing w:val="-1"/>
          <w:sz w:val="26"/>
          <w:szCs w:val="26"/>
        </w:rPr>
        <w:t>……</w:t>
      </w:r>
      <w:r w:rsidRPr="0036752C">
        <w:rPr>
          <w:rFonts w:asciiTheme="minorHAnsi" w:eastAsia="Calibri" w:hAnsiTheme="minorHAnsi" w:cstheme="minorHAnsi"/>
          <w:color w:val="000000"/>
          <w:spacing w:val="1"/>
          <w:sz w:val="26"/>
          <w:szCs w:val="26"/>
        </w:rPr>
        <w:t>………………</w:t>
      </w:r>
      <w:r w:rsidRPr="0036752C">
        <w:rPr>
          <w:rFonts w:asciiTheme="minorHAnsi" w:eastAsia="Calibri" w:hAnsiTheme="minorHAnsi" w:cstheme="minorHAnsi"/>
          <w:color w:val="000000"/>
          <w:spacing w:val="9"/>
          <w:sz w:val="26"/>
          <w:szCs w:val="26"/>
        </w:rPr>
        <w:t>…</w:t>
      </w:r>
      <w:r w:rsidRPr="0036752C">
        <w:rPr>
          <w:rFonts w:asciiTheme="minorHAnsi" w:eastAsia="Calibri" w:hAnsiTheme="minorHAnsi" w:cstheme="minorHAnsi"/>
          <w:color w:val="000000"/>
          <w:sz w:val="26"/>
          <w:szCs w:val="26"/>
        </w:rPr>
        <w:t xml:space="preserve">. </w:t>
      </w:r>
      <w:r w:rsidRPr="0036752C">
        <w:rPr>
          <w:rFonts w:asciiTheme="minorHAnsi" w:eastAsia="Calibri" w:hAnsiTheme="minorHAnsi" w:cstheme="minorHAnsi"/>
          <w:color w:val="000000"/>
          <w:spacing w:val="-1"/>
          <w:sz w:val="26"/>
          <w:szCs w:val="26"/>
        </w:rPr>
        <w:t>U</w:t>
      </w:r>
      <w:r w:rsidRPr="0036752C">
        <w:rPr>
          <w:rFonts w:asciiTheme="minorHAnsi" w:eastAsia="Calibri" w:hAnsiTheme="minorHAnsi" w:cstheme="minorHAnsi"/>
          <w:color w:val="000000"/>
          <w:sz w:val="26"/>
          <w:szCs w:val="26"/>
        </w:rPr>
        <w:t>IN:</w:t>
      </w:r>
      <w:r w:rsidRPr="0036752C">
        <w:rPr>
          <w:rFonts w:asciiTheme="minorHAnsi" w:eastAsia="Calibri" w:hAnsiTheme="minorHAnsi" w:cstheme="minorHAnsi"/>
          <w:spacing w:val="1"/>
          <w:position w:val="3"/>
          <w:sz w:val="26"/>
          <w:szCs w:val="26"/>
        </w:rPr>
        <w:t>……………</w:t>
      </w:r>
      <w:r w:rsidRPr="0036752C">
        <w:rPr>
          <w:rFonts w:asciiTheme="minorHAnsi" w:eastAsia="Calibri" w:hAnsiTheme="minorHAnsi" w:cstheme="minorHAnsi"/>
          <w:spacing w:val="-1"/>
          <w:position w:val="3"/>
          <w:sz w:val="26"/>
          <w:szCs w:val="26"/>
        </w:rPr>
        <w:t>…</w:t>
      </w:r>
      <w:r w:rsidRPr="0036752C">
        <w:rPr>
          <w:rFonts w:asciiTheme="minorHAnsi" w:eastAsia="Calibri" w:hAnsiTheme="minorHAnsi" w:cstheme="minorHAnsi"/>
          <w:spacing w:val="1"/>
          <w:position w:val="3"/>
          <w:sz w:val="26"/>
          <w:szCs w:val="26"/>
        </w:rPr>
        <w:t>…………</w:t>
      </w:r>
      <w:r w:rsidRPr="0036752C">
        <w:rPr>
          <w:rFonts w:asciiTheme="minorHAnsi" w:eastAsia="Calibri" w:hAnsiTheme="minorHAnsi" w:cstheme="minorHAnsi"/>
          <w:spacing w:val="-1"/>
          <w:position w:val="3"/>
          <w:sz w:val="26"/>
          <w:szCs w:val="26"/>
        </w:rPr>
        <w:t>…</w:t>
      </w:r>
      <w:r w:rsidRPr="0036752C">
        <w:rPr>
          <w:rFonts w:asciiTheme="minorHAnsi" w:eastAsia="Calibri" w:hAnsiTheme="minorHAnsi" w:cstheme="minorHAnsi"/>
          <w:position w:val="3"/>
          <w:sz w:val="26"/>
          <w:szCs w:val="26"/>
        </w:rPr>
        <w:t>…</w:t>
      </w:r>
      <w:r w:rsidR="00733D5E" w:rsidRPr="0036752C">
        <w:rPr>
          <w:rFonts w:asciiTheme="minorHAnsi" w:eastAsia="Calibri" w:hAnsiTheme="minorHAnsi" w:cstheme="minorHAnsi"/>
          <w:position w:val="3"/>
          <w:sz w:val="26"/>
          <w:szCs w:val="26"/>
        </w:rPr>
        <w:t>..</w:t>
      </w:r>
    </w:p>
    <w:p w14:paraId="070E791E" w14:textId="7B1C7ECF" w:rsidR="00BB7260" w:rsidRPr="0036752C" w:rsidRDefault="00103E85" w:rsidP="00BB7260">
      <w:pPr>
        <w:pStyle w:val="ListParagraph"/>
        <w:spacing w:line="260" w:lineRule="exact"/>
        <w:jc w:val="both"/>
        <w:rPr>
          <w:rFonts w:asciiTheme="minorHAnsi" w:eastAsia="Calibri" w:hAnsiTheme="minorHAnsi" w:cstheme="minorHAnsi"/>
          <w:sz w:val="22"/>
          <w:szCs w:val="22"/>
        </w:rPr>
      </w:pPr>
      <w:r w:rsidRPr="0036752C">
        <w:rPr>
          <w:rFonts w:asciiTheme="minorHAnsi" w:eastAsia="Calibri" w:hAnsiTheme="minorHAnsi" w:cstheme="minorHAnsi"/>
          <w:noProof/>
          <w:sz w:val="22"/>
          <w:szCs w:val="22"/>
        </w:rPr>
        <mc:AlternateContent>
          <mc:Choice Requires="wps">
            <w:drawing>
              <wp:anchor distT="0" distB="0" distL="114300" distR="114300" simplePos="0" relativeHeight="251661312" behindDoc="0" locked="0" layoutInCell="1" allowOverlap="1" wp14:anchorId="0F39CC9B" wp14:editId="406DF52A">
                <wp:simplePos x="0" y="0"/>
                <wp:positionH relativeFrom="column">
                  <wp:posOffset>1301750</wp:posOffset>
                </wp:positionH>
                <wp:positionV relativeFrom="paragraph">
                  <wp:posOffset>38100</wp:posOffset>
                </wp:positionV>
                <wp:extent cx="952500" cy="38100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952500" cy="381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B64204" id="Rectangle 1" o:spid="_x0000_s1026" style="position:absolute;margin-left:102.5pt;margin-top:3pt;width:75pt;height:30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" filled="f" strokecolor="black [3213]" strokeweight="2pt"/>
            </w:pict>
          </mc:Fallback>
        </mc:AlternateContent>
      </w:r>
    </w:p>
    <w:p w14:paraId="02DD95B2" w14:textId="13EEA1B6" w:rsidR="00BE31F4" w:rsidRPr="0036752C" w:rsidRDefault="00BE31F4" w:rsidP="00103E85">
      <w:pPr>
        <w:pBdr>
          <w:bottom w:val="single" w:sz="6" w:space="1" w:color="auto"/>
        </w:pBdr>
        <w:spacing w:line="360" w:lineRule="auto"/>
        <w:jc w:val="both"/>
        <w:rPr>
          <w:rFonts w:asciiTheme="minorHAnsi" w:eastAsia="Calibri" w:hAnsiTheme="minorHAnsi" w:cstheme="minorHAnsi"/>
          <w:b/>
          <w:sz w:val="32"/>
          <w:szCs w:val="22"/>
        </w:rPr>
      </w:pPr>
      <w:r w:rsidRPr="0036752C">
        <w:rPr>
          <w:rFonts w:asciiTheme="minorHAnsi" w:eastAsia="Calibri" w:hAnsiTheme="minorHAnsi" w:cstheme="minorHAnsi"/>
          <w:b/>
          <w:sz w:val="32"/>
          <w:szCs w:val="22"/>
        </w:rPr>
        <w:t xml:space="preserve">Student Score                        </w:t>
      </w:r>
      <w:r w:rsidR="00103E85" w:rsidRPr="0036752C">
        <w:rPr>
          <w:rFonts w:asciiTheme="minorHAnsi" w:eastAsia="Calibri" w:hAnsiTheme="minorHAnsi" w:cstheme="minorHAnsi"/>
          <w:b/>
          <w:sz w:val="32"/>
          <w:szCs w:val="22"/>
        </w:rPr>
        <w:t xml:space="preserve"> / </w:t>
      </w:r>
      <w:r w:rsidR="00887C37">
        <w:rPr>
          <w:rFonts w:asciiTheme="minorHAnsi" w:eastAsia="Calibri" w:hAnsiTheme="minorHAnsi" w:cstheme="minorHAnsi"/>
          <w:b/>
          <w:sz w:val="44"/>
          <w:szCs w:val="22"/>
        </w:rPr>
        <w:t>8</w:t>
      </w:r>
      <w:r w:rsidRPr="0036752C">
        <w:rPr>
          <w:rFonts w:asciiTheme="minorHAnsi" w:eastAsia="Calibri" w:hAnsiTheme="minorHAnsi" w:cstheme="minorHAnsi"/>
          <w:b/>
          <w:sz w:val="44"/>
          <w:szCs w:val="22"/>
        </w:rPr>
        <w:t>0</w:t>
      </w:r>
    </w:p>
    <w:p w14:paraId="0F104DD2" w14:textId="69FB9FFF" w:rsidR="00BB7260" w:rsidRPr="0036752C" w:rsidRDefault="00BB7260" w:rsidP="00BB7260">
      <w:pPr>
        <w:pBdr>
          <w:bottom w:val="single" w:sz="6" w:space="1" w:color="auto"/>
        </w:pBdr>
        <w:spacing w:line="260" w:lineRule="exact"/>
        <w:jc w:val="both"/>
        <w:rPr>
          <w:rFonts w:asciiTheme="minorHAnsi" w:eastAsia="Calibri" w:hAnsiTheme="minorHAnsi" w:cstheme="minorHAnsi"/>
          <w:sz w:val="24"/>
          <w:szCs w:val="24"/>
        </w:rPr>
      </w:pPr>
      <w:r w:rsidRPr="0036752C">
        <w:rPr>
          <w:rFonts w:asciiTheme="minorHAnsi" w:eastAsia="Calibri" w:hAnsiTheme="minorHAnsi" w:cstheme="minorHAnsi"/>
          <w:sz w:val="24"/>
          <w:szCs w:val="24"/>
        </w:rPr>
        <w:t>True/False Questions</w:t>
      </w:r>
      <w:r w:rsidR="009F3A78" w:rsidRPr="0036752C">
        <w:rPr>
          <w:rFonts w:asciiTheme="minorHAnsi" w:eastAsia="Calibri" w:hAnsiTheme="minorHAnsi" w:cstheme="minorHAnsi"/>
          <w:sz w:val="24"/>
          <w:szCs w:val="24"/>
        </w:rPr>
        <w:t xml:space="preserve"> </w:t>
      </w:r>
      <w:r w:rsidR="00956D04" w:rsidRPr="0036752C">
        <w:rPr>
          <w:rFonts w:asciiTheme="minorHAnsi" w:eastAsia="Calibri" w:hAnsiTheme="minorHAnsi" w:cstheme="minorHAnsi"/>
          <w:sz w:val="24"/>
          <w:szCs w:val="24"/>
        </w:rPr>
        <w:t>[</w:t>
      </w:r>
      <w:r w:rsidR="004500BA">
        <w:rPr>
          <w:rFonts w:asciiTheme="minorHAnsi" w:eastAsia="Calibri" w:hAnsiTheme="minorHAnsi" w:cstheme="minorHAnsi"/>
          <w:sz w:val="24"/>
          <w:szCs w:val="24"/>
        </w:rPr>
        <w:t>10</w:t>
      </w:r>
      <w:r w:rsidR="00956D04" w:rsidRPr="0036752C">
        <w:rPr>
          <w:rFonts w:asciiTheme="minorHAnsi" w:eastAsia="Calibri" w:hAnsiTheme="minorHAnsi" w:cstheme="minorHAnsi"/>
          <w:sz w:val="24"/>
          <w:szCs w:val="24"/>
        </w:rPr>
        <w:t xml:space="preserve"> pts]</w:t>
      </w:r>
    </w:p>
    <w:p w14:paraId="723F45D8" w14:textId="0580EE42" w:rsidR="003852A4" w:rsidRPr="00CC2769" w:rsidRDefault="003852A4" w:rsidP="009F3A78">
      <w:pPr>
        <w:pStyle w:val="ListParagraph"/>
        <w:numPr>
          <w:ilvl w:val="0"/>
          <w:numId w:val="9"/>
        </w:numPr>
        <w:spacing w:line="260" w:lineRule="exact"/>
        <w:jc w:val="both"/>
        <w:rPr>
          <w:rFonts w:asciiTheme="minorHAnsi" w:eastAsia="Calibri" w:hAnsiTheme="minorHAnsi" w:cstheme="minorHAnsi"/>
          <w:sz w:val="24"/>
          <w:szCs w:val="24"/>
          <w:highlight w:val="yellow"/>
        </w:rPr>
      </w:pPr>
      <w:r w:rsidRPr="00CC2769">
        <w:rPr>
          <w:rFonts w:asciiTheme="minorHAnsi" w:eastAsia="Calibri" w:hAnsiTheme="minorHAnsi" w:cstheme="minorHAnsi"/>
          <w:sz w:val="24"/>
          <w:szCs w:val="24"/>
          <w:highlight w:val="yellow"/>
        </w:rPr>
        <w:t xml:space="preserve">After handling a fault successfully, the CPU goes (when it does go back) to the instruction </w:t>
      </w:r>
      <w:r w:rsidR="003817B9" w:rsidRPr="00CC2769">
        <w:rPr>
          <w:rFonts w:asciiTheme="minorHAnsi" w:eastAsia="Calibri" w:hAnsiTheme="minorHAnsi" w:cstheme="minorHAnsi"/>
          <w:sz w:val="24"/>
          <w:szCs w:val="24"/>
          <w:highlight w:val="yellow"/>
        </w:rPr>
        <w:t xml:space="preserve">immediately </w:t>
      </w:r>
      <w:r w:rsidRPr="00CC2769">
        <w:rPr>
          <w:rFonts w:asciiTheme="minorHAnsi" w:eastAsia="Calibri" w:hAnsiTheme="minorHAnsi" w:cstheme="minorHAnsi"/>
          <w:sz w:val="24"/>
          <w:szCs w:val="24"/>
          <w:highlight w:val="yellow"/>
        </w:rPr>
        <w:t>after the faulting one</w:t>
      </w:r>
      <w:r w:rsidR="005D20B4" w:rsidRPr="00CC2769">
        <w:rPr>
          <w:rFonts w:asciiTheme="minorHAnsi" w:eastAsia="Calibri" w:hAnsiTheme="minorHAnsi" w:cstheme="minorHAnsi"/>
          <w:sz w:val="24"/>
          <w:szCs w:val="24"/>
          <w:highlight w:val="yellow"/>
        </w:rPr>
        <w:t xml:space="preserve"> </w:t>
      </w:r>
      <w:r w:rsidR="005D20B4" w:rsidRPr="00CC2769">
        <w:rPr>
          <w:rFonts w:asciiTheme="minorHAnsi" w:eastAsia="Calibri" w:hAnsiTheme="minorHAnsi" w:cstheme="minorHAnsi"/>
          <w:i/>
          <w:iCs/>
          <w:sz w:val="24"/>
          <w:szCs w:val="24"/>
          <w:highlight w:val="yellow"/>
        </w:rPr>
        <w:t>(False, it goes to the current one again)</w:t>
      </w:r>
    </w:p>
    <w:p w14:paraId="541E61E5" w14:textId="2ED4CC32" w:rsidR="00FD1DB9" w:rsidRPr="00362028" w:rsidRDefault="00FD1DB9" w:rsidP="009F3A78">
      <w:pPr>
        <w:pStyle w:val="ListParagraph"/>
        <w:numPr>
          <w:ilvl w:val="0"/>
          <w:numId w:val="9"/>
        </w:numPr>
        <w:spacing w:line="260" w:lineRule="exact"/>
        <w:jc w:val="both"/>
        <w:rPr>
          <w:rFonts w:asciiTheme="minorHAnsi" w:eastAsia="Calibri" w:hAnsiTheme="minorHAnsi" w:cstheme="minorHAnsi"/>
          <w:i/>
          <w:iCs/>
          <w:sz w:val="24"/>
          <w:szCs w:val="24"/>
        </w:rPr>
      </w:pPr>
      <w:r>
        <w:rPr>
          <w:rFonts w:asciiTheme="minorHAnsi" w:eastAsia="Calibri" w:hAnsiTheme="minorHAnsi" w:cstheme="minorHAnsi"/>
          <w:sz w:val="24"/>
          <w:szCs w:val="24"/>
        </w:rPr>
        <w:t>Interrupts are asynchronous events</w:t>
      </w:r>
      <w:r w:rsidR="00CE692B">
        <w:rPr>
          <w:rFonts w:asciiTheme="minorHAnsi" w:eastAsia="Calibri" w:hAnsiTheme="minorHAnsi" w:cstheme="minorHAnsi"/>
          <w:sz w:val="24"/>
          <w:szCs w:val="24"/>
        </w:rPr>
        <w:t xml:space="preserve"> </w:t>
      </w:r>
      <w:r w:rsidR="00CE692B" w:rsidRPr="00362028">
        <w:rPr>
          <w:rFonts w:asciiTheme="minorHAnsi" w:eastAsia="Calibri" w:hAnsiTheme="minorHAnsi" w:cstheme="minorHAnsi"/>
          <w:i/>
          <w:iCs/>
          <w:sz w:val="24"/>
          <w:szCs w:val="24"/>
        </w:rPr>
        <w:t>(True)</w:t>
      </w:r>
    </w:p>
    <w:p w14:paraId="7C229B05" w14:textId="27F3C1DF" w:rsidR="001964E9" w:rsidRDefault="001964E9" w:rsidP="001964E9">
      <w:pPr>
        <w:pStyle w:val="ListParagraph"/>
        <w:numPr>
          <w:ilvl w:val="0"/>
          <w:numId w:val="9"/>
        </w:numPr>
        <w:spacing w:line="260" w:lineRule="exact"/>
        <w:jc w:val="both"/>
        <w:rPr>
          <w:rFonts w:asciiTheme="minorHAnsi" w:eastAsia="Calibri" w:hAnsiTheme="minorHAnsi" w:cstheme="minorHAnsi"/>
          <w:sz w:val="24"/>
          <w:szCs w:val="24"/>
        </w:rPr>
      </w:pPr>
      <w:r w:rsidRPr="0036752C">
        <w:rPr>
          <w:rFonts w:asciiTheme="minorHAnsi" w:eastAsia="Calibri" w:hAnsiTheme="minorHAnsi" w:cstheme="minorHAnsi"/>
          <w:sz w:val="24"/>
          <w:szCs w:val="24"/>
        </w:rPr>
        <w:t>Memory limit protection (within a private address space using base and bound) is implemented in the hardware instead of software</w:t>
      </w:r>
      <w:r w:rsidR="00CE692B">
        <w:rPr>
          <w:rFonts w:asciiTheme="minorHAnsi" w:eastAsia="Calibri" w:hAnsiTheme="minorHAnsi" w:cstheme="minorHAnsi"/>
          <w:sz w:val="24"/>
          <w:szCs w:val="24"/>
        </w:rPr>
        <w:t xml:space="preserve"> (</w:t>
      </w:r>
      <w:r w:rsidR="00CE692B" w:rsidRPr="00362028">
        <w:rPr>
          <w:rFonts w:asciiTheme="minorHAnsi" w:eastAsia="Calibri" w:hAnsiTheme="minorHAnsi" w:cstheme="minorHAnsi"/>
          <w:i/>
          <w:iCs/>
          <w:sz w:val="24"/>
          <w:szCs w:val="24"/>
        </w:rPr>
        <w:t>True)</w:t>
      </w:r>
    </w:p>
    <w:p w14:paraId="50898DC4" w14:textId="23FC4348" w:rsidR="00E01A22" w:rsidRDefault="00E01A22" w:rsidP="001964E9">
      <w:pPr>
        <w:pStyle w:val="ListParagraph"/>
        <w:numPr>
          <w:ilvl w:val="0"/>
          <w:numId w:val="9"/>
        </w:numPr>
        <w:spacing w:line="260" w:lineRule="exact"/>
        <w:jc w:val="both"/>
        <w:rPr>
          <w:rFonts w:asciiTheme="minorHAnsi" w:eastAsia="Calibri" w:hAnsiTheme="minorHAnsi" w:cstheme="minorHAnsi"/>
          <w:sz w:val="24"/>
          <w:szCs w:val="24"/>
        </w:rPr>
      </w:pPr>
      <w:r>
        <w:rPr>
          <w:rFonts w:asciiTheme="minorHAnsi" w:eastAsia="Calibri" w:hAnsiTheme="minorHAnsi" w:cstheme="minorHAnsi"/>
          <w:sz w:val="24"/>
          <w:szCs w:val="24"/>
        </w:rPr>
        <w:t>Memory limit protection checks are only performed in the User mode</w:t>
      </w:r>
      <w:r w:rsidR="001F3F91">
        <w:rPr>
          <w:rFonts w:asciiTheme="minorHAnsi" w:eastAsia="Calibri" w:hAnsiTheme="minorHAnsi" w:cstheme="minorHAnsi"/>
          <w:sz w:val="24"/>
          <w:szCs w:val="24"/>
        </w:rPr>
        <w:t xml:space="preserve"> </w:t>
      </w:r>
      <w:r w:rsidR="001F3F91" w:rsidRPr="00362028">
        <w:rPr>
          <w:rFonts w:asciiTheme="minorHAnsi" w:eastAsia="Calibri" w:hAnsiTheme="minorHAnsi" w:cstheme="minorHAnsi"/>
          <w:i/>
          <w:iCs/>
          <w:sz w:val="24"/>
          <w:szCs w:val="24"/>
        </w:rPr>
        <w:t>(True)</w:t>
      </w:r>
    </w:p>
    <w:p w14:paraId="6378A8BF" w14:textId="12D55FD7" w:rsidR="00E01A22" w:rsidRDefault="00E01A22" w:rsidP="001964E9">
      <w:pPr>
        <w:pStyle w:val="ListParagraph"/>
        <w:numPr>
          <w:ilvl w:val="0"/>
          <w:numId w:val="9"/>
        </w:numPr>
        <w:spacing w:line="260" w:lineRule="exact"/>
        <w:jc w:val="both"/>
        <w:rPr>
          <w:rFonts w:asciiTheme="minorHAnsi" w:eastAsia="Calibri" w:hAnsiTheme="minorHAnsi" w:cstheme="minorHAnsi"/>
          <w:sz w:val="24"/>
          <w:szCs w:val="24"/>
        </w:rPr>
      </w:pPr>
      <w:r>
        <w:rPr>
          <w:rFonts w:asciiTheme="minorHAnsi" w:eastAsia="Calibri" w:hAnsiTheme="minorHAnsi" w:cstheme="minorHAnsi"/>
          <w:sz w:val="24"/>
          <w:szCs w:val="24"/>
        </w:rPr>
        <w:t>Translation Look-aside Buffer (TLB) is a cache for popular (i.e., recently used) page table entries</w:t>
      </w:r>
      <w:r w:rsidR="00574FAC">
        <w:rPr>
          <w:rFonts w:asciiTheme="minorHAnsi" w:eastAsia="Calibri" w:hAnsiTheme="minorHAnsi" w:cstheme="minorHAnsi"/>
          <w:sz w:val="24"/>
          <w:szCs w:val="24"/>
        </w:rPr>
        <w:t xml:space="preserve"> </w:t>
      </w:r>
      <w:r w:rsidR="00574FAC" w:rsidRPr="00362028">
        <w:rPr>
          <w:rFonts w:asciiTheme="minorHAnsi" w:eastAsia="Calibri" w:hAnsiTheme="minorHAnsi" w:cstheme="minorHAnsi"/>
          <w:i/>
          <w:iCs/>
          <w:sz w:val="24"/>
          <w:szCs w:val="24"/>
        </w:rPr>
        <w:t>(true)</w:t>
      </w:r>
    </w:p>
    <w:p w14:paraId="2B6A4864" w14:textId="53EC246C" w:rsidR="00DC626D" w:rsidRPr="00CC2769" w:rsidRDefault="00DC626D" w:rsidP="001964E9">
      <w:pPr>
        <w:pStyle w:val="ListParagraph"/>
        <w:numPr>
          <w:ilvl w:val="0"/>
          <w:numId w:val="9"/>
        </w:numPr>
        <w:spacing w:line="260" w:lineRule="exact"/>
        <w:jc w:val="both"/>
        <w:rPr>
          <w:rFonts w:asciiTheme="minorHAnsi" w:eastAsia="Calibri" w:hAnsiTheme="minorHAnsi" w:cstheme="minorHAnsi"/>
          <w:sz w:val="24"/>
          <w:szCs w:val="24"/>
          <w:highlight w:val="yellow"/>
        </w:rPr>
      </w:pPr>
      <w:r w:rsidRPr="00CC2769">
        <w:rPr>
          <w:rFonts w:asciiTheme="minorHAnsi" w:eastAsia="Calibri" w:hAnsiTheme="minorHAnsi" w:cstheme="minorHAnsi"/>
          <w:sz w:val="24"/>
          <w:szCs w:val="24"/>
          <w:highlight w:val="yellow"/>
        </w:rPr>
        <w:t>Divide by 0 is an example of a fault</w:t>
      </w:r>
      <w:r w:rsidR="00574FAC" w:rsidRPr="00CC2769">
        <w:rPr>
          <w:rFonts w:asciiTheme="minorHAnsi" w:eastAsia="Calibri" w:hAnsiTheme="minorHAnsi" w:cstheme="minorHAnsi"/>
          <w:sz w:val="24"/>
          <w:szCs w:val="24"/>
          <w:highlight w:val="yellow"/>
        </w:rPr>
        <w:t xml:space="preserve"> </w:t>
      </w:r>
      <w:r w:rsidR="00574FAC" w:rsidRPr="00CC2769">
        <w:rPr>
          <w:rFonts w:asciiTheme="minorHAnsi" w:eastAsia="Calibri" w:hAnsiTheme="minorHAnsi" w:cstheme="minorHAnsi"/>
          <w:i/>
          <w:iCs/>
          <w:sz w:val="24"/>
          <w:szCs w:val="24"/>
          <w:highlight w:val="yellow"/>
        </w:rPr>
        <w:t>(False)</w:t>
      </w:r>
    </w:p>
    <w:p w14:paraId="04FF0F5F" w14:textId="1F0DB67D" w:rsidR="001964E9" w:rsidRPr="000C344F" w:rsidRDefault="001964E9" w:rsidP="001964E9">
      <w:pPr>
        <w:pStyle w:val="ListParagraph"/>
        <w:numPr>
          <w:ilvl w:val="0"/>
          <w:numId w:val="9"/>
        </w:numPr>
        <w:spacing w:line="260" w:lineRule="exact"/>
        <w:jc w:val="both"/>
        <w:rPr>
          <w:rFonts w:asciiTheme="minorHAnsi" w:eastAsia="Calibri" w:hAnsiTheme="minorHAnsi" w:cstheme="minorHAnsi"/>
          <w:sz w:val="24"/>
          <w:szCs w:val="24"/>
        </w:rPr>
      </w:pPr>
      <w:r w:rsidRPr="000C344F">
        <w:rPr>
          <w:rFonts w:asciiTheme="minorHAnsi" w:hAnsiTheme="minorHAnsi" w:cstheme="minorHAnsi"/>
          <w:sz w:val="24"/>
          <w:szCs w:val="24"/>
        </w:rPr>
        <w:t>Every process has its own page table</w:t>
      </w:r>
      <w:r w:rsidR="00574FAC">
        <w:rPr>
          <w:rFonts w:asciiTheme="minorHAnsi" w:hAnsiTheme="minorHAnsi" w:cstheme="minorHAnsi"/>
          <w:sz w:val="24"/>
          <w:szCs w:val="24"/>
        </w:rPr>
        <w:t xml:space="preserve"> </w:t>
      </w:r>
      <w:r w:rsidR="00574FAC" w:rsidRPr="00362028">
        <w:rPr>
          <w:rFonts w:asciiTheme="minorHAnsi" w:hAnsiTheme="minorHAnsi" w:cstheme="minorHAnsi"/>
          <w:i/>
          <w:iCs/>
          <w:sz w:val="24"/>
          <w:szCs w:val="24"/>
        </w:rPr>
        <w:t>(True)</w:t>
      </w:r>
    </w:p>
    <w:p w14:paraId="755CF57B" w14:textId="21D539F8" w:rsidR="006166C0" w:rsidRPr="000C344F" w:rsidRDefault="006166C0" w:rsidP="001964E9">
      <w:pPr>
        <w:pStyle w:val="ListParagraph"/>
        <w:numPr>
          <w:ilvl w:val="0"/>
          <w:numId w:val="9"/>
        </w:numPr>
        <w:spacing w:line="260" w:lineRule="exact"/>
        <w:jc w:val="both"/>
        <w:rPr>
          <w:rFonts w:asciiTheme="minorHAnsi" w:eastAsia="Calibri" w:hAnsiTheme="minorHAnsi" w:cstheme="minorHAnsi"/>
          <w:sz w:val="24"/>
          <w:szCs w:val="24"/>
        </w:rPr>
      </w:pPr>
      <w:r w:rsidRPr="000C344F">
        <w:rPr>
          <w:rFonts w:asciiTheme="minorHAnsi" w:hAnsiTheme="minorHAnsi" w:cstheme="minorHAnsi"/>
          <w:sz w:val="24"/>
          <w:szCs w:val="24"/>
        </w:rPr>
        <w:t>A process cannot access its own page table</w:t>
      </w:r>
      <w:r w:rsidR="00574FAC">
        <w:rPr>
          <w:rFonts w:asciiTheme="minorHAnsi" w:hAnsiTheme="minorHAnsi" w:cstheme="minorHAnsi"/>
          <w:sz w:val="24"/>
          <w:szCs w:val="24"/>
        </w:rPr>
        <w:t xml:space="preserve"> </w:t>
      </w:r>
      <w:r w:rsidR="00574FAC" w:rsidRPr="00362028">
        <w:rPr>
          <w:rFonts w:asciiTheme="minorHAnsi" w:hAnsiTheme="minorHAnsi" w:cstheme="minorHAnsi"/>
          <w:i/>
          <w:iCs/>
          <w:sz w:val="24"/>
          <w:szCs w:val="24"/>
        </w:rPr>
        <w:t>(True)</w:t>
      </w:r>
    </w:p>
    <w:p w14:paraId="4A399074" w14:textId="6B019049" w:rsidR="005200A1" w:rsidRPr="000C344F" w:rsidRDefault="005200A1" w:rsidP="001964E9">
      <w:pPr>
        <w:pStyle w:val="ListParagraph"/>
        <w:numPr>
          <w:ilvl w:val="0"/>
          <w:numId w:val="9"/>
        </w:numPr>
        <w:spacing w:line="260" w:lineRule="exact"/>
        <w:jc w:val="both"/>
        <w:rPr>
          <w:rFonts w:asciiTheme="minorHAnsi" w:eastAsia="Calibri" w:hAnsiTheme="minorHAnsi" w:cstheme="minorHAnsi"/>
          <w:sz w:val="24"/>
          <w:szCs w:val="24"/>
        </w:rPr>
      </w:pPr>
      <w:r w:rsidRPr="000C344F">
        <w:rPr>
          <w:rFonts w:asciiTheme="minorHAnsi" w:hAnsiTheme="minorHAnsi" w:cstheme="minorHAnsi"/>
          <w:sz w:val="24"/>
          <w:szCs w:val="24"/>
        </w:rPr>
        <w:t>Trap is a type of synchronous exception</w:t>
      </w:r>
      <w:r w:rsidR="00574FAC">
        <w:rPr>
          <w:rFonts w:asciiTheme="minorHAnsi" w:hAnsiTheme="minorHAnsi" w:cstheme="minorHAnsi"/>
          <w:sz w:val="24"/>
          <w:szCs w:val="24"/>
        </w:rPr>
        <w:t xml:space="preserve"> </w:t>
      </w:r>
      <w:r w:rsidR="00574FAC" w:rsidRPr="00362028">
        <w:rPr>
          <w:rFonts w:asciiTheme="minorHAnsi" w:hAnsiTheme="minorHAnsi" w:cstheme="minorHAnsi"/>
          <w:i/>
          <w:iCs/>
          <w:sz w:val="24"/>
          <w:szCs w:val="24"/>
        </w:rPr>
        <w:t>(True)</w:t>
      </w:r>
    </w:p>
    <w:p w14:paraId="4CEF6261" w14:textId="374ACDC9" w:rsidR="00192A53" w:rsidRPr="000C344F" w:rsidRDefault="00192A53" w:rsidP="001964E9">
      <w:pPr>
        <w:pStyle w:val="ListParagraph"/>
        <w:numPr>
          <w:ilvl w:val="0"/>
          <w:numId w:val="9"/>
        </w:numPr>
        <w:spacing w:line="260" w:lineRule="exact"/>
        <w:jc w:val="both"/>
        <w:rPr>
          <w:rFonts w:asciiTheme="minorHAnsi" w:eastAsia="Calibri" w:hAnsiTheme="minorHAnsi" w:cstheme="minorHAnsi"/>
          <w:sz w:val="24"/>
          <w:szCs w:val="24"/>
        </w:rPr>
      </w:pPr>
      <w:r w:rsidRPr="000C344F">
        <w:rPr>
          <w:rFonts w:asciiTheme="minorHAnsi" w:hAnsiTheme="minorHAnsi" w:cstheme="minorHAnsi"/>
          <w:sz w:val="24"/>
          <w:szCs w:val="24"/>
        </w:rPr>
        <w:t>Faults are unintentional but possibly recoverable</w:t>
      </w:r>
      <w:r w:rsidR="00574FAC">
        <w:rPr>
          <w:rFonts w:asciiTheme="minorHAnsi" w:hAnsiTheme="minorHAnsi" w:cstheme="minorHAnsi"/>
          <w:sz w:val="24"/>
          <w:szCs w:val="24"/>
        </w:rPr>
        <w:t xml:space="preserve"> </w:t>
      </w:r>
      <w:r w:rsidR="00574FAC" w:rsidRPr="00362028">
        <w:rPr>
          <w:rFonts w:asciiTheme="minorHAnsi" w:hAnsiTheme="minorHAnsi" w:cstheme="minorHAnsi"/>
          <w:i/>
          <w:iCs/>
          <w:sz w:val="24"/>
          <w:szCs w:val="24"/>
        </w:rPr>
        <w:t>(True)</w:t>
      </w:r>
    </w:p>
    <w:p w14:paraId="0077E14B" w14:textId="20D23E44" w:rsidR="001964E9" w:rsidRDefault="001964E9" w:rsidP="001964E9">
      <w:pPr>
        <w:spacing w:line="260" w:lineRule="exact"/>
        <w:jc w:val="both"/>
        <w:rPr>
          <w:rFonts w:asciiTheme="minorHAnsi" w:eastAsia="Calibri" w:hAnsiTheme="minorHAnsi" w:cstheme="minorHAnsi"/>
          <w:sz w:val="24"/>
          <w:szCs w:val="24"/>
        </w:rPr>
      </w:pPr>
    </w:p>
    <w:p w14:paraId="3CAB82AE" w14:textId="77777777" w:rsidR="0036752C" w:rsidRPr="0036752C" w:rsidRDefault="0036752C" w:rsidP="001964E9">
      <w:pPr>
        <w:spacing w:line="260" w:lineRule="exact"/>
        <w:jc w:val="both"/>
        <w:rPr>
          <w:rFonts w:asciiTheme="minorHAnsi" w:eastAsia="Calibri" w:hAnsiTheme="minorHAnsi" w:cstheme="minorHAnsi"/>
          <w:sz w:val="24"/>
          <w:szCs w:val="24"/>
        </w:rPr>
      </w:pPr>
    </w:p>
    <w:p w14:paraId="0FFE23A8" w14:textId="11083C49" w:rsidR="001964E9" w:rsidRDefault="00994270" w:rsidP="001964E9">
      <w:pPr>
        <w:pStyle w:val="ListParagraph"/>
        <w:numPr>
          <w:ilvl w:val="0"/>
          <w:numId w:val="9"/>
        </w:numPr>
        <w:pBdr>
          <w:bottom w:val="single" w:sz="6" w:space="1" w:color="auto"/>
        </w:pBdr>
        <w:spacing w:line="260" w:lineRule="exact"/>
        <w:jc w:val="both"/>
        <w:rPr>
          <w:rFonts w:asciiTheme="minorHAnsi" w:eastAsia="Calibri" w:hAnsiTheme="minorHAnsi" w:cstheme="minorHAnsi"/>
          <w:sz w:val="24"/>
          <w:szCs w:val="24"/>
        </w:rPr>
      </w:pPr>
      <w:r w:rsidRPr="0036752C">
        <w:rPr>
          <w:rFonts w:asciiTheme="minorHAnsi" w:eastAsia="Calibri" w:hAnsiTheme="minorHAnsi" w:cstheme="minorHAnsi"/>
          <w:sz w:val="24"/>
          <w:szCs w:val="24"/>
        </w:rPr>
        <w:t>[</w:t>
      </w:r>
      <w:r w:rsidR="00E92CA7">
        <w:rPr>
          <w:rFonts w:asciiTheme="minorHAnsi" w:eastAsia="Calibri" w:hAnsiTheme="minorHAnsi" w:cstheme="minorHAnsi"/>
          <w:sz w:val="24"/>
          <w:szCs w:val="24"/>
        </w:rPr>
        <w:t>10</w:t>
      </w:r>
      <w:r w:rsidRPr="0036752C">
        <w:rPr>
          <w:rFonts w:asciiTheme="minorHAnsi" w:eastAsia="Calibri" w:hAnsiTheme="minorHAnsi" w:cstheme="minorHAnsi"/>
          <w:sz w:val="24"/>
          <w:szCs w:val="24"/>
        </w:rPr>
        <w:t xml:space="preserve"> pts] </w:t>
      </w:r>
      <w:r w:rsidR="001964E9" w:rsidRPr="0036752C">
        <w:rPr>
          <w:rFonts w:asciiTheme="minorHAnsi" w:eastAsia="Calibri" w:hAnsiTheme="minorHAnsi" w:cstheme="minorHAnsi"/>
          <w:sz w:val="24"/>
          <w:szCs w:val="24"/>
        </w:rPr>
        <w:t>Which of the following are privileged operations allowed only in Kernel mode?</w:t>
      </w:r>
    </w:p>
    <w:p w14:paraId="23AA96D6" w14:textId="1EAAA5A8" w:rsidR="001964E9" w:rsidRPr="0036752C" w:rsidRDefault="001964E9" w:rsidP="0027644B">
      <w:pPr>
        <w:pStyle w:val="ListParagraph"/>
        <w:numPr>
          <w:ilvl w:val="0"/>
          <w:numId w:val="10"/>
        </w:numPr>
        <w:spacing w:line="260" w:lineRule="exact"/>
        <w:jc w:val="both"/>
        <w:rPr>
          <w:rFonts w:asciiTheme="minorHAnsi" w:eastAsia="Calibri" w:hAnsiTheme="minorHAnsi" w:cstheme="minorHAnsi"/>
          <w:sz w:val="24"/>
          <w:szCs w:val="24"/>
        </w:rPr>
      </w:pPr>
      <w:r w:rsidRPr="0036752C">
        <w:rPr>
          <w:rFonts w:asciiTheme="minorHAnsi" w:eastAsia="Calibri" w:hAnsiTheme="minorHAnsi" w:cstheme="minorHAnsi"/>
          <w:sz w:val="24"/>
          <w:szCs w:val="24"/>
        </w:rPr>
        <w:t>Setting 0 to a large chunk of memory (i.e., using the memset function)</w:t>
      </w:r>
    </w:p>
    <w:p w14:paraId="62694910" w14:textId="77777777" w:rsidR="001964E9" w:rsidRPr="00CC2769" w:rsidRDefault="001964E9" w:rsidP="0027644B">
      <w:pPr>
        <w:pStyle w:val="ListParagraph"/>
        <w:numPr>
          <w:ilvl w:val="0"/>
          <w:numId w:val="10"/>
        </w:numPr>
        <w:spacing w:line="260" w:lineRule="exact"/>
        <w:jc w:val="both"/>
        <w:rPr>
          <w:rFonts w:asciiTheme="minorHAnsi" w:eastAsia="Calibri" w:hAnsiTheme="minorHAnsi" w:cstheme="minorHAnsi"/>
          <w:sz w:val="24"/>
          <w:szCs w:val="24"/>
          <w:highlight w:val="green"/>
        </w:rPr>
      </w:pPr>
      <w:r w:rsidRPr="00CC2769">
        <w:rPr>
          <w:rFonts w:asciiTheme="minorHAnsi" w:eastAsia="Calibri" w:hAnsiTheme="minorHAnsi" w:cstheme="minorHAnsi"/>
          <w:sz w:val="24"/>
          <w:szCs w:val="24"/>
          <w:highlight w:val="green"/>
        </w:rPr>
        <w:t>Modifying the page table entries</w:t>
      </w:r>
    </w:p>
    <w:p w14:paraId="7C24C2ED" w14:textId="77777777" w:rsidR="001964E9" w:rsidRPr="00CC2769" w:rsidRDefault="001964E9" w:rsidP="0027644B">
      <w:pPr>
        <w:pStyle w:val="ListParagraph"/>
        <w:numPr>
          <w:ilvl w:val="0"/>
          <w:numId w:val="10"/>
        </w:numPr>
        <w:spacing w:line="260" w:lineRule="exact"/>
        <w:jc w:val="both"/>
        <w:rPr>
          <w:rFonts w:asciiTheme="minorHAnsi" w:eastAsia="Calibri" w:hAnsiTheme="minorHAnsi" w:cstheme="minorHAnsi"/>
          <w:sz w:val="24"/>
          <w:szCs w:val="24"/>
          <w:highlight w:val="green"/>
        </w:rPr>
      </w:pPr>
      <w:r w:rsidRPr="00CC2769">
        <w:rPr>
          <w:rFonts w:asciiTheme="minorHAnsi" w:eastAsia="Calibri" w:hAnsiTheme="minorHAnsi" w:cstheme="minorHAnsi"/>
          <w:sz w:val="24"/>
          <w:szCs w:val="24"/>
          <w:highlight w:val="green"/>
        </w:rPr>
        <w:t>Disabling and Enabling Interrupts</w:t>
      </w:r>
    </w:p>
    <w:p w14:paraId="2956EF51" w14:textId="77777777" w:rsidR="001964E9" w:rsidRPr="0036752C" w:rsidRDefault="001964E9" w:rsidP="0027644B">
      <w:pPr>
        <w:pStyle w:val="ListParagraph"/>
        <w:numPr>
          <w:ilvl w:val="0"/>
          <w:numId w:val="10"/>
        </w:numPr>
        <w:spacing w:line="260" w:lineRule="exact"/>
        <w:jc w:val="both"/>
        <w:rPr>
          <w:rFonts w:asciiTheme="minorHAnsi" w:eastAsia="Calibri" w:hAnsiTheme="minorHAnsi" w:cstheme="minorHAnsi"/>
          <w:sz w:val="24"/>
          <w:szCs w:val="24"/>
        </w:rPr>
      </w:pPr>
      <w:r w:rsidRPr="0036752C">
        <w:rPr>
          <w:rFonts w:asciiTheme="minorHAnsi" w:eastAsia="Calibri" w:hAnsiTheme="minorHAnsi" w:cstheme="minorHAnsi"/>
          <w:sz w:val="24"/>
          <w:szCs w:val="24"/>
        </w:rPr>
        <w:t>Using the "trap" instruction</w:t>
      </w:r>
    </w:p>
    <w:p w14:paraId="0727BB97" w14:textId="77777777" w:rsidR="001964E9" w:rsidRPr="00CC2769" w:rsidRDefault="001964E9" w:rsidP="0027644B">
      <w:pPr>
        <w:pStyle w:val="ListParagraph"/>
        <w:numPr>
          <w:ilvl w:val="0"/>
          <w:numId w:val="10"/>
        </w:numPr>
        <w:spacing w:line="260" w:lineRule="exact"/>
        <w:jc w:val="both"/>
        <w:rPr>
          <w:rFonts w:asciiTheme="minorHAnsi" w:eastAsia="Calibri" w:hAnsiTheme="minorHAnsi" w:cstheme="minorHAnsi"/>
          <w:sz w:val="24"/>
          <w:szCs w:val="24"/>
          <w:highlight w:val="green"/>
        </w:rPr>
      </w:pPr>
      <w:r w:rsidRPr="00CC2769">
        <w:rPr>
          <w:rFonts w:asciiTheme="minorHAnsi" w:eastAsia="Calibri" w:hAnsiTheme="minorHAnsi" w:cstheme="minorHAnsi"/>
          <w:sz w:val="24"/>
          <w:szCs w:val="24"/>
          <w:highlight w:val="green"/>
        </w:rPr>
        <w:t>Directly accessing I/O devices</w:t>
      </w:r>
    </w:p>
    <w:p w14:paraId="1A543612" w14:textId="77777777" w:rsidR="001964E9" w:rsidRPr="00CC2769" w:rsidRDefault="001964E9" w:rsidP="0027644B">
      <w:pPr>
        <w:pStyle w:val="ListParagraph"/>
        <w:numPr>
          <w:ilvl w:val="0"/>
          <w:numId w:val="10"/>
        </w:numPr>
        <w:spacing w:line="260" w:lineRule="exact"/>
        <w:jc w:val="both"/>
        <w:rPr>
          <w:rFonts w:asciiTheme="minorHAnsi" w:eastAsia="Calibri" w:hAnsiTheme="minorHAnsi" w:cstheme="minorHAnsi"/>
          <w:sz w:val="24"/>
          <w:szCs w:val="24"/>
          <w:highlight w:val="green"/>
        </w:rPr>
      </w:pPr>
      <w:r w:rsidRPr="00CC2769">
        <w:rPr>
          <w:rFonts w:asciiTheme="minorHAnsi" w:eastAsia="Calibri" w:hAnsiTheme="minorHAnsi" w:cstheme="minorHAnsi"/>
          <w:sz w:val="24"/>
          <w:szCs w:val="24"/>
          <w:highlight w:val="green"/>
        </w:rPr>
        <w:t>Handling an Interrupt</w:t>
      </w:r>
    </w:p>
    <w:p w14:paraId="2BAB1C71" w14:textId="77777777" w:rsidR="001964E9" w:rsidRPr="0036752C" w:rsidRDefault="001964E9" w:rsidP="0027644B">
      <w:pPr>
        <w:pStyle w:val="ListParagraph"/>
        <w:numPr>
          <w:ilvl w:val="0"/>
          <w:numId w:val="10"/>
        </w:numPr>
        <w:spacing w:line="260" w:lineRule="exact"/>
        <w:jc w:val="both"/>
        <w:rPr>
          <w:rFonts w:asciiTheme="minorHAnsi" w:eastAsia="Calibri" w:hAnsiTheme="minorHAnsi" w:cstheme="minorHAnsi"/>
          <w:sz w:val="24"/>
          <w:szCs w:val="24"/>
        </w:rPr>
      </w:pPr>
      <w:r w:rsidRPr="0036752C">
        <w:rPr>
          <w:rFonts w:asciiTheme="minorHAnsi" w:eastAsia="Calibri" w:hAnsiTheme="minorHAnsi" w:cstheme="minorHAnsi"/>
          <w:sz w:val="24"/>
          <w:szCs w:val="24"/>
        </w:rPr>
        <w:t>Issuing a system call</w:t>
      </w:r>
    </w:p>
    <w:p w14:paraId="5E6EF4F7" w14:textId="51326E7D" w:rsidR="001964E9" w:rsidRPr="00CC2769" w:rsidRDefault="001964E9" w:rsidP="0027644B">
      <w:pPr>
        <w:pStyle w:val="ListParagraph"/>
        <w:numPr>
          <w:ilvl w:val="0"/>
          <w:numId w:val="10"/>
        </w:numPr>
        <w:spacing w:line="260" w:lineRule="exact"/>
        <w:jc w:val="both"/>
        <w:rPr>
          <w:rFonts w:asciiTheme="minorHAnsi" w:eastAsia="Calibri" w:hAnsiTheme="minorHAnsi" w:cstheme="minorHAnsi"/>
          <w:sz w:val="24"/>
          <w:szCs w:val="24"/>
          <w:highlight w:val="green"/>
        </w:rPr>
      </w:pPr>
      <w:r w:rsidRPr="00CC2769">
        <w:rPr>
          <w:rFonts w:asciiTheme="minorHAnsi" w:eastAsia="Calibri" w:hAnsiTheme="minorHAnsi" w:cstheme="minorHAnsi"/>
          <w:sz w:val="24"/>
          <w:szCs w:val="24"/>
          <w:highlight w:val="green"/>
        </w:rPr>
        <w:t>Changing the processor</w:t>
      </w:r>
      <w:r w:rsidR="00DC30A9" w:rsidRPr="00CC2769">
        <w:rPr>
          <w:rFonts w:asciiTheme="minorHAnsi" w:eastAsia="Calibri" w:hAnsiTheme="minorHAnsi" w:cstheme="minorHAnsi"/>
          <w:sz w:val="24"/>
          <w:szCs w:val="24"/>
          <w:highlight w:val="green"/>
        </w:rPr>
        <w:t>’s execution</w:t>
      </w:r>
      <w:r w:rsidRPr="00CC2769">
        <w:rPr>
          <w:rFonts w:asciiTheme="minorHAnsi" w:eastAsia="Calibri" w:hAnsiTheme="minorHAnsi" w:cstheme="minorHAnsi"/>
          <w:sz w:val="24"/>
          <w:szCs w:val="24"/>
          <w:highlight w:val="green"/>
        </w:rPr>
        <w:t xml:space="preserve"> mode</w:t>
      </w:r>
      <w:r w:rsidR="007C2B42" w:rsidRPr="00CC2769">
        <w:rPr>
          <w:rFonts w:asciiTheme="minorHAnsi" w:eastAsia="Calibri" w:hAnsiTheme="minorHAnsi" w:cstheme="minorHAnsi"/>
          <w:sz w:val="24"/>
          <w:szCs w:val="24"/>
          <w:highlight w:val="green"/>
        </w:rPr>
        <w:t xml:space="preserve"> to User mode</w:t>
      </w:r>
    </w:p>
    <w:p w14:paraId="2212DA31" w14:textId="1D707F8A" w:rsidR="00FD2F90" w:rsidRPr="00CC2769" w:rsidRDefault="001964E9" w:rsidP="0027644B">
      <w:pPr>
        <w:pStyle w:val="ListParagraph"/>
        <w:numPr>
          <w:ilvl w:val="0"/>
          <w:numId w:val="10"/>
        </w:numPr>
        <w:spacing w:line="260" w:lineRule="exact"/>
        <w:jc w:val="both"/>
        <w:rPr>
          <w:rFonts w:asciiTheme="minorHAnsi" w:eastAsia="Calibri" w:hAnsiTheme="minorHAnsi" w:cstheme="minorHAnsi"/>
          <w:sz w:val="24"/>
          <w:szCs w:val="24"/>
        </w:rPr>
      </w:pPr>
      <w:r w:rsidRPr="00CC2769">
        <w:rPr>
          <w:rFonts w:asciiTheme="minorHAnsi" w:eastAsia="Calibri" w:hAnsiTheme="minorHAnsi" w:cstheme="minorHAnsi"/>
          <w:sz w:val="24"/>
          <w:szCs w:val="24"/>
        </w:rPr>
        <w:t>Divide by zero</w:t>
      </w:r>
    </w:p>
    <w:p w14:paraId="7FD98CEC" w14:textId="355DB0AA" w:rsidR="00035EE4" w:rsidRPr="00CC2769" w:rsidRDefault="00035EE4" w:rsidP="0027644B">
      <w:pPr>
        <w:pStyle w:val="ListParagraph"/>
        <w:numPr>
          <w:ilvl w:val="0"/>
          <w:numId w:val="10"/>
        </w:numPr>
        <w:spacing w:line="260" w:lineRule="exact"/>
        <w:jc w:val="both"/>
        <w:rPr>
          <w:rFonts w:asciiTheme="minorHAnsi" w:eastAsia="Calibri" w:hAnsiTheme="minorHAnsi" w:cstheme="minorHAnsi"/>
          <w:sz w:val="24"/>
          <w:szCs w:val="24"/>
          <w:highlight w:val="green"/>
        </w:rPr>
      </w:pPr>
      <w:r w:rsidRPr="00CC2769">
        <w:rPr>
          <w:rFonts w:asciiTheme="minorHAnsi" w:eastAsia="Calibri" w:hAnsiTheme="minorHAnsi" w:cstheme="minorHAnsi"/>
          <w:sz w:val="24"/>
          <w:szCs w:val="24"/>
          <w:highlight w:val="green"/>
        </w:rPr>
        <w:t>Clearing the Interrupt Flag</w:t>
      </w:r>
    </w:p>
    <w:p w14:paraId="118D05F3" w14:textId="6A29E323" w:rsidR="001964E9" w:rsidRPr="0036752C" w:rsidRDefault="001964E9" w:rsidP="001964E9">
      <w:pPr>
        <w:pStyle w:val="ListParagraph"/>
        <w:spacing w:line="260" w:lineRule="exact"/>
        <w:ind w:left="360"/>
        <w:jc w:val="both"/>
        <w:rPr>
          <w:rFonts w:asciiTheme="minorHAnsi" w:eastAsia="Calibri" w:hAnsiTheme="minorHAnsi" w:cstheme="minorHAnsi"/>
          <w:sz w:val="24"/>
          <w:szCs w:val="24"/>
        </w:rPr>
      </w:pPr>
    </w:p>
    <w:p w14:paraId="63FBA7D4" w14:textId="77777777" w:rsidR="001964E9" w:rsidRPr="0036752C" w:rsidRDefault="001964E9" w:rsidP="001964E9">
      <w:pPr>
        <w:pStyle w:val="ListParagraph"/>
        <w:spacing w:line="260" w:lineRule="exact"/>
        <w:ind w:left="360"/>
        <w:jc w:val="both"/>
        <w:rPr>
          <w:rFonts w:asciiTheme="minorHAnsi" w:eastAsia="Calibri" w:hAnsiTheme="minorHAnsi" w:cstheme="minorHAnsi"/>
          <w:sz w:val="24"/>
          <w:szCs w:val="24"/>
        </w:rPr>
      </w:pPr>
    </w:p>
    <w:p w14:paraId="6B16B7D3" w14:textId="23527AC3" w:rsidR="00A23742" w:rsidRPr="0036752C" w:rsidRDefault="00A23742" w:rsidP="00BB7260">
      <w:pPr>
        <w:pBdr>
          <w:bottom w:val="single" w:sz="6" w:space="1" w:color="auto"/>
        </w:pBdr>
        <w:spacing w:line="260" w:lineRule="exact"/>
        <w:jc w:val="both"/>
        <w:rPr>
          <w:rFonts w:asciiTheme="minorHAnsi" w:eastAsia="Calibri" w:hAnsiTheme="minorHAnsi" w:cstheme="minorHAnsi"/>
          <w:sz w:val="24"/>
          <w:szCs w:val="24"/>
        </w:rPr>
      </w:pPr>
      <w:r w:rsidRPr="0036752C">
        <w:rPr>
          <w:rFonts w:asciiTheme="minorHAnsi" w:eastAsia="Calibri" w:hAnsiTheme="minorHAnsi" w:cstheme="minorHAnsi"/>
          <w:sz w:val="24"/>
          <w:szCs w:val="24"/>
        </w:rPr>
        <w:t>Short Questions</w:t>
      </w:r>
    </w:p>
    <w:p w14:paraId="253E9BC9" w14:textId="64327191" w:rsidR="00BB7260" w:rsidRDefault="001964E9" w:rsidP="001964E9">
      <w:pPr>
        <w:pStyle w:val="ListParagraph"/>
        <w:numPr>
          <w:ilvl w:val="0"/>
          <w:numId w:val="9"/>
        </w:numPr>
        <w:spacing w:line="260" w:lineRule="exact"/>
        <w:jc w:val="both"/>
        <w:rPr>
          <w:rFonts w:asciiTheme="minorHAnsi" w:eastAsia="Calibri" w:hAnsiTheme="minorHAnsi" w:cstheme="minorHAnsi"/>
          <w:sz w:val="24"/>
          <w:szCs w:val="24"/>
        </w:rPr>
      </w:pPr>
      <w:r w:rsidRPr="0036752C">
        <w:rPr>
          <w:rFonts w:asciiTheme="minorHAnsi" w:eastAsia="Calibri" w:hAnsiTheme="minorHAnsi" w:cstheme="minorHAnsi"/>
          <w:sz w:val="24"/>
          <w:szCs w:val="24"/>
        </w:rPr>
        <w:t>[5 pts] Why is the process state (i.e., PC, SP, EFLAGS, general registers) kept in the Kernel Interrupt Stack before handling an Interrupt? Why could we not store it in the user memory? What is the risk?</w:t>
      </w:r>
      <w:r w:rsidR="00EC609C">
        <w:rPr>
          <w:rFonts w:asciiTheme="minorHAnsi" w:eastAsia="Calibri" w:hAnsiTheme="minorHAnsi" w:cstheme="minorHAnsi"/>
          <w:sz w:val="24"/>
          <w:szCs w:val="24"/>
        </w:rPr>
        <w:t xml:space="preserve"> </w:t>
      </w:r>
    </w:p>
    <w:p w14:paraId="7E3BB0A6" w14:textId="57D055AE" w:rsidR="00CC2769" w:rsidRPr="00D94338" w:rsidRDefault="00CC2769" w:rsidP="00CC2769">
      <w:pPr>
        <w:pStyle w:val="ListParagraph"/>
        <w:numPr>
          <w:ilvl w:val="0"/>
          <w:numId w:val="11"/>
        </w:numPr>
        <w:spacing w:line="260" w:lineRule="exact"/>
        <w:jc w:val="both"/>
        <w:rPr>
          <w:rFonts w:asciiTheme="minorHAnsi" w:eastAsia="Calibri" w:hAnsiTheme="minorHAnsi" w:cstheme="minorHAnsi"/>
          <w:i/>
          <w:iCs/>
          <w:sz w:val="24"/>
          <w:szCs w:val="24"/>
        </w:rPr>
      </w:pPr>
      <w:r w:rsidRPr="00D94338">
        <w:rPr>
          <w:rFonts w:asciiTheme="minorHAnsi" w:eastAsia="Calibri" w:hAnsiTheme="minorHAnsi" w:cstheme="minorHAnsi"/>
          <w:i/>
          <w:iCs/>
          <w:sz w:val="24"/>
          <w:szCs w:val="24"/>
        </w:rPr>
        <w:t>Because a user program can modify whatever the kernel keeps in its stack. Now, note that the current thread is stuck while the interrupt is handled. So, it must be another thread with access to the private address space who can be scheduled in another CPU/core and make modifications while the Kernel is in the interrupt handler.</w:t>
      </w:r>
    </w:p>
    <w:p w14:paraId="11420DA5" w14:textId="77777777" w:rsidR="00EC609C" w:rsidRPr="0036752C" w:rsidRDefault="00EC609C" w:rsidP="00936FF3">
      <w:pPr>
        <w:pStyle w:val="ListParagraph"/>
        <w:spacing w:before="22" w:line="259" w:lineRule="auto"/>
        <w:ind w:left="360" w:right="421"/>
        <w:jc w:val="both"/>
        <w:rPr>
          <w:rFonts w:asciiTheme="minorHAnsi" w:eastAsia="Calibri" w:hAnsiTheme="minorHAnsi" w:cstheme="minorHAnsi"/>
          <w:sz w:val="24"/>
          <w:szCs w:val="24"/>
        </w:rPr>
      </w:pPr>
    </w:p>
    <w:p w14:paraId="16D8858B" w14:textId="26DC5243" w:rsidR="00936FF3" w:rsidRDefault="009A73E5" w:rsidP="00EF7C81">
      <w:pPr>
        <w:pStyle w:val="ListParagraph"/>
        <w:numPr>
          <w:ilvl w:val="0"/>
          <w:numId w:val="9"/>
        </w:numPr>
        <w:spacing w:before="22" w:line="259" w:lineRule="auto"/>
        <w:ind w:right="421"/>
        <w:jc w:val="both"/>
        <w:rPr>
          <w:rFonts w:asciiTheme="minorHAnsi" w:eastAsia="Calibri" w:hAnsiTheme="minorHAnsi" w:cstheme="minorHAnsi"/>
          <w:sz w:val="24"/>
          <w:szCs w:val="24"/>
        </w:rPr>
      </w:pPr>
      <w:r w:rsidRPr="0036752C">
        <w:rPr>
          <w:rFonts w:asciiTheme="minorHAnsi" w:eastAsia="Calibri" w:hAnsiTheme="minorHAnsi" w:cstheme="minorHAnsi"/>
          <w:sz w:val="24"/>
          <w:szCs w:val="24"/>
        </w:rPr>
        <w:t xml:space="preserve"> </w:t>
      </w:r>
      <w:r w:rsidR="00264976" w:rsidRPr="0036752C">
        <w:rPr>
          <w:rFonts w:asciiTheme="minorHAnsi" w:eastAsia="Calibri" w:hAnsiTheme="minorHAnsi" w:cstheme="minorHAnsi"/>
          <w:sz w:val="24"/>
          <w:szCs w:val="24"/>
        </w:rPr>
        <w:t>[</w:t>
      </w:r>
      <w:r w:rsidR="001964E9" w:rsidRPr="0036752C">
        <w:rPr>
          <w:rFonts w:asciiTheme="minorHAnsi" w:eastAsia="Calibri" w:hAnsiTheme="minorHAnsi" w:cstheme="minorHAnsi"/>
          <w:sz w:val="24"/>
          <w:szCs w:val="24"/>
        </w:rPr>
        <w:t>5</w:t>
      </w:r>
      <w:r w:rsidR="00264976" w:rsidRPr="0036752C">
        <w:rPr>
          <w:rFonts w:asciiTheme="minorHAnsi" w:eastAsia="Calibri" w:hAnsiTheme="minorHAnsi" w:cstheme="minorHAnsi"/>
          <w:sz w:val="24"/>
          <w:szCs w:val="24"/>
        </w:rPr>
        <w:t xml:space="preserve"> pts] </w:t>
      </w:r>
      <w:r w:rsidR="006861F2" w:rsidRPr="0036752C">
        <w:rPr>
          <w:rFonts w:asciiTheme="minorHAnsi" w:eastAsia="Calibri" w:hAnsiTheme="minorHAnsi" w:cstheme="minorHAnsi"/>
          <w:sz w:val="24"/>
          <w:szCs w:val="24"/>
        </w:rPr>
        <w:t>While implementing the process state diagram, what is the problem of having only 1 queue for all blocked processes waiting for all events?﻿ What is the solution to this problem? Describe with an example.</w:t>
      </w:r>
    </w:p>
    <w:p w14:paraId="6D4C8DA8" w14:textId="437B198B" w:rsidR="00311F30" w:rsidRPr="00AE6D47" w:rsidRDefault="00311F30" w:rsidP="00311F30">
      <w:pPr>
        <w:pStyle w:val="ListParagraph"/>
        <w:numPr>
          <w:ilvl w:val="0"/>
          <w:numId w:val="11"/>
        </w:numPr>
        <w:spacing w:before="22" w:line="259" w:lineRule="auto"/>
        <w:ind w:right="421"/>
        <w:jc w:val="both"/>
        <w:rPr>
          <w:rFonts w:asciiTheme="minorHAnsi" w:eastAsia="Calibri" w:hAnsiTheme="minorHAnsi" w:cstheme="minorHAnsi"/>
          <w:i/>
          <w:iCs/>
          <w:sz w:val="24"/>
          <w:szCs w:val="24"/>
        </w:rPr>
      </w:pPr>
      <w:r w:rsidRPr="00AE6D47">
        <w:rPr>
          <w:rFonts w:asciiTheme="minorHAnsi" w:eastAsia="Calibri" w:hAnsiTheme="minorHAnsi" w:cstheme="minorHAnsi"/>
          <w:i/>
          <w:iCs/>
          <w:sz w:val="24"/>
          <w:szCs w:val="24"/>
        </w:rPr>
        <w:t xml:space="preserve">The main problem is inefficiency. When an event happens, with a single queue, the Kernel must look through the queue to find all processes who wait for the event. This makes each such operation O(n). Per-event queue is much more efficient because the kernel can just wake up the next process from the FIFO queue. </w:t>
      </w:r>
    </w:p>
    <w:p w14:paraId="00A2A0EC" w14:textId="77777777" w:rsidR="00577253" w:rsidRPr="0036752C" w:rsidRDefault="00577253" w:rsidP="00EC6FB3">
      <w:pPr>
        <w:spacing w:before="22" w:line="259" w:lineRule="auto"/>
        <w:ind w:right="421"/>
        <w:jc w:val="both"/>
        <w:rPr>
          <w:rFonts w:asciiTheme="minorHAnsi" w:eastAsia="Calibri" w:hAnsiTheme="minorHAnsi" w:cstheme="minorHAnsi"/>
          <w:sz w:val="24"/>
          <w:szCs w:val="24"/>
        </w:rPr>
      </w:pPr>
    </w:p>
    <w:p w14:paraId="67E80634" w14:textId="77777777" w:rsidR="00291617" w:rsidRPr="0036752C" w:rsidRDefault="00661BD5" w:rsidP="00936FF3">
      <w:pPr>
        <w:pStyle w:val="ListParagraph"/>
        <w:numPr>
          <w:ilvl w:val="0"/>
          <w:numId w:val="9"/>
        </w:numPr>
        <w:spacing w:before="22" w:line="259" w:lineRule="auto"/>
        <w:ind w:right="421"/>
        <w:jc w:val="both"/>
        <w:rPr>
          <w:rFonts w:asciiTheme="minorHAnsi" w:eastAsia="Calibri" w:hAnsiTheme="minorHAnsi" w:cstheme="minorHAnsi"/>
          <w:sz w:val="24"/>
          <w:szCs w:val="24"/>
        </w:rPr>
      </w:pPr>
      <w:r w:rsidRPr="0036752C">
        <w:rPr>
          <w:rFonts w:asciiTheme="minorHAnsi" w:eastAsia="Calibri" w:hAnsiTheme="minorHAnsi" w:cstheme="minorHAnsi"/>
          <w:sz w:val="24"/>
          <w:szCs w:val="24"/>
        </w:rPr>
        <w:lastRenderedPageBreak/>
        <w:t>[</w:t>
      </w:r>
      <w:r w:rsidR="009E4BF4" w:rsidRPr="0036752C">
        <w:rPr>
          <w:rFonts w:asciiTheme="minorHAnsi" w:eastAsia="Calibri" w:hAnsiTheme="minorHAnsi" w:cstheme="minorHAnsi"/>
          <w:sz w:val="24"/>
          <w:szCs w:val="24"/>
        </w:rPr>
        <w:t>2</w:t>
      </w:r>
      <w:r w:rsidRPr="0036752C">
        <w:rPr>
          <w:rFonts w:asciiTheme="minorHAnsi" w:eastAsia="Calibri" w:hAnsiTheme="minorHAnsi" w:cstheme="minorHAnsi"/>
          <w:sz w:val="24"/>
          <w:szCs w:val="24"/>
        </w:rPr>
        <w:t xml:space="preserve"> pts] </w:t>
      </w:r>
      <w:r w:rsidR="009E4BF4" w:rsidRPr="0036752C">
        <w:rPr>
          <w:rFonts w:asciiTheme="minorHAnsi" w:eastAsia="Calibri" w:hAnsiTheme="minorHAnsi" w:cstheme="minorHAnsi"/>
          <w:sz w:val="24"/>
          <w:szCs w:val="24"/>
        </w:rPr>
        <w:t xml:space="preserve">What is the difference between the "New" state and the "Ready to Run" state in the process state diagram? </w:t>
      </w:r>
    </w:p>
    <w:p w14:paraId="0CCA56F6" w14:textId="31EA17D0" w:rsidR="00291617" w:rsidRPr="00A649A2" w:rsidRDefault="00A649A2" w:rsidP="00A649A2">
      <w:pPr>
        <w:pStyle w:val="ListParagraph"/>
        <w:numPr>
          <w:ilvl w:val="0"/>
          <w:numId w:val="11"/>
        </w:numPr>
        <w:spacing w:before="22" w:line="259" w:lineRule="auto"/>
        <w:ind w:right="421"/>
        <w:jc w:val="both"/>
        <w:rPr>
          <w:rFonts w:asciiTheme="minorHAnsi" w:eastAsia="Calibri" w:hAnsiTheme="minorHAnsi" w:cstheme="minorHAnsi"/>
          <w:i/>
          <w:iCs/>
          <w:sz w:val="24"/>
          <w:szCs w:val="24"/>
        </w:rPr>
      </w:pPr>
      <w:r w:rsidRPr="00A649A2">
        <w:rPr>
          <w:rFonts w:asciiTheme="minorHAnsi" w:eastAsia="Calibri" w:hAnsiTheme="minorHAnsi" w:cstheme="minorHAnsi"/>
          <w:i/>
          <w:iCs/>
          <w:sz w:val="24"/>
          <w:szCs w:val="24"/>
        </w:rPr>
        <w:t>New has only the Process Control Block (PCB) created. The program image is yet to be loaded.</w:t>
      </w:r>
    </w:p>
    <w:p w14:paraId="7CA060B3" w14:textId="77777777" w:rsidR="00A649A2" w:rsidRPr="00A649A2" w:rsidRDefault="00A649A2" w:rsidP="00A649A2">
      <w:pPr>
        <w:pStyle w:val="ListParagraph"/>
        <w:spacing w:before="22" w:line="259" w:lineRule="auto"/>
        <w:ind w:right="421"/>
        <w:jc w:val="both"/>
        <w:rPr>
          <w:rFonts w:asciiTheme="minorHAnsi" w:eastAsia="Calibri" w:hAnsiTheme="minorHAnsi" w:cstheme="minorHAnsi"/>
          <w:sz w:val="24"/>
          <w:szCs w:val="24"/>
        </w:rPr>
      </w:pPr>
    </w:p>
    <w:p w14:paraId="6897C681" w14:textId="22FAC750" w:rsidR="007D17E2" w:rsidRPr="0036752C" w:rsidRDefault="00C468D1" w:rsidP="0036273E">
      <w:pPr>
        <w:pStyle w:val="ListParagraph"/>
        <w:numPr>
          <w:ilvl w:val="0"/>
          <w:numId w:val="9"/>
        </w:numPr>
        <w:spacing w:before="22" w:line="259" w:lineRule="auto"/>
        <w:ind w:right="421"/>
        <w:jc w:val="both"/>
        <w:rPr>
          <w:rFonts w:asciiTheme="minorHAnsi" w:eastAsia="Calibri" w:hAnsiTheme="minorHAnsi" w:cstheme="minorHAnsi"/>
          <w:sz w:val="24"/>
          <w:szCs w:val="24"/>
        </w:rPr>
      </w:pPr>
      <w:r w:rsidRPr="0036752C">
        <w:rPr>
          <w:rFonts w:asciiTheme="minorHAnsi" w:eastAsia="Calibri" w:hAnsiTheme="minorHAnsi" w:cstheme="minorHAnsi"/>
          <w:sz w:val="24"/>
          <w:szCs w:val="24"/>
        </w:rPr>
        <w:t xml:space="preserve">[3 pts] </w:t>
      </w:r>
      <w:r w:rsidR="009E4BF4" w:rsidRPr="0036752C">
        <w:rPr>
          <w:rFonts w:asciiTheme="minorHAnsi" w:eastAsia="Calibri" w:hAnsiTheme="minorHAnsi" w:cstheme="minorHAnsi"/>
          <w:sz w:val="24"/>
          <w:szCs w:val="24"/>
        </w:rPr>
        <w:t xml:space="preserve"> </w:t>
      </w:r>
      <w:r w:rsidRPr="0036752C">
        <w:rPr>
          <w:rFonts w:asciiTheme="minorHAnsi" w:eastAsia="Calibri" w:hAnsiTheme="minorHAnsi" w:cstheme="minorHAnsi"/>
          <w:sz w:val="24"/>
          <w:szCs w:val="24"/>
        </w:rPr>
        <w:t>Is a transition from the "Blocked" state to directly to the "Exit" state possible in the process state diagram? How?</w:t>
      </w:r>
    </w:p>
    <w:p w14:paraId="09BCFBD7" w14:textId="67AC4C4A" w:rsidR="00C468D1" w:rsidRPr="00BD36E6" w:rsidRDefault="00FC2EC2" w:rsidP="00FC2EC2">
      <w:pPr>
        <w:pStyle w:val="ListParagraph"/>
        <w:numPr>
          <w:ilvl w:val="0"/>
          <w:numId w:val="11"/>
        </w:numPr>
        <w:spacing w:before="22" w:line="259" w:lineRule="auto"/>
        <w:ind w:right="421"/>
        <w:jc w:val="both"/>
        <w:rPr>
          <w:rFonts w:asciiTheme="minorHAnsi" w:eastAsia="Calibri" w:hAnsiTheme="minorHAnsi" w:cstheme="minorHAnsi"/>
          <w:i/>
          <w:iCs/>
          <w:sz w:val="24"/>
          <w:szCs w:val="24"/>
        </w:rPr>
      </w:pPr>
      <w:r w:rsidRPr="00BD36E6">
        <w:rPr>
          <w:rFonts w:asciiTheme="minorHAnsi" w:eastAsia="Calibri" w:hAnsiTheme="minorHAnsi" w:cstheme="minorHAnsi"/>
          <w:i/>
          <w:iCs/>
          <w:sz w:val="24"/>
          <w:szCs w:val="24"/>
        </w:rPr>
        <w:t>Yes. Because either the user or the parent process has just killed this process.</w:t>
      </w:r>
      <w:r w:rsidR="00BD36E6" w:rsidRPr="00BD36E6">
        <w:rPr>
          <w:rFonts w:asciiTheme="minorHAnsi" w:eastAsia="Calibri" w:hAnsiTheme="minorHAnsi" w:cstheme="minorHAnsi"/>
          <w:i/>
          <w:iCs/>
          <w:sz w:val="24"/>
          <w:szCs w:val="24"/>
        </w:rPr>
        <w:t xml:space="preserve"> In addition, the device itself can crash causing the program to crash.</w:t>
      </w:r>
    </w:p>
    <w:p w14:paraId="06C191B8" w14:textId="4AFFF9D7" w:rsidR="00C468D1" w:rsidRPr="0036752C" w:rsidRDefault="00C468D1" w:rsidP="00C468D1">
      <w:pPr>
        <w:spacing w:before="22" w:line="259" w:lineRule="auto"/>
        <w:ind w:right="421"/>
        <w:jc w:val="both"/>
        <w:rPr>
          <w:rFonts w:asciiTheme="minorHAnsi" w:eastAsia="Calibri" w:hAnsiTheme="minorHAnsi" w:cstheme="minorHAnsi"/>
          <w:sz w:val="24"/>
          <w:szCs w:val="22"/>
        </w:rPr>
      </w:pPr>
    </w:p>
    <w:p w14:paraId="54B15610" w14:textId="59D85807" w:rsidR="00A8128D" w:rsidRPr="0036752C" w:rsidRDefault="00EC609C" w:rsidP="00A8128D">
      <w:pPr>
        <w:pStyle w:val="ListParagraph"/>
        <w:numPr>
          <w:ilvl w:val="0"/>
          <w:numId w:val="9"/>
        </w:numPr>
        <w:spacing w:before="22" w:line="259" w:lineRule="auto"/>
        <w:ind w:right="421"/>
        <w:jc w:val="both"/>
        <w:rPr>
          <w:rFonts w:asciiTheme="minorHAnsi" w:eastAsia="Calibri" w:hAnsiTheme="minorHAnsi" w:cstheme="minorHAnsi"/>
          <w:sz w:val="24"/>
          <w:szCs w:val="22"/>
        </w:rPr>
      </w:pPr>
      <w:r w:rsidRPr="0036752C">
        <w:rPr>
          <w:rFonts w:asciiTheme="minorHAnsi" w:eastAsia="Calibri" w:hAnsiTheme="minorHAnsi" w:cstheme="minorHAnsi"/>
          <w:sz w:val="24"/>
          <w:szCs w:val="22"/>
        </w:rPr>
        <w:t xml:space="preserve"> </w:t>
      </w:r>
      <w:r w:rsidR="00A8128D" w:rsidRPr="0036752C">
        <w:rPr>
          <w:rFonts w:asciiTheme="minorHAnsi" w:eastAsia="Calibri" w:hAnsiTheme="minorHAnsi" w:cstheme="minorHAnsi"/>
          <w:sz w:val="24"/>
          <w:szCs w:val="22"/>
        </w:rPr>
        <w:t>[</w:t>
      </w:r>
      <w:r w:rsidR="00EF558F">
        <w:rPr>
          <w:rFonts w:asciiTheme="minorHAnsi" w:eastAsia="Calibri" w:hAnsiTheme="minorHAnsi" w:cstheme="minorHAnsi"/>
          <w:sz w:val="24"/>
          <w:szCs w:val="22"/>
        </w:rPr>
        <w:t>5</w:t>
      </w:r>
      <w:r w:rsidR="00A8128D" w:rsidRPr="0036752C">
        <w:rPr>
          <w:rFonts w:asciiTheme="minorHAnsi" w:eastAsia="Calibri" w:hAnsiTheme="minorHAnsi" w:cstheme="minorHAnsi"/>
          <w:sz w:val="24"/>
          <w:szCs w:val="22"/>
        </w:rPr>
        <w:t xml:space="preserve"> pts] </w:t>
      </w:r>
      <w:r>
        <w:rPr>
          <w:rFonts w:asciiTheme="minorHAnsi" w:eastAsia="Calibri" w:hAnsiTheme="minorHAnsi" w:cstheme="minorHAnsi"/>
          <w:sz w:val="24"/>
          <w:szCs w:val="22"/>
        </w:rPr>
        <w:t xml:space="preserve">Assume that the following physical memory </w:t>
      </w:r>
      <w:r w:rsidR="0054191A">
        <w:rPr>
          <w:rFonts w:asciiTheme="minorHAnsi" w:eastAsia="Calibri" w:hAnsiTheme="minorHAnsi" w:cstheme="minorHAnsi"/>
          <w:sz w:val="24"/>
          <w:szCs w:val="22"/>
        </w:rPr>
        <w:t xml:space="preserve">is full with already allocated 5 pages as shown below (i.e., it is 20KB in capacity). </w:t>
      </w:r>
      <w:r w:rsidR="00A8128D" w:rsidRPr="0036752C">
        <w:rPr>
          <w:rFonts w:asciiTheme="minorHAnsi" w:eastAsia="Calibri" w:hAnsiTheme="minorHAnsi" w:cstheme="minorHAnsi"/>
          <w:sz w:val="24"/>
          <w:szCs w:val="22"/>
        </w:rPr>
        <w:t>Describe what happens if process 2 wants to allocate and use another page. What changes in the page tables and the physical memory?</w:t>
      </w:r>
    </w:p>
    <w:p w14:paraId="12652E9E" w14:textId="1E8F7B5D" w:rsidR="00C468D1" w:rsidRPr="0036752C" w:rsidRDefault="00EF558F" w:rsidP="00EF558F">
      <w:pPr>
        <w:spacing w:before="22" w:line="259" w:lineRule="auto"/>
        <w:ind w:right="421"/>
        <w:jc w:val="center"/>
        <w:rPr>
          <w:rFonts w:asciiTheme="minorHAnsi" w:eastAsia="Calibri" w:hAnsiTheme="minorHAnsi" w:cstheme="minorHAnsi"/>
          <w:sz w:val="24"/>
          <w:szCs w:val="22"/>
        </w:rPr>
      </w:pPr>
      <w:r>
        <w:rPr>
          <w:rFonts w:asciiTheme="minorHAnsi" w:eastAsia="Calibri" w:hAnsiTheme="minorHAnsi" w:cstheme="minorHAnsi"/>
          <w:noProof/>
          <w:sz w:val="24"/>
          <w:szCs w:val="22"/>
        </w:rPr>
        <w:drawing>
          <wp:inline distT="0" distB="0" distL="0" distR="0" wp14:anchorId="3BB8C85B" wp14:editId="1D96AF3B">
            <wp:extent cx="2999433" cy="1460604"/>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50860" cy="1485647"/>
                    </a:xfrm>
                    <a:prstGeom prst="rect">
                      <a:avLst/>
                    </a:prstGeom>
                    <a:noFill/>
                    <a:ln>
                      <a:noFill/>
                    </a:ln>
                  </pic:spPr>
                </pic:pic>
              </a:graphicData>
            </a:graphic>
          </wp:inline>
        </w:drawing>
      </w:r>
    </w:p>
    <w:p w14:paraId="571D1DBD" w14:textId="130ACEE7" w:rsidR="00C468D1" w:rsidRPr="0036752C" w:rsidRDefault="00C468D1" w:rsidP="00C468D1">
      <w:pPr>
        <w:spacing w:before="22" w:line="259" w:lineRule="auto"/>
        <w:ind w:right="421"/>
        <w:jc w:val="both"/>
        <w:rPr>
          <w:rFonts w:asciiTheme="minorHAnsi" w:eastAsia="Calibri" w:hAnsiTheme="minorHAnsi" w:cstheme="minorHAnsi"/>
          <w:sz w:val="24"/>
          <w:szCs w:val="22"/>
        </w:rPr>
      </w:pPr>
    </w:p>
    <w:p w14:paraId="20B03555" w14:textId="596BF432" w:rsidR="00C468D1" w:rsidRPr="00BB1E47" w:rsidRDefault="00BB1E47" w:rsidP="00C468D1">
      <w:pPr>
        <w:spacing w:before="22" w:line="259" w:lineRule="auto"/>
        <w:ind w:right="421"/>
        <w:jc w:val="both"/>
        <w:rPr>
          <w:rFonts w:asciiTheme="minorHAnsi" w:eastAsia="Calibri" w:hAnsiTheme="minorHAnsi" w:cstheme="minorHAnsi"/>
          <w:i/>
          <w:iCs/>
          <w:sz w:val="24"/>
          <w:szCs w:val="22"/>
        </w:rPr>
      </w:pPr>
      <w:r w:rsidRPr="00BB1E47">
        <w:rPr>
          <w:rFonts w:asciiTheme="minorHAnsi" w:eastAsia="Calibri" w:hAnsiTheme="minorHAnsi" w:cstheme="minorHAnsi"/>
          <w:i/>
          <w:iCs/>
          <w:sz w:val="24"/>
          <w:szCs w:val="22"/>
        </w:rPr>
        <w:t>An unpopular frame in the physical memory is chosen according to some policy (e.g., Least Recently Used), that frame is evicted to the disk, the corresponding page table for the corresponding process is updated to reflect this change (i.e., that the page now belongs in the disk), that freed up frame is associated with the missing page that the faulting process wants, change reflected in its page table and finally the fault returns to the faulting instruction.</w:t>
      </w:r>
    </w:p>
    <w:p w14:paraId="5151F5A3" w14:textId="50495192" w:rsidR="00BB1E47" w:rsidRDefault="00BB1E47" w:rsidP="00C468D1">
      <w:pPr>
        <w:spacing w:before="22" w:line="259" w:lineRule="auto"/>
        <w:ind w:right="421"/>
        <w:jc w:val="both"/>
        <w:rPr>
          <w:rFonts w:asciiTheme="minorHAnsi" w:eastAsia="Calibri" w:hAnsiTheme="minorHAnsi" w:cstheme="minorHAnsi"/>
          <w:sz w:val="24"/>
          <w:szCs w:val="22"/>
        </w:rPr>
      </w:pPr>
    </w:p>
    <w:p w14:paraId="27CB2256" w14:textId="77777777" w:rsidR="00BB1E47" w:rsidRPr="0036752C" w:rsidRDefault="00BB1E47" w:rsidP="00C468D1">
      <w:pPr>
        <w:spacing w:before="22" w:line="259" w:lineRule="auto"/>
        <w:ind w:right="421"/>
        <w:jc w:val="both"/>
        <w:rPr>
          <w:rFonts w:asciiTheme="minorHAnsi" w:eastAsia="Calibri" w:hAnsiTheme="minorHAnsi" w:cstheme="minorHAnsi"/>
          <w:sz w:val="24"/>
          <w:szCs w:val="22"/>
        </w:rPr>
      </w:pPr>
    </w:p>
    <w:p w14:paraId="7D8688DE" w14:textId="27A2CF73" w:rsidR="00A8128D" w:rsidRPr="00BF3C44" w:rsidRDefault="00BF3C44" w:rsidP="00BF3C44">
      <w:pPr>
        <w:pStyle w:val="ListParagraph"/>
        <w:numPr>
          <w:ilvl w:val="0"/>
          <w:numId w:val="9"/>
        </w:numPr>
        <w:spacing w:before="22" w:line="259" w:lineRule="auto"/>
        <w:ind w:right="421"/>
        <w:jc w:val="both"/>
        <w:rPr>
          <w:rFonts w:asciiTheme="minorHAnsi" w:eastAsia="Calibri" w:hAnsiTheme="minorHAnsi" w:cstheme="minorHAnsi"/>
          <w:sz w:val="24"/>
          <w:szCs w:val="22"/>
        </w:rPr>
      </w:pPr>
      <w:r>
        <w:rPr>
          <w:rFonts w:asciiTheme="minorHAnsi" w:eastAsia="Calibri" w:hAnsiTheme="minorHAnsi" w:cstheme="minorHAnsi"/>
          <w:sz w:val="24"/>
          <w:szCs w:val="22"/>
        </w:rPr>
        <w:t>(a)</w:t>
      </w:r>
      <w:r w:rsidR="00854A59" w:rsidRPr="00BF3C44">
        <w:rPr>
          <w:rFonts w:asciiTheme="minorHAnsi" w:eastAsia="Calibri" w:hAnsiTheme="minorHAnsi" w:cstheme="minorHAnsi"/>
          <w:sz w:val="24"/>
          <w:szCs w:val="22"/>
        </w:rPr>
        <w:t xml:space="preserve"> </w:t>
      </w:r>
      <w:r w:rsidR="00A8128D" w:rsidRPr="00BF3C44">
        <w:rPr>
          <w:rFonts w:asciiTheme="minorHAnsi" w:eastAsia="Calibri" w:hAnsiTheme="minorHAnsi" w:cstheme="minorHAnsi"/>
          <w:sz w:val="24"/>
          <w:szCs w:val="22"/>
        </w:rPr>
        <w:t>[1</w:t>
      </w:r>
      <w:r w:rsidR="00206315" w:rsidRPr="00BF3C44">
        <w:rPr>
          <w:rFonts w:asciiTheme="minorHAnsi" w:eastAsia="Calibri" w:hAnsiTheme="minorHAnsi" w:cstheme="minorHAnsi"/>
          <w:sz w:val="24"/>
          <w:szCs w:val="22"/>
        </w:rPr>
        <w:t>0</w:t>
      </w:r>
      <w:r w:rsidR="00A8128D" w:rsidRPr="00BF3C44">
        <w:rPr>
          <w:rFonts w:asciiTheme="minorHAnsi" w:eastAsia="Calibri" w:hAnsiTheme="minorHAnsi" w:cstheme="minorHAnsi"/>
          <w:sz w:val="24"/>
          <w:szCs w:val="22"/>
        </w:rPr>
        <w:t xml:space="preserve"> pts] The following are steps in a “sequential” Interrupt handling. What changes would you make in the steps below so that “nested” Interrupts can be handled?</w:t>
      </w:r>
    </w:p>
    <w:p w14:paraId="3C9FF9FE" w14:textId="1D8414BB" w:rsidR="00A8128D" w:rsidRDefault="00A8128D" w:rsidP="00CD3161">
      <w:pPr>
        <w:spacing w:before="22" w:line="259" w:lineRule="auto"/>
        <w:ind w:right="421"/>
        <w:jc w:val="both"/>
        <w:rPr>
          <w:rFonts w:asciiTheme="minorHAnsi" w:eastAsia="Calibri" w:hAnsiTheme="minorHAnsi" w:cstheme="minorHAnsi"/>
          <w:sz w:val="24"/>
          <w:szCs w:val="22"/>
        </w:rPr>
      </w:pPr>
      <w:r w:rsidRPr="0036752C">
        <w:rPr>
          <w:rFonts w:asciiTheme="minorHAnsi" w:hAnsiTheme="minorHAnsi" w:cstheme="minorHAnsi"/>
          <w:noProof/>
        </w:rPr>
        <w:drawing>
          <wp:inline distT="0" distB="0" distL="0" distR="0" wp14:anchorId="3699AAF2" wp14:editId="25C51B3B">
            <wp:extent cx="4362450" cy="2703991"/>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81640" cy="2715886"/>
                    </a:xfrm>
                    <a:prstGeom prst="rect">
                      <a:avLst/>
                    </a:prstGeom>
                    <a:noFill/>
                    <a:ln>
                      <a:noFill/>
                    </a:ln>
                  </pic:spPr>
                </pic:pic>
              </a:graphicData>
            </a:graphic>
          </wp:inline>
        </w:drawing>
      </w:r>
    </w:p>
    <w:p w14:paraId="6F1C195B" w14:textId="5F838A67" w:rsidR="00BB1E47" w:rsidRPr="00BB1E47" w:rsidRDefault="00BB1E47" w:rsidP="00CD3161">
      <w:pPr>
        <w:spacing w:before="22" w:line="259" w:lineRule="auto"/>
        <w:ind w:right="421"/>
        <w:jc w:val="both"/>
        <w:rPr>
          <w:rFonts w:asciiTheme="minorHAnsi" w:eastAsia="Calibri" w:hAnsiTheme="minorHAnsi" w:cstheme="minorHAnsi"/>
          <w:i/>
          <w:iCs/>
          <w:sz w:val="24"/>
          <w:szCs w:val="22"/>
        </w:rPr>
      </w:pPr>
      <w:r>
        <w:rPr>
          <w:rFonts w:asciiTheme="minorHAnsi" w:eastAsia="Calibri" w:hAnsiTheme="minorHAnsi" w:cstheme="minorHAnsi"/>
          <w:i/>
          <w:iCs/>
          <w:sz w:val="24"/>
          <w:szCs w:val="22"/>
        </w:rPr>
        <w:lastRenderedPageBreak/>
        <w:t xml:space="preserve">Ans: </w:t>
      </w:r>
      <w:r w:rsidRPr="00BB1E47">
        <w:rPr>
          <w:rFonts w:asciiTheme="minorHAnsi" w:eastAsia="Calibri" w:hAnsiTheme="minorHAnsi" w:cstheme="minorHAnsi"/>
          <w:i/>
          <w:iCs/>
          <w:sz w:val="24"/>
          <w:szCs w:val="22"/>
        </w:rPr>
        <w:t>You can reenable Interrupts right before going to Software – as the very last step of Hardware</w:t>
      </w:r>
    </w:p>
    <w:p w14:paraId="6C3D35C6" w14:textId="54618CD3" w:rsidR="00F82C31" w:rsidRDefault="009973D7" w:rsidP="00CD3161">
      <w:pPr>
        <w:spacing w:before="22" w:line="259" w:lineRule="auto"/>
        <w:ind w:right="421"/>
        <w:jc w:val="both"/>
        <w:rPr>
          <w:rFonts w:asciiTheme="minorHAnsi" w:eastAsia="Calibri" w:hAnsiTheme="minorHAnsi" w:cstheme="minorHAnsi"/>
          <w:sz w:val="24"/>
          <w:szCs w:val="22"/>
        </w:rPr>
      </w:pPr>
      <w:r>
        <w:rPr>
          <w:rFonts w:asciiTheme="minorHAnsi" w:eastAsia="Calibri" w:hAnsiTheme="minorHAnsi" w:cstheme="minorHAnsi"/>
          <w:sz w:val="24"/>
          <w:szCs w:val="22"/>
        </w:rPr>
        <w:t>(</w:t>
      </w:r>
      <w:r w:rsidR="00CC55D0">
        <w:rPr>
          <w:rFonts w:asciiTheme="minorHAnsi" w:eastAsia="Calibri" w:hAnsiTheme="minorHAnsi" w:cstheme="minorHAnsi"/>
          <w:sz w:val="24"/>
          <w:szCs w:val="22"/>
        </w:rPr>
        <w:t>b</w:t>
      </w:r>
      <w:r>
        <w:rPr>
          <w:rFonts w:asciiTheme="minorHAnsi" w:eastAsia="Calibri" w:hAnsiTheme="minorHAnsi" w:cstheme="minorHAnsi"/>
          <w:sz w:val="24"/>
          <w:szCs w:val="22"/>
        </w:rPr>
        <w:t>)</w:t>
      </w:r>
      <w:r w:rsidR="00F95686">
        <w:rPr>
          <w:rFonts w:asciiTheme="minorHAnsi" w:eastAsia="Calibri" w:hAnsiTheme="minorHAnsi" w:cstheme="minorHAnsi"/>
          <w:sz w:val="24"/>
          <w:szCs w:val="22"/>
        </w:rPr>
        <w:t xml:space="preserve"> [</w:t>
      </w:r>
      <w:r w:rsidR="009E3274">
        <w:rPr>
          <w:rFonts w:asciiTheme="minorHAnsi" w:eastAsia="Calibri" w:hAnsiTheme="minorHAnsi" w:cstheme="minorHAnsi"/>
          <w:sz w:val="24"/>
          <w:szCs w:val="22"/>
        </w:rPr>
        <w:t>3</w:t>
      </w:r>
      <w:r>
        <w:rPr>
          <w:rFonts w:asciiTheme="minorHAnsi" w:eastAsia="Calibri" w:hAnsiTheme="minorHAnsi" w:cstheme="minorHAnsi"/>
          <w:sz w:val="24"/>
          <w:szCs w:val="22"/>
        </w:rPr>
        <w:t xml:space="preserve"> pts</w:t>
      </w:r>
      <w:r w:rsidR="00F95686">
        <w:rPr>
          <w:rFonts w:asciiTheme="minorHAnsi" w:eastAsia="Calibri" w:hAnsiTheme="minorHAnsi" w:cstheme="minorHAnsi"/>
          <w:sz w:val="24"/>
          <w:szCs w:val="22"/>
        </w:rPr>
        <w:t>]</w:t>
      </w:r>
      <w:r w:rsidR="00F82C31">
        <w:rPr>
          <w:rFonts w:asciiTheme="minorHAnsi" w:eastAsia="Calibri" w:hAnsiTheme="minorHAnsi" w:cstheme="minorHAnsi"/>
          <w:sz w:val="24"/>
          <w:szCs w:val="22"/>
        </w:rPr>
        <w:t xml:space="preserve">: Can you interchange steps </w:t>
      </w:r>
      <w:r w:rsidR="00E602C2">
        <w:rPr>
          <w:rFonts w:asciiTheme="minorHAnsi" w:eastAsia="Calibri" w:hAnsiTheme="minorHAnsi" w:cstheme="minorHAnsi"/>
          <w:sz w:val="24"/>
          <w:szCs w:val="22"/>
        </w:rPr>
        <w:t>4 and 6? Why or why not?</w:t>
      </w:r>
    </w:p>
    <w:p w14:paraId="3D645AB6" w14:textId="3C194AAD" w:rsidR="00BB1E47" w:rsidRPr="00BB1E47" w:rsidRDefault="00BB1E47" w:rsidP="00CD3161">
      <w:pPr>
        <w:spacing w:before="22" w:line="259" w:lineRule="auto"/>
        <w:ind w:right="421"/>
        <w:jc w:val="both"/>
        <w:rPr>
          <w:rFonts w:asciiTheme="minorHAnsi" w:eastAsia="Calibri" w:hAnsiTheme="minorHAnsi" w:cstheme="minorHAnsi"/>
          <w:i/>
          <w:iCs/>
          <w:sz w:val="24"/>
          <w:szCs w:val="22"/>
        </w:rPr>
      </w:pPr>
      <w:r w:rsidRPr="00BB1E47">
        <w:rPr>
          <w:rFonts w:asciiTheme="minorHAnsi" w:eastAsia="Calibri" w:hAnsiTheme="minorHAnsi" w:cstheme="minorHAnsi"/>
          <w:i/>
          <w:iCs/>
          <w:sz w:val="24"/>
          <w:szCs w:val="22"/>
        </w:rPr>
        <w:t>Ans: Yes. If step 4 is done before software, it is fine. It does not matter because the mode change is not required within hardware.</w:t>
      </w:r>
    </w:p>
    <w:p w14:paraId="09423C25" w14:textId="3152A790" w:rsidR="004F61BF" w:rsidRDefault="009973D7" w:rsidP="00CD3161">
      <w:pPr>
        <w:spacing w:before="22" w:line="259" w:lineRule="auto"/>
        <w:ind w:right="421"/>
        <w:jc w:val="both"/>
        <w:rPr>
          <w:rFonts w:asciiTheme="minorHAnsi" w:eastAsia="Calibri" w:hAnsiTheme="minorHAnsi" w:cstheme="minorHAnsi"/>
          <w:sz w:val="24"/>
          <w:szCs w:val="22"/>
        </w:rPr>
      </w:pPr>
      <w:r>
        <w:rPr>
          <w:rFonts w:asciiTheme="minorHAnsi" w:eastAsia="Calibri" w:hAnsiTheme="minorHAnsi" w:cstheme="minorHAnsi"/>
          <w:sz w:val="24"/>
          <w:szCs w:val="22"/>
        </w:rPr>
        <w:t>(c)</w:t>
      </w:r>
      <w:r w:rsidR="004F61BF">
        <w:rPr>
          <w:rFonts w:asciiTheme="minorHAnsi" w:eastAsia="Calibri" w:hAnsiTheme="minorHAnsi" w:cstheme="minorHAnsi"/>
          <w:sz w:val="24"/>
          <w:szCs w:val="22"/>
        </w:rPr>
        <w:t xml:space="preserve"> [2</w:t>
      </w:r>
      <w:r>
        <w:rPr>
          <w:rFonts w:asciiTheme="minorHAnsi" w:eastAsia="Calibri" w:hAnsiTheme="minorHAnsi" w:cstheme="minorHAnsi"/>
          <w:sz w:val="24"/>
          <w:szCs w:val="22"/>
        </w:rPr>
        <w:t xml:space="preserve"> pts</w:t>
      </w:r>
      <w:r w:rsidR="004F61BF">
        <w:rPr>
          <w:rFonts w:asciiTheme="minorHAnsi" w:eastAsia="Calibri" w:hAnsiTheme="minorHAnsi" w:cstheme="minorHAnsi"/>
          <w:sz w:val="24"/>
          <w:szCs w:val="22"/>
        </w:rPr>
        <w:t>]: Can we interchange step 1 with step 2 or 3? Why or why not?</w:t>
      </w:r>
    </w:p>
    <w:p w14:paraId="4AF31B8D" w14:textId="2F6CEF9A" w:rsidR="00BB1E47" w:rsidRPr="00BB1E47" w:rsidRDefault="00BB1E47" w:rsidP="00CD3161">
      <w:pPr>
        <w:spacing w:before="22" w:line="259" w:lineRule="auto"/>
        <w:ind w:right="421"/>
        <w:jc w:val="both"/>
        <w:rPr>
          <w:rFonts w:asciiTheme="minorHAnsi" w:eastAsia="Calibri" w:hAnsiTheme="minorHAnsi" w:cstheme="minorHAnsi"/>
          <w:i/>
          <w:iCs/>
          <w:sz w:val="24"/>
          <w:szCs w:val="22"/>
        </w:rPr>
      </w:pPr>
      <w:r w:rsidRPr="00BB1E47">
        <w:rPr>
          <w:rFonts w:asciiTheme="minorHAnsi" w:eastAsia="Calibri" w:hAnsiTheme="minorHAnsi" w:cstheme="minorHAnsi"/>
          <w:i/>
          <w:iCs/>
          <w:sz w:val="24"/>
          <w:szCs w:val="22"/>
        </w:rPr>
        <w:t>Ans: Step 1 provides a lock-like mechanism to protect all the remaining steps in hardware so that another interrupt does interfere with these and erase the record of the interrupted process. If interrupts are not disabled first, another interrupt can take control away after we are done saving half of the required information and they can now be overwritten.</w:t>
      </w:r>
    </w:p>
    <w:p w14:paraId="4FC15812" w14:textId="475C990F" w:rsidR="00BF3C44" w:rsidRDefault="00BF3C44" w:rsidP="00CD3161">
      <w:pPr>
        <w:spacing w:before="22" w:line="259" w:lineRule="auto"/>
        <w:ind w:right="421"/>
        <w:jc w:val="both"/>
        <w:rPr>
          <w:rFonts w:asciiTheme="minorHAnsi" w:eastAsia="Calibri" w:hAnsiTheme="minorHAnsi" w:cstheme="minorHAnsi"/>
          <w:sz w:val="24"/>
          <w:szCs w:val="22"/>
        </w:rPr>
      </w:pPr>
    </w:p>
    <w:p w14:paraId="195B5379" w14:textId="6D5DB06B" w:rsidR="00BF3C44" w:rsidRDefault="00A1660F" w:rsidP="002522AC">
      <w:pPr>
        <w:pStyle w:val="ListParagraph"/>
        <w:numPr>
          <w:ilvl w:val="0"/>
          <w:numId w:val="9"/>
        </w:numPr>
        <w:spacing w:before="22" w:line="259" w:lineRule="auto"/>
        <w:ind w:right="421"/>
        <w:jc w:val="both"/>
        <w:rPr>
          <w:rFonts w:asciiTheme="minorHAnsi" w:eastAsia="Calibri" w:hAnsiTheme="minorHAnsi" w:cstheme="minorHAnsi"/>
          <w:sz w:val="24"/>
          <w:szCs w:val="22"/>
        </w:rPr>
      </w:pPr>
      <w:r>
        <w:rPr>
          <w:rFonts w:asciiTheme="minorHAnsi" w:eastAsia="Calibri" w:hAnsiTheme="minorHAnsi" w:cstheme="minorHAnsi"/>
          <w:sz w:val="24"/>
          <w:szCs w:val="22"/>
        </w:rPr>
        <w:t>[</w:t>
      </w:r>
      <w:r w:rsidR="007C2D3B">
        <w:rPr>
          <w:rFonts w:asciiTheme="minorHAnsi" w:eastAsia="Calibri" w:hAnsiTheme="minorHAnsi" w:cstheme="minorHAnsi"/>
          <w:sz w:val="24"/>
          <w:szCs w:val="22"/>
        </w:rPr>
        <w:t>15</w:t>
      </w:r>
      <w:r>
        <w:rPr>
          <w:rFonts w:asciiTheme="minorHAnsi" w:eastAsia="Calibri" w:hAnsiTheme="minorHAnsi" w:cstheme="minorHAnsi"/>
          <w:sz w:val="24"/>
          <w:szCs w:val="22"/>
        </w:rPr>
        <w:t xml:space="preserve"> pts] </w:t>
      </w:r>
      <w:r w:rsidR="00372630" w:rsidRPr="0027373A">
        <w:rPr>
          <w:rFonts w:asciiTheme="minorHAnsi" w:eastAsia="Calibri" w:hAnsiTheme="minorHAnsi" w:cstheme="minorHAnsi"/>
          <w:sz w:val="24"/>
          <w:szCs w:val="22"/>
        </w:rPr>
        <w:t>Write a C/C++ program that executes the command “ls” with standard output redirected to a file “a.txt”</w:t>
      </w:r>
      <w:r w:rsidR="0027373A">
        <w:rPr>
          <w:rFonts w:asciiTheme="minorHAnsi" w:eastAsia="Calibri" w:hAnsiTheme="minorHAnsi" w:cstheme="minorHAnsi"/>
          <w:sz w:val="24"/>
          <w:szCs w:val="22"/>
        </w:rPr>
        <w:t>. The same program then asks the user to enter a search key (using cin)</w:t>
      </w:r>
      <w:r w:rsidR="00D92C80">
        <w:rPr>
          <w:rFonts w:asciiTheme="minorHAnsi" w:eastAsia="Calibri" w:hAnsiTheme="minorHAnsi" w:cstheme="minorHAnsi"/>
          <w:sz w:val="24"/>
          <w:szCs w:val="22"/>
        </w:rPr>
        <w:t xml:space="preserve">, </w:t>
      </w:r>
      <w:r w:rsidR="0027373A">
        <w:rPr>
          <w:rFonts w:asciiTheme="minorHAnsi" w:eastAsia="Calibri" w:hAnsiTheme="minorHAnsi" w:cstheme="minorHAnsi"/>
          <w:sz w:val="24"/>
          <w:szCs w:val="22"/>
        </w:rPr>
        <w:t xml:space="preserve">reads the a.txt file to find </w:t>
      </w:r>
      <w:r w:rsidR="00D92C80">
        <w:rPr>
          <w:rFonts w:asciiTheme="minorHAnsi" w:eastAsia="Calibri" w:hAnsiTheme="minorHAnsi" w:cstheme="minorHAnsi"/>
          <w:sz w:val="24"/>
          <w:szCs w:val="22"/>
        </w:rPr>
        <w:t xml:space="preserve">it and reports whether the search key was found </w:t>
      </w:r>
      <w:r w:rsidR="00A13BFD">
        <w:rPr>
          <w:rFonts w:asciiTheme="minorHAnsi" w:eastAsia="Calibri" w:hAnsiTheme="minorHAnsi" w:cstheme="minorHAnsi"/>
          <w:sz w:val="24"/>
          <w:szCs w:val="22"/>
        </w:rPr>
        <w:t xml:space="preserve">among the list of files in the current directory </w:t>
      </w:r>
      <w:r w:rsidR="00D92C80">
        <w:rPr>
          <w:rFonts w:asciiTheme="minorHAnsi" w:eastAsia="Calibri" w:hAnsiTheme="minorHAnsi" w:cstheme="minorHAnsi"/>
          <w:sz w:val="24"/>
          <w:szCs w:val="22"/>
        </w:rPr>
        <w:t xml:space="preserve">or not. Note that you must use an exec() function to run the “ls” command and before </w:t>
      </w:r>
      <w:r w:rsidR="00212C1F">
        <w:rPr>
          <w:rFonts w:asciiTheme="minorHAnsi" w:eastAsia="Calibri" w:hAnsiTheme="minorHAnsi" w:cstheme="minorHAnsi"/>
          <w:sz w:val="24"/>
          <w:szCs w:val="22"/>
        </w:rPr>
        <w:t>that</w:t>
      </w:r>
      <w:r w:rsidR="00D92C80">
        <w:rPr>
          <w:rFonts w:asciiTheme="minorHAnsi" w:eastAsia="Calibri" w:hAnsiTheme="minorHAnsi" w:cstheme="minorHAnsi"/>
          <w:sz w:val="24"/>
          <w:szCs w:val="22"/>
        </w:rPr>
        <w:t xml:space="preserve">, you must redirect STDOUT to the file a.txt. </w:t>
      </w:r>
      <w:r w:rsidR="000067D7">
        <w:rPr>
          <w:rFonts w:asciiTheme="minorHAnsi" w:eastAsia="Calibri" w:hAnsiTheme="minorHAnsi" w:cstheme="minorHAnsi"/>
          <w:sz w:val="24"/>
          <w:szCs w:val="22"/>
        </w:rPr>
        <w:t xml:space="preserve">Also, at the end, you must report the result in the STDOUT. </w:t>
      </w:r>
      <w:r w:rsidR="00C42B9E">
        <w:rPr>
          <w:rFonts w:asciiTheme="minorHAnsi" w:eastAsia="Calibri" w:hAnsiTheme="minorHAnsi" w:cstheme="minorHAnsi"/>
          <w:sz w:val="24"/>
          <w:szCs w:val="22"/>
        </w:rPr>
        <w:t>You cannot use the “system</w:t>
      </w:r>
      <w:r w:rsidR="00663969">
        <w:rPr>
          <w:rFonts w:asciiTheme="minorHAnsi" w:eastAsia="Calibri" w:hAnsiTheme="minorHAnsi" w:cstheme="minorHAnsi"/>
          <w:sz w:val="24"/>
          <w:szCs w:val="22"/>
        </w:rPr>
        <w:t>()</w:t>
      </w:r>
      <w:r w:rsidR="00C42B9E">
        <w:rPr>
          <w:rFonts w:asciiTheme="minorHAnsi" w:eastAsia="Calibri" w:hAnsiTheme="minorHAnsi" w:cstheme="minorHAnsi"/>
          <w:sz w:val="24"/>
          <w:szCs w:val="22"/>
        </w:rPr>
        <w:t xml:space="preserve">” function. </w:t>
      </w:r>
      <w:r w:rsidR="002D68BE">
        <w:rPr>
          <w:rFonts w:asciiTheme="minorHAnsi" w:eastAsia="Calibri" w:hAnsiTheme="minorHAnsi" w:cstheme="minorHAnsi"/>
          <w:sz w:val="24"/>
          <w:szCs w:val="22"/>
        </w:rPr>
        <w:t>Make sure to test your program.</w:t>
      </w:r>
    </w:p>
    <w:p w14:paraId="52DEA994" w14:textId="77777777" w:rsidR="00F26E41" w:rsidRPr="00F26E41" w:rsidRDefault="00F26E41" w:rsidP="00F26E41">
      <w:pPr>
        <w:spacing w:before="22" w:line="259" w:lineRule="auto"/>
        <w:ind w:right="421"/>
        <w:jc w:val="both"/>
        <w:rPr>
          <w:rFonts w:asciiTheme="minorHAnsi" w:eastAsia="Calibri" w:hAnsiTheme="minorHAnsi" w:cstheme="minorHAnsi"/>
          <w:sz w:val="24"/>
          <w:szCs w:val="22"/>
        </w:rPr>
      </w:pPr>
    </w:p>
    <w:p w14:paraId="475F2EB6" w14:textId="77777777" w:rsidR="00A3636C" w:rsidRPr="00A3636C" w:rsidRDefault="00A3636C" w:rsidP="00A3636C">
      <w:pPr>
        <w:shd w:val="clear" w:color="auto" w:fill="FFFFFF"/>
        <w:spacing w:line="285" w:lineRule="atLeast"/>
        <w:rPr>
          <w:rFonts w:ascii="Consolas" w:hAnsi="Consolas"/>
          <w:color w:val="000000"/>
          <w:sz w:val="21"/>
          <w:szCs w:val="21"/>
        </w:rPr>
      </w:pPr>
      <w:r w:rsidRPr="00A3636C">
        <w:rPr>
          <w:rFonts w:ascii="Consolas" w:hAnsi="Consolas"/>
          <w:color w:val="0000FF"/>
          <w:sz w:val="21"/>
          <w:szCs w:val="21"/>
        </w:rPr>
        <w:t>int</w:t>
      </w:r>
      <w:r w:rsidRPr="00A3636C">
        <w:rPr>
          <w:rFonts w:ascii="Consolas" w:hAnsi="Consolas"/>
          <w:color w:val="000000"/>
          <w:sz w:val="21"/>
          <w:szCs w:val="21"/>
        </w:rPr>
        <w:t> </w:t>
      </w:r>
      <w:r w:rsidRPr="00A3636C">
        <w:rPr>
          <w:rFonts w:ascii="Consolas" w:hAnsi="Consolas"/>
          <w:color w:val="795E26"/>
          <w:sz w:val="21"/>
          <w:szCs w:val="21"/>
        </w:rPr>
        <w:t>main</w:t>
      </w:r>
      <w:r w:rsidRPr="00A3636C">
        <w:rPr>
          <w:rFonts w:ascii="Consolas" w:hAnsi="Consolas"/>
          <w:color w:val="000000"/>
          <w:sz w:val="21"/>
          <w:szCs w:val="21"/>
        </w:rPr>
        <w:t> (){</w:t>
      </w:r>
    </w:p>
    <w:p w14:paraId="298FE924" w14:textId="77777777" w:rsidR="00A3636C" w:rsidRPr="00A3636C" w:rsidRDefault="00A3636C" w:rsidP="00A3636C">
      <w:pPr>
        <w:shd w:val="clear" w:color="auto" w:fill="FFFFFF"/>
        <w:spacing w:line="285" w:lineRule="atLeast"/>
        <w:rPr>
          <w:rFonts w:ascii="Consolas" w:hAnsi="Consolas"/>
          <w:color w:val="000000"/>
          <w:sz w:val="21"/>
          <w:szCs w:val="21"/>
        </w:rPr>
      </w:pPr>
      <w:r w:rsidRPr="00A3636C">
        <w:rPr>
          <w:rFonts w:ascii="Consolas" w:hAnsi="Consolas"/>
          <w:color w:val="000000"/>
          <w:sz w:val="21"/>
          <w:szCs w:val="21"/>
        </w:rPr>
        <w:t>    </w:t>
      </w:r>
      <w:r w:rsidRPr="00A3636C">
        <w:rPr>
          <w:rFonts w:ascii="Consolas" w:hAnsi="Consolas"/>
          <w:color w:val="0000FF"/>
          <w:sz w:val="21"/>
          <w:szCs w:val="21"/>
        </w:rPr>
        <w:t>int</w:t>
      </w:r>
      <w:r w:rsidRPr="00A3636C">
        <w:rPr>
          <w:rFonts w:ascii="Consolas" w:hAnsi="Consolas"/>
          <w:color w:val="000000"/>
          <w:sz w:val="21"/>
          <w:szCs w:val="21"/>
        </w:rPr>
        <w:t> pid = </w:t>
      </w:r>
      <w:r w:rsidRPr="00A3636C">
        <w:rPr>
          <w:rFonts w:ascii="Consolas" w:hAnsi="Consolas"/>
          <w:color w:val="795E26"/>
          <w:sz w:val="21"/>
          <w:szCs w:val="21"/>
        </w:rPr>
        <w:t>fork</w:t>
      </w:r>
      <w:r w:rsidRPr="00A3636C">
        <w:rPr>
          <w:rFonts w:ascii="Consolas" w:hAnsi="Consolas"/>
          <w:color w:val="000000"/>
          <w:sz w:val="21"/>
          <w:szCs w:val="21"/>
        </w:rPr>
        <w:t> ();</w:t>
      </w:r>
    </w:p>
    <w:p w14:paraId="10EFC892" w14:textId="77777777" w:rsidR="00A3636C" w:rsidRPr="00A3636C" w:rsidRDefault="00A3636C" w:rsidP="00A3636C">
      <w:pPr>
        <w:shd w:val="clear" w:color="auto" w:fill="FFFFFF"/>
        <w:spacing w:line="285" w:lineRule="atLeast"/>
        <w:rPr>
          <w:rFonts w:ascii="Consolas" w:hAnsi="Consolas"/>
          <w:color w:val="000000"/>
          <w:sz w:val="21"/>
          <w:szCs w:val="21"/>
        </w:rPr>
      </w:pPr>
      <w:r w:rsidRPr="00A3636C">
        <w:rPr>
          <w:rFonts w:ascii="Consolas" w:hAnsi="Consolas"/>
          <w:color w:val="000000"/>
          <w:sz w:val="21"/>
          <w:szCs w:val="21"/>
        </w:rPr>
        <w:t>    </w:t>
      </w:r>
      <w:r w:rsidRPr="00A3636C">
        <w:rPr>
          <w:rFonts w:ascii="Consolas" w:hAnsi="Consolas"/>
          <w:color w:val="AF00DB"/>
          <w:sz w:val="21"/>
          <w:szCs w:val="21"/>
        </w:rPr>
        <w:t>if</w:t>
      </w:r>
      <w:r w:rsidRPr="00A3636C">
        <w:rPr>
          <w:rFonts w:ascii="Consolas" w:hAnsi="Consolas"/>
          <w:color w:val="000000"/>
          <w:sz w:val="21"/>
          <w:szCs w:val="21"/>
        </w:rPr>
        <w:t> (!pid){</w:t>
      </w:r>
    </w:p>
    <w:p w14:paraId="59EE4F3F" w14:textId="77777777" w:rsidR="00A3636C" w:rsidRPr="00A3636C" w:rsidRDefault="00A3636C" w:rsidP="00A3636C">
      <w:pPr>
        <w:shd w:val="clear" w:color="auto" w:fill="FFFFFF"/>
        <w:spacing w:line="285" w:lineRule="atLeast"/>
        <w:rPr>
          <w:rFonts w:ascii="Consolas" w:hAnsi="Consolas"/>
          <w:color w:val="000000"/>
          <w:sz w:val="21"/>
          <w:szCs w:val="21"/>
        </w:rPr>
      </w:pPr>
      <w:r w:rsidRPr="00A3636C">
        <w:rPr>
          <w:rFonts w:ascii="Consolas" w:hAnsi="Consolas"/>
          <w:color w:val="000000"/>
          <w:sz w:val="21"/>
          <w:szCs w:val="21"/>
        </w:rPr>
        <w:t>        </w:t>
      </w:r>
      <w:r w:rsidRPr="00A3636C">
        <w:rPr>
          <w:rFonts w:ascii="Consolas" w:hAnsi="Consolas"/>
          <w:color w:val="0000FF"/>
          <w:sz w:val="21"/>
          <w:szCs w:val="21"/>
        </w:rPr>
        <w:t>int</w:t>
      </w:r>
      <w:r w:rsidRPr="00A3636C">
        <w:rPr>
          <w:rFonts w:ascii="Consolas" w:hAnsi="Consolas"/>
          <w:color w:val="000000"/>
          <w:sz w:val="21"/>
          <w:szCs w:val="21"/>
        </w:rPr>
        <w:t> fd = </w:t>
      </w:r>
      <w:r w:rsidRPr="00A3636C">
        <w:rPr>
          <w:rFonts w:ascii="Consolas" w:hAnsi="Consolas"/>
          <w:color w:val="795E26"/>
          <w:sz w:val="21"/>
          <w:szCs w:val="21"/>
        </w:rPr>
        <w:t>open</w:t>
      </w:r>
      <w:r w:rsidRPr="00A3636C">
        <w:rPr>
          <w:rFonts w:ascii="Consolas" w:hAnsi="Consolas"/>
          <w:color w:val="000000"/>
          <w:sz w:val="21"/>
          <w:szCs w:val="21"/>
        </w:rPr>
        <w:t> (</w:t>
      </w:r>
      <w:r w:rsidRPr="00A3636C">
        <w:rPr>
          <w:rFonts w:ascii="Consolas" w:hAnsi="Consolas"/>
          <w:color w:val="A31515"/>
          <w:sz w:val="21"/>
          <w:szCs w:val="21"/>
        </w:rPr>
        <w:t>"a.txt"</w:t>
      </w:r>
      <w:r w:rsidRPr="00A3636C">
        <w:rPr>
          <w:rFonts w:ascii="Consolas" w:hAnsi="Consolas"/>
          <w:color w:val="000000"/>
          <w:sz w:val="21"/>
          <w:szCs w:val="21"/>
        </w:rPr>
        <w:t>, ..);</w:t>
      </w:r>
    </w:p>
    <w:p w14:paraId="2663054C" w14:textId="77777777" w:rsidR="00A3636C" w:rsidRPr="00A3636C" w:rsidRDefault="00A3636C" w:rsidP="00A3636C">
      <w:pPr>
        <w:shd w:val="clear" w:color="auto" w:fill="FFFFFF"/>
        <w:spacing w:line="285" w:lineRule="atLeast"/>
        <w:rPr>
          <w:rFonts w:ascii="Consolas" w:hAnsi="Consolas"/>
          <w:color w:val="000000"/>
          <w:sz w:val="21"/>
          <w:szCs w:val="21"/>
        </w:rPr>
      </w:pPr>
      <w:r w:rsidRPr="00A3636C">
        <w:rPr>
          <w:rFonts w:ascii="Consolas" w:hAnsi="Consolas"/>
          <w:color w:val="000000"/>
          <w:sz w:val="21"/>
          <w:szCs w:val="21"/>
        </w:rPr>
        <w:t>        </w:t>
      </w:r>
      <w:r w:rsidRPr="00A3636C">
        <w:rPr>
          <w:rFonts w:ascii="Consolas" w:hAnsi="Consolas"/>
          <w:color w:val="795E26"/>
          <w:sz w:val="21"/>
          <w:szCs w:val="21"/>
        </w:rPr>
        <w:t>dup2</w:t>
      </w:r>
      <w:r w:rsidRPr="00A3636C">
        <w:rPr>
          <w:rFonts w:ascii="Consolas" w:hAnsi="Consolas"/>
          <w:color w:val="000000"/>
          <w:sz w:val="21"/>
          <w:szCs w:val="21"/>
        </w:rPr>
        <w:t> (fd, </w:t>
      </w:r>
      <w:r w:rsidRPr="00A3636C">
        <w:rPr>
          <w:rFonts w:ascii="Consolas" w:hAnsi="Consolas"/>
          <w:color w:val="09885A"/>
          <w:sz w:val="21"/>
          <w:szCs w:val="21"/>
        </w:rPr>
        <w:t>1</w:t>
      </w:r>
      <w:r w:rsidRPr="00A3636C">
        <w:rPr>
          <w:rFonts w:ascii="Consolas" w:hAnsi="Consolas"/>
          <w:color w:val="000000"/>
          <w:sz w:val="21"/>
          <w:szCs w:val="21"/>
        </w:rPr>
        <w:t>);</w:t>
      </w:r>
    </w:p>
    <w:p w14:paraId="3FCEED2E" w14:textId="77777777" w:rsidR="00A3636C" w:rsidRPr="00A3636C" w:rsidRDefault="00A3636C" w:rsidP="00A3636C">
      <w:pPr>
        <w:shd w:val="clear" w:color="auto" w:fill="FFFFFF"/>
        <w:spacing w:line="285" w:lineRule="atLeast"/>
        <w:rPr>
          <w:rFonts w:ascii="Consolas" w:hAnsi="Consolas"/>
          <w:color w:val="000000"/>
          <w:sz w:val="21"/>
          <w:szCs w:val="21"/>
        </w:rPr>
      </w:pPr>
      <w:r w:rsidRPr="00A3636C">
        <w:rPr>
          <w:rFonts w:ascii="Consolas" w:hAnsi="Consolas"/>
          <w:color w:val="000000"/>
          <w:sz w:val="21"/>
          <w:szCs w:val="21"/>
        </w:rPr>
        <w:t>        </w:t>
      </w:r>
      <w:r w:rsidRPr="00A3636C">
        <w:rPr>
          <w:rFonts w:ascii="Consolas" w:hAnsi="Consolas"/>
          <w:color w:val="0000FF"/>
          <w:sz w:val="21"/>
          <w:szCs w:val="21"/>
        </w:rPr>
        <w:t>char</w:t>
      </w:r>
      <w:r w:rsidRPr="00A3636C">
        <w:rPr>
          <w:rFonts w:ascii="Consolas" w:hAnsi="Consolas"/>
          <w:color w:val="000000"/>
          <w:sz w:val="21"/>
          <w:szCs w:val="21"/>
        </w:rPr>
        <w:t> * agrlist [] = {</w:t>
      </w:r>
      <w:r w:rsidRPr="00A3636C">
        <w:rPr>
          <w:rFonts w:ascii="Consolas" w:hAnsi="Consolas"/>
          <w:color w:val="A31515"/>
          <w:sz w:val="21"/>
          <w:szCs w:val="21"/>
        </w:rPr>
        <w:t>"ls"</w:t>
      </w:r>
      <w:r w:rsidRPr="00A3636C">
        <w:rPr>
          <w:rFonts w:ascii="Consolas" w:hAnsi="Consolas"/>
          <w:color w:val="000000"/>
          <w:sz w:val="21"/>
          <w:szCs w:val="21"/>
        </w:rPr>
        <w:t>};</w:t>
      </w:r>
    </w:p>
    <w:p w14:paraId="006DDCE0" w14:textId="77777777" w:rsidR="00A3636C" w:rsidRPr="00A3636C" w:rsidRDefault="00A3636C" w:rsidP="00A3636C">
      <w:pPr>
        <w:shd w:val="clear" w:color="auto" w:fill="FFFFFF"/>
        <w:spacing w:line="285" w:lineRule="atLeast"/>
        <w:rPr>
          <w:rFonts w:ascii="Consolas" w:hAnsi="Consolas"/>
          <w:color w:val="000000"/>
          <w:sz w:val="21"/>
          <w:szCs w:val="21"/>
        </w:rPr>
      </w:pPr>
      <w:r w:rsidRPr="00A3636C">
        <w:rPr>
          <w:rFonts w:ascii="Consolas" w:hAnsi="Consolas"/>
          <w:color w:val="000000"/>
          <w:sz w:val="21"/>
          <w:szCs w:val="21"/>
        </w:rPr>
        <w:t>        </w:t>
      </w:r>
      <w:r w:rsidRPr="00A3636C">
        <w:rPr>
          <w:rFonts w:ascii="Consolas" w:hAnsi="Consolas"/>
          <w:color w:val="795E26"/>
          <w:sz w:val="21"/>
          <w:szCs w:val="21"/>
        </w:rPr>
        <w:t>execvp</w:t>
      </w:r>
      <w:r w:rsidRPr="00A3636C">
        <w:rPr>
          <w:rFonts w:ascii="Consolas" w:hAnsi="Consolas"/>
          <w:color w:val="000000"/>
          <w:sz w:val="21"/>
          <w:szCs w:val="21"/>
        </w:rPr>
        <w:t> (</w:t>
      </w:r>
      <w:r w:rsidRPr="00A3636C">
        <w:rPr>
          <w:rFonts w:ascii="Consolas" w:hAnsi="Consolas"/>
          <w:color w:val="001080"/>
          <w:sz w:val="21"/>
          <w:szCs w:val="21"/>
        </w:rPr>
        <w:t>arglist</w:t>
      </w:r>
      <w:r w:rsidRPr="00A3636C">
        <w:rPr>
          <w:rFonts w:ascii="Consolas" w:hAnsi="Consolas"/>
          <w:color w:val="000000"/>
          <w:sz w:val="21"/>
          <w:szCs w:val="21"/>
        </w:rPr>
        <w:t>[</w:t>
      </w:r>
      <w:r w:rsidRPr="00A3636C">
        <w:rPr>
          <w:rFonts w:ascii="Consolas" w:hAnsi="Consolas"/>
          <w:color w:val="09885A"/>
          <w:sz w:val="21"/>
          <w:szCs w:val="21"/>
        </w:rPr>
        <w:t>0</w:t>
      </w:r>
      <w:r w:rsidRPr="00A3636C">
        <w:rPr>
          <w:rFonts w:ascii="Consolas" w:hAnsi="Consolas"/>
          <w:color w:val="000000"/>
          <w:sz w:val="21"/>
          <w:szCs w:val="21"/>
        </w:rPr>
        <w:t>], arglist);</w:t>
      </w:r>
    </w:p>
    <w:p w14:paraId="11BF24B7" w14:textId="77777777" w:rsidR="00A3636C" w:rsidRPr="00A3636C" w:rsidRDefault="00A3636C" w:rsidP="00A3636C">
      <w:pPr>
        <w:shd w:val="clear" w:color="auto" w:fill="FFFFFF"/>
        <w:spacing w:line="285" w:lineRule="atLeast"/>
        <w:rPr>
          <w:rFonts w:ascii="Consolas" w:hAnsi="Consolas"/>
          <w:color w:val="000000"/>
          <w:sz w:val="21"/>
          <w:szCs w:val="21"/>
        </w:rPr>
      </w:pPr>
      <w:r w:rsidRPr="00A3636C">
        <w:rPr>
          <w:rFonts w:ascii="Consolas" w:hAnsi="Consolas"/>
          <w:color w:val="000000"/>
          <w:sz w:val="21"/>
          <w:szCs w:val="21"/>
        </w:rPr>
        <w:t>    }</w:t>
      </w:r>
      <w:r w:rsidRPr="00A3636C">
        <w:rPr>
          <w:rFonts w:ascii="Consolas" w:hAnsi="Consolas"/>
          <w:color w:val="AF00DB"/>
          <w:sz w:val="21"/>
          <w:szCs w:val="21"/>
        </w:rPr>
        <w:t>else</w:t>
      </w:r>
      <w:r w:rsidRPr="00A3636C">
        <w:rPr>
          <w:rFonts w:ascii="Consolas" w:hAnsi="Consolas"/>
          <w:color w:val="000000"/>
          <w:sz w:val="21"/>
          <w:szCs w:val="21"/>
        </w:rPr>
        <w:t>{</w:t>
      </w:r>
    </w:p>
    <w:p w14:paraId="6CF041D1" w14:textId="77777777" w:rsidR="00A3636C" w:rsidRPr="00A3636C" w:rsidRDefault="00A3636C" w:rsidP="00A3636C">
      <w:pPr>
        <w:shd w:val="clear" w:color="auto" w:fill="FFFFFF"/>
        <w:spacing w:line="285" w:lineRule="atLeast"/>
        <w:rPr>
          <w:rFonts w:ascii="Consolas" w:hAnsi="Consolas"/>
          <w:color w:val="000000"/>
          <w:sz w:val="21"/>
          <w:szCs w:val="21"/>
        </w:rPr>
      </w:pPr>
      <w:r w:rsidRPr="00A3636C">
        <w:rPr>
          <w:rFonts w:ascii="Consolas" w:hAnsi="Consolas"/>
          <w:color w:val="000000"/>
          <w:sz w:val="21"/>
          <w:szCs w:val="21"/>
        </w:rPr>
        <w:t>        </w:t>
      </w:r>
      <w:r w:rsidRPr="00A3636C">
        <w:rPr>
          <w:rFonts w:ascii="Consolas" w:hAnsi="Consolas"/>
          <w:color w:val="795E26"/>
          <w:sz w:val="21"/>
          <w:szCs w:val="21"/>
        </w:rPr>
        <w:t>wait</w:t>
      </w:r>
      <w:r w:rsidRPr="00A3636C">
        <w:rPr>
          <w:rFonts w:ascii="Consolas" w:hAnsi="Consolas"/>
          <w:color w:val="000000"/>
          <w:sz w:val="21"/>
          <w:szCs w:val="21"/>
        </w:rPr>
        <w:t> (</w:t>
      </w:r>
      <w:r w:rsidRPr="00A3636C">
        <w:rPr>
          <w:rFonts w:ascii="Consolas" w:hAnsi="Consolas"/>
          <w:color w:val="09885A"/>
          <w:sz w:val="21"/>
          <w:szCs w:val="21"/>
        </w:rPr>
        <w:t>0</w:t>
      </w:r>
      <w:r w:rsidRPr="00A3636C">
        <w:rPr>
          <w:rFonts w:ascii="Consolas" w:hAnsi="Consolas"/>
          <w:color w:val="000000"/>
          <w:sz w:val="21"/>
          <w:szCs w:val="21"/>
        </w:rPr>
        <w:t>);</w:t>
      </w:r>
    </w:p>
    <w:p w14:paraId="5819E340" w14:textId="77777777" w:rsidR="00A3636C" w:rsidRPr="00A3636C" w:rsidRDefault="00A3636C" w:rsidP="00A3636C">
      <w:pPr>
        <w:shd w:val="clear" w:color="auto" w:fill="FFFFFF"/>
        <w:spacing w:line="285" w:lineRule="atLeast"/>
        <w:rPr>
          <w:rFonts w:ascii="Consolas" w:hAnsi="Consolas"/>
          <w:color w:val="000000"/>
          <w:sz w:val="21"/>
          <w:szCs w:val="21"/>
        </w:rPr>
      </w:pPr>
      <w:r w:rsidRPr="00A3636C">
        <w:rPr>
          <w:rFonts w:ascii="Consolas" w:hAnsi="Consolas"/>
          <w:color w:val="000000"/>
          <w:sz w:val="21"/>
          <w:szCs w:val="21"/>
        </w:rPr>
        <w:t>        string key;</w:t>
      </w:r>
    </w:p>
    <w:p w14:paraId="742FFB45" w14:textId="77777777" w:rsidR="00A3636C" w:rsidRPr="00A3636C" w:rsidRDefault="00A3636C" w:rsidP="00A3636C">
      <w:pPr>
        <w:shd w:val="clear" w:color="auto" w:fill="FFFFFF"/>
        <w:spacing w:line="285" w:lineRule="atLeast"/>
        <w:rPr>
          <w:rFonts w:ascii="Consolas" w:hAnsi="Consolas"/>
          <w:color w:val="000000"/>
          <w:sz w:val="21"/>
          <w:szCs w:val="21"/>
        </w:rPr>
      </w:pPr>
      <w:r w:rsidRPr="00A3636C">
        <w:rPr>
          <w:rFonts w:ascii="Consolas" w:hAnsi="Consolas"/>
          <w:color w:val="000000"/>
          <w:sz w:val="21"/>
          <w:szCs w:val="21"/>
        </w:rPr>
        <w:t>        cout &lt;&lt; </w:t>
      </w:r>
      <w:r w:rsidRPr="00A3636C">
        <w:rPr>
          <w:rFonts w:ascii="Consolas" w:hAnsi="Consolas"/>
          <w:color w:val="A31515"/>
          <w:sz w:val="21"/>
          <w:szCs w:val="21"/>
        </w:rPr>
        <w:t>"Enter the search key: "</w:t>
      </w:r>
      <w:r w:rsidRPr="00A3636C">
        <w:rPr>
          <w:rFonts w:ascii="Consolas" w:hAnsi="Consolas"/>
          <w:color w:val="000000"/>
          <w:sz w:val="21"/>
          <w:szCs w:val="21"/>
        </w:rPr>
        <w:t>;</w:t>
      </w:r>
    </w:p>
    <w:p w14:paraId="6FC76AEB" w14:textId="77777777" w:rsidR="00A3636C" w:rsidRPr="00A3636C" w:rsidRDefault="00A3636C" w:rsidP="00A3636C">
      <w:pPr>
        <w:shd w:val="clear" w:color="auto" w:fill="FFFFFF"/>
        <w:spacing w:line="285" w:lineRule="atLeast"/>
        <w:rPr>
          <w:rFonts w:ascii="Consolas" w:hAnsi="Consolas"/>
          <w:color w:val="000000"/>
          <w:sz w:val="21"/>
          <w:szCs w:val="21"/>
        </w:rPr>
      </w:pPr>
      <w:r w:rsidRPr="00A3636C">
        <w:rPr>
          <w:rFonts w:ascii="Consolas" w:hAnsi="Consolas"/>
          <w:color w:val="000000"/>
          <w:sz w:val="21"/>
          <w:szCs w:val="21"/>
        </w:rPr>
        <w:t>        cin &gt;&gt; key;</w:t>
      </w:r>
    </w:p>
    <w:p w14:paraId="505DA617" w14:textId="77777777" w:rsidR="00A3636C" w:rsidRPr="00A3636C" w:rsidRDefault="00A3636C" w:rsidP="00A3636C">
      <w:pPr>
        <w:shd w:val="clear" w:color="auto" w:fill="FFFFFF"/>
        <w:spacing w:line="285" w:lineRule="atLeast"/>
        <w:rPr>
          <w:rFonts w:ascii="Consolas" w:hAnsi="Consolas"/>
          <w:color w:val="000000"/>
          <w:sz w:val="21"/>
          <w:szCs w:val="21"/>
        </w:rPr>
      </w:pPr>
      <w:r w:rsidRPr="00A3636C">
        <w:rPr>
          <w:rFonts w:ascii="Consolas" w:hAnsi="Consolas"/>
          <w:color w:val="000000"/>
          <w:sz w:val="21"/>
          <w:szCs w:val="21"/>
        </w:rPr>
        <w:t>        string filename;</w:t>
      </w:r>
    </w:p>
    <w:p w14:paraId="33B9AFC6" w14:textId="77777777" w:rsidR="00A3636C" w:rsidRPr="00A3636C" w:rsidRDefault="00A3636C" w:rsidP="00A3636C">
      <w:pPr>
        <w:shd w:val="clear" w:color="auto" w:fill="FFFFFF"/>
        <w:spacing w:line="285" w:lineRule="atLeast"/>
        <w:rPr>
          <w:rFonts w:ascii="Consolas" w:hAnsi="Consolas"/>
          <w:color w:val="000000"/>
          <w:sz w:val="21"/>
          <w:szCs w:val="21"/>
        </w:rPr>
      </w:pPr>
      <w:r w:rsidRPr="00A3636C">
        <w:rPr>
          <w:rFonts w:ascii="Consolas" w:hAnsi="Consolas"/>
          <w:color w:val="000000"/>
          <w:sz w:val="21"/>
          <w:szCs w:val="21"/>
        </w:rPr>
        <w:t>        ifstream </w:t>
      </w:r>
      <w:r w:rsidRPr="00A3636C">
        <w:rPr>
          <w:rFonts w:ascii="Consolas" w:hAnsi="Consolas"/>
          <w:color w:val="795E26"/>
          <w:sz w:val="21"/>
          <w:szCs w:val="21"/>
        </w:rPr>
        <w:t>f</w:t>
      </w:r>
      <w:r w:rsidRPr="00A3636C">
        <w:rPr>
          <w:rFonts w:ascii="Consolas" w:hAnsi="Consolas"/>
          <w:color w:val="000000"/>
          <w:sz w:val="21"/>
          <w:szCs w:val="21"/>
        </w:rPr>
        <w:t> (</w:t>
      </w:r>
      <w:r w:rsidRPr="00A3636C">
        <w:rPr>
          <w:rFonts w:ascii="Consolas" w:hAnsi="Consolas"/>
          <w:color w:val="A31515"/>
          <w:sz w:val="21"/>
          <w:szCs w:val="21"/>
        </w:rPr>
        <w:t>"a.txt"</w:t>
      </w:r>
      <w:r w:rsidRPr="00A3636C">
        <w:rPr>
          <w:rFonts w:ascii="Consolas" w:hAnsi="Consolas"/>
          <w:color w:val="000000"/>
          <w:sz w:val="21"/>
          <w:szCs w:val="21"/>
        </w:rPr>
        <w:t>);</w:t>
      </w:r>
    </w:p>
    <w:p w14:paraId="75991C96" w14:textId="77777777" w:rsidR="00A3636C" w:rsidRPr="00A3636C" w:rsidRDefault="00A3636C" w:rsidP="00A3636C">
      <w:pPr>
        <w:shd w:val="clear" w:color="auto" w:fill="FFFFFF"/>
        <w:spacing w:line="285" w:lineRule="atLeast"/>
        <w:rPr>
          <w:rFonts w:ascii="Consolas" w:hAnsi="Consolas"/>
          <w:color w:val="000000"/>
          <w:sz w:val="21"/>
          <w:szCs w:val="21"/>
        </w:rPr>
      </w:pPr>
      <w:r w:rsidRPr="00A3636C">
        <w:rPr>
          <w:rFonts w:ascii="Consolas" w:hAnsi="Consolas"/>
          <w:color w:val="000000"/>
          <w:sz w:val="21"/>
          <w:szCs w:val="21"/>
        </w:rPr>
        <w:t>        </w:t>
      </w:r>
      <w:r w:rsidRPr="00A3636C">
        <w:rPr>
          <w:rFonts w:ascii="Consolas" w:hAnsi="Consolas"/>
          <w:color w:val="AF00DB"/>
          <w:sz w:val="21"/>
          <w:szCs w:val="21"/>
        </w:rPr>
        <w:t>while</w:t>
      </w:r>
      <w:r w:rsidRPr="00A3636C">
        <w:rPr>
          <w:rFonts w:ascii="Consolas" w:hAnsi="Consolas"/>
          <w:color w:val="000000"/>
          <w:sz w:val="21"/>
          <w:szCs w:val="21"/>
        </w:rPr>
        <w:t> (!</w:t>
      </w:r>
      <w:r w:rsidRPr="00A3636C">
        <w:rPr>
          <w:rFonts w:ascii="Consolas" w:hAnsi="Consolas"/>
          <w:color w:val="001080"/>
          <w:sz w:val="21"/>
          <w:szCs w:val="21"/>
        </w:rPr>
        <w:t>f</w:t>
      </w:r>
      <w:r w:rsidRPr="00A3636C">
        <w:rPr>
          <w:rFonts w:ascii="Consolas" w:hAnsi="Consolas"/>
          <w:color w:val="000000"/>
          <w:sz w:val="21"/>
          <w:szCs w:val="21"/>
        </w:rPr>
        <w:t>.</w:t>
      </w:r>
      <w:r w:rsidRPr="00A3636C">
        <w:rPr>
          <w:rFonts w:ascii="Consolas" w:hAnsi="Consolas"/>
          <w:color w:val="795E26"/>
          <w:sz w:val="21"/>
          <w:szCs w:val="21"/>
        </w:rPr>
        <w:t>eof</w:t>
      </w:r>
      <w:r w:rsidRPr="00A3636C">
        <w:rPr>
          <w:rFonts w:ascii="Consolas" w:hAnsi="Consolas"/>
          <w:color w:val="000000"/>
          <w:sz w:val="21"/>
          <w:szCs w:val="21"/>
        </w:rPr>
        <w:t>()){</w:t>
      </w:r>
    </w:p>
    <w:p w14:paraId="0DEAA8A5" w14:textId="77777777" w:rsidR="00A3636C" w:rsidRPr="00A3636C" w:rsidRDefault="00A3636C" w:rsidP="00A3636C">
      <w:pPr>
        <w:shd w:val="clear" w:color="auto" w:fill="FFFFFF"/>
        <w:spacing w:line="285" w:lineRule="atLeast"/>
        <w:rPr>
          <w:rFonts w:ascii="Consolas" w:hAnsi="Consolas"/>
          <w:color w:val="000000"/>
          <w:sz w:val="21"/>
          <w:szCs w:val="21"/>
        </w:rPr>
      </w:pPr>
      <w:r w:rsidRPr="00A3636C">
        <w:rPr>
          <w:rFonts w:ascii="Consolas" w:hAnsi="Consolas"/>
          <w:color w:val="000000"/>
          <w:sz w:val="21"/>
          <w:szCs w:val="21"/>
        </w:rPr>
        <w:t>            f&gt;&gt;filename;</w:t>
      </w:r>
    </w:p>
    <w:p w14:paraId="7E54890B" w14:textId="77777777" w:rsidR="00A3636C" w:rsidRPr="00A3636C" w:rsidRDefault="00A3636C" w:rsidP="00A3636C">
      <w:pPr>
        <w:shd w:val="clear" w:color="auto" w:fill="FFFFFF"/>
        <w:spacing w:line="285" w:lineRule="atLeast"/>
        <w:rPr>
          <w:rFonts w:ascii="Consolas" w:hAnsi="Consolas"/>
          <w:color w:val="000000"/>
          <w:sz w:val="21"/>
          <w:szCs w:val="21"/>
        </w:rPr>
      </w:pPr>
      <w:r w:rsidRPr="00A3636C">
        <w:rPr>
          <w:rFonts w:ascii="Consolas" w:hAnsi="Consolas"/>
          <w:color w:val="000000"/>
          <w:sz w:val="21"/>
          <w:szCs w:val="21"/>
        </w:rPr>
        <w:t>            </w:t>
      </w:r>
      <w:r w:rsidRPr="00A3636C">
        <w:rPr>
          <w:rFonts w:ascii="Consolas" w:hAnsi="Consolas"/>
          <w:color w:val="AF00DB"/>
          <w:sz w:val="21"/>
          <w:szCs w:val="21"/>
        </w:rPr>
        <w:t>if</w:t>
      </w:r>
      <w:r w:rsidRPr="00A3636C">
        <w:rPr>
          <w:rFonts w:ascii="Consolas" w:hAnsi="Consolas"/>
          <w:color w:val="000000"/>
          <w:sz w:val="21"/>
          <w:szCs w:val="21"/>
        </w:rPr>
        <w:t> (</w:t>
      </w:r>
      <w:r w:rsidRPr="00A3636C">
        <w:rPr>
          <w:rFonts w:ascii="Consolas" w:hAnsi="Consolas"/>
          <w:color w:val="001080"/>
          <w:sz w:val="21"/>
          <w:szCs w:val="21"/>
        </w:rPr>
        <w:t>f</w:t>
      </w:r>
      <w:r w:rsidRPr="00A3636C">
        <w:rPr>
          <w:rFonts w:ascii="Consolas" w:hAnsi="Consolas"/>
          <w:color w:val="000000"/>
          <w:sz w:val="21"/>
          <w:szCs w:val="21"/>
        </w:rPr>
        <w:t>.</w:t>
      </w:r>
      <w:r w:rsidRPr="00A3636C">
        <w:rPr>
          <w:rFonts w:ascii="Consolas" w:hAnsi="Consolas"/>
          <w:color w:val="795E26"/>
          <w:sz w:val="21"/>
          <w:szCs w:val="21"/>
        </w:rPr>
        <w:t>find</w:t>
      </w:r>
      <w:r w:rsidRPr="00A3636C">
        <w:rPr>
          <w:rFonts w:ascii="Consolas" w:hAnsi="Consolas"/>
          <w:color w:val="000000"/>
          <w:sz w:val="21"/>
          <w:szCs w:val="21"/>
        </w:rPr>
        <w:t>(key)!= </w:t>
      </w:r>
      <w:r w:rsidRPr="00A3636C">
        <w:rPr>
          <w:rFonts w:ascii="Consolas" w:hAnsi="Consolas"/>
          <w:color w:val="267F99"/>
          <w:sz w:val="21"/>
          <w:szCs w:val="21"/>
        </w:rPr>
        <w:t>string</w:t>
      </w:r>
      <w:r w:rsidRPr="00A3636C">
        <w:rPr>
          <w:rFonts w:ascii="Consolas" w:hAnsi="Consolas"/>
          <w:color w:val="000000"/>
          <w:sz w:val="21"/>
          <w:szCs w:val="21"/>
        </w:rPr>
        <w:t>::npos){</w:t>
      </w:r>
    </w:p>
    <w:p w14:paraId="0C1A79AA" w14:textId="77777777" w:rsidR="00A3636C" w:rsidRPr="00A3636C" w:rsidRDefault="00A3636C" w:rsidP="00A3636C">
      <w:pPr>
        <w:shd w:val="clear" w:color="auto" w:fill="FFFFFF"/>
        <w:spacing w:line="285" w:lineRule="atLeast"/>
        <w:rPr>
          <w:rFonts w:ascii="Consolas" w:hAnsi="Consolas"/>
          <w:color w:val="000000"/>
          <w:sz w:val="21"/>
          <w:szCs w:val="21"/>
        </w:rPr>
      </w:pPr>
      <w:r w:rsidRPr="00A3636C">
        <w:rPr>
          <w:rFonts w:ascii="Consolas" w:hAnsi="Consolas"/>
          <w:color w:val="000000"/>
          <w:sz w:val="21"/>
          <w:szCs w:val="21"/>
        </w:rPr>
        <w:t>                cout &lt;&lt; </w:t>
      </w:r>
      <w:r w:rsidRPr="00A3636C">
        <w:rPr>
          <w:rFonts w:ascii="Consolas" w:hAnsi="Consolas"/>
          <w:color w:val="A31515"/>
          <w:sz w:val="21"/>
          <w:szCs w:val="21"/>
        </w:rPr>
        <w:t>"File name containing key: "</w:t>
      </w:r>
      <w:r w:rsidRPr="00A3636C">
        <w:rPr>
          <w:rFonts w:ascii="Consolas" w:hAnsi="Consolas"/>
          <w:color w:val="000000"/>
          <w:sz w:val="21"/>
          <w:szCs w:val="21"/>
        </w:rPr>
        <w:t> &lt;&lt; key &lt;&lt; endl;</w:t>
      </w:r>
    </w:p>
    <w:p w14:paraId="6EBA1C3D" w14:textId="77777777" w:rsidR="00A3636C" w:rsidRPr="00A3636C" w:rsidRDefault="00A3636C" w:rsidP="00A3636C">
      <w:pPr>
        <w:shd w:val="clear" w:color="auto" w:fill="FFFFFF"/>
        <w:spacing w:line="285" w:lineRule="atLeast"/>
        <w:rPr>
          <w:rFonts w:ascii="Consolas" w:hAnsi="Consolas"/>
          <w:color w:val="000000"/>
          <w:sz w:val="21"/>
          <w:szCs w:val="21"/>
        </w:rPr>
      </w:pPr>
      <w:r w:rsidRPr="00A3636C">
        <w:rPr>
          <w:rFonts w:ascii="Consolas" w:hAnsi="Consolas"/>
          <w:color w:val="000000"/>
          <w:sz w:val="21"/>
          <w:szCs w:val="21"/>
        </w:rPr>
        <w:t>            }   </w:t>
      </w:r>
    </w:p>
    <w:p w14:paraId="74DA33D0" w14:textId="77777777" w:rsidR="00A3636C" w:rsidRPr="00A3636C" w:rsidRDefault="00A3636C" w:rsidP="00A3636C">
      <w:pPr>
        <w:shd w:val="clear" w:color="auto" w:fill="FFFFFF"/>
        <w:spacing w:line="285" w:lineRule="atLeast"/>
        <w:rPr>
          <w:rFonts w:ascii="Consolas" w:hAnsi="Consolas"/>
          <w:color w:val="000000"/>
          <w:sz w:val="21"/>
          <w:szCs w:val="21"/>
        </w:rPr>
      </w:pPr>
      <w:r w:rsidRPr="00A3636C">
        <w:rPr>
          <w:rFonts w:ascii="Consolas" w:hAnsi="Consolas"/>
          <w:color w:val="000000"/>
          <w:sz w:val="21"/>
          <w:szCs w:val="21"/>
        </w:rPr>
        <w:t>        }</w:t>
      </w:r>
    </w:p>
    <w:p w14:paraId="7202A2E1" w14:textId="77777777" w:rsidR="00A3636C" w:rsidRPr="00A3636C" w:rsidRDefault="00A3636C" w:rsidP="00A3636C">
      <w:pPr>
        <w:shd w:val="clear" w:color="auto" w:fill="FFFFFF"/>
        <w:spacing w:line="285" w:lineRule="atLeast"/>
        <w:rPr>
          <w:rFonts w:ascii="Consolas" w:hAnsi="Consolas"/>
          <w:color w:val="000000"/>
          <w:sz w:val="21"/>
          <w:szCs w:val="21"/>
        </w:rPr>
      </w:pPr>
      <w:r w:rsidRPr="00A3636C">
        <w:rPr>
          <w:rFonts w:ascii="Consolas" w:hAnsi="Consolas"/>
          <w:color w:val="000000"/>
          <w:sz w:val="21"/>
          <w:szCs w:val="21"/>
        </w:rPr>
        <w:t>    }</w:t>
      </w:r>
    </w:p>
    <w:p w14:paraId="6A2F765D" w14:textId="77777777" w:rsidR="00A3636C" w:rsidRPr="00A3636C" w:rsidRDefault="00A3636C" w:rsidP="00A3636C">
      <w:pPr>
        <w:shd w:val="clear" w:color="auto" w:fill="FFFFFF"/>
        <w:spacing w:line="285" w:lineRule="atLeast"/>
        <w:rPr>
          <w:rFonts w:ascii="Consolas" w:hAnsi="Consolas"/>
          <w:color w:val="000000"/>
          <w:sz w:val="21"/>
          <w:szCs w:val="21"/>
        </w:rPr>
      </w:pPr>
      <w:r w:rsidRPr="00A3636C">
        <w:rPr>
          <w:rFonts w:ascii="Consolas" w:hAnsi="Consolas"/>
          <w:color w:val="000000"/>
          <w:sz w:val="21"/>
          <w:szCs w:val="21"/>
        </w:rPr>
        <w:t>}</w:t>
      </w:r>
    </w:p>
    <w:p w14:paraId="3721F587" w14:textId="77777777" w:rsidR="006B0D7C" w:rsidRDefault="006B0D7C" w:rsidP="00CD3161">
      <w:pPr>
        <w:spacing w:before="22" w:line="259" w:lineRule="auto"/>
        <w:ind w:right="421"/>
        <w:jc w:val="both"/>
        <w:rPr>
          <w:rFonts w:asciiTheme="minorHAnsi" w:eastAsia="Calibri" w:hAnsiTheme="minorHAnsi" w:cstheme="minorHAnsi"/>
          <w:sz w:val="24"/>
          <w:szCs w:val="22"/>
        </w:rPr>
      </w:pPr>
    </w:p>
    <w:p w14:paraId="0602ED49" w14:textId="77777777" w:rsidR="006B0D7C" w:rsidRDefault="006B0D7C" w:rsidP="00CD3161">
      <w:pPr>
        <w:spacing w:before="22" w:line="259" w:lineRule="auto"/>
        <w:ind w:right="421"/>
        <w:jc w:val="both"/>
        <w:rPr>
          <w:rFonts w:asciiTheme="minorHAnsi" w:eastAsia="Calibri" w:hAnsiTheme="minorHAnsi" w:cstheme="minorHAnsi"/>
          <w:sz w:val="24"/>
          <w:szCs w:val="22"/>
        </w:rPr>
      </w:pPr>
    </w:p>
    <w:p w14:paraId="29C1AE7E" w14:textId="59557C94" w:rsidR="006B0D7C" w:rsidRDefault="006B0D7C" w:rsidP="00CD3161">
      <w:pPr>
        <w:spacing w:before="22" w:line="259" w:lineRule="auto"/>
        <w:ind w:right="421"/>
        <w:jc w:val="both"/>
        <w:rPr>
          <w:rFonts w:asciiTheme="minorHAnsi" w:eastAsia="Calibri" w:hAnsiTheme="minorHAnsi" w:cstheme="minorHAnsi"/>
          <w:sz w:val="24"/>
          <w:szCs w:val="22"/>
        </w:rPr>
      </w:pPr>
    </w:p>
    <w:p w14:paraId="3F9923DD" w14:textId="7101B6EA" w:rsidR="00A3636C" w:rsidRDefault="00A3636C" w:rsidP="00CD3161">
      <w:pPr>
        <w:spacing w:before="22" w:line="259" w:lineRule="auto"/>
        <w:ind w:right="421"/>
        <w:jc w:val="both"/>
        <w:rPr>
          <w:rFonts w:asciiTheme="minorHAnsi" w:eastAsia="Calibri" w:hAnsiTheme="minorHAnsi" w:cstheme="minorHAnsi"/>
          <w:sz w:val="24"/>
          <w:szCs w:val="22"/>
        </w:rPr>
      </w:pPr>
    </w:p>
    <w:p w14:paraId="69D322D8" w14:textId="77777777" w:rsidR="00A3636C" w:rsidRDefault="00A3636C" w:rsidP="00CD3161">
      <w:pPr>
        <w:spacing w:before="22" w:line="259" w:lineRule="auto"/>
        <w:ind w:right="421"/>
        <w:jc w:val="both"/>
        <w:rPr>
          <w:rFonts w:asciiTheme="minorHAnsi" w:eastAsia="Calibri" w:hAnsiTheme="minorHAnsi" w:cstheme="minorHAnsi"/>
          <w:sz w:val="24"/>
          <w:szCs w:val="22"/>
        </w:rPr>
      </w:pPr>
    </w:p>
    <w:p w14:paraId="4C2631C5" w14:textId="7F57CC72" w:rsidR="00BF3C44" w:rsidRDefault="006B0D7C" w:rsidP="00CD3161">
      <w:pPr>
        <w:spacing w:before="22" w:line="259" w:lineRule="auto"/>
        <w:ind w:right="421"/>
        <w:jc w:val="both"/>
        <w:rPr>
          <w:rFonts w:asciiTheme="minorHAnsi" w:eastAsia="Calibri" w:hAnsiTheme="minorHAnsi" w:cstheme="minorHAnsi"/>
          <w:sz w:val="24"/>
          <w:szCs w:val="22"/>
        </w:rPr>
      </w:pPr>
      <w:r>
        <w:rPr>
          <w:rFonts w:asciiTheme="minorHAnsi" w:eastAsia="Calibri" w:hAnsiTheme="minorHAnsi" w:cstheme="minorHAnsi"/>
          <w:sz w:val="24"/>
          <w:szCs w:val="22"/>
        </w:rPr>
        <w:lastRenderedPageBreak/>
        <w:t>19 [1</w:t>
      </w:r>
      <w:r w:rsidR="009D32E7">
        <w:rPr>
          <w:rFonts w:asciiTheme="minorHAnsi" w:eastAsia="Calibri" w:hAnsiTheme="minorHAnsi" w:cstheme="minorHAnsi"/>
          <w:sz w:val="24"/>
          <w:szCs w:val="22"/>
        </w:rPr>
        <w:t>0</w:t>
      </w:r>
      <w:r>
        <w:rPr>
          <w:rFonts w:asciiTheme="minorHAnsi" w:eastAsia="Calibri" w:hAnsiTheme="minorHAnsi" w:cstheme="minorHAnsi"/>
          <w:sz w:val="24"/>
          <w:szCs w:val="22"/>
        </w:rPr>
        <w:t xml:space="preserve"> pts] What is the output of the following program? Assume that the first processes pid=x, and every subsequent process’s pid increases by 1, because that is how usually PIDs are assigned. Can you explain the output that you observe after running the program?</w:t>
      </w:r>
    </w:p>
    <w:p w14:paraId="70C926E2" w14:textId="77777777" w:rsidR="006B0D7C" w:rsidRPr="006B0D7C" w:rsidRDefault="006B0D7C" w:rsidP="006B0D7C">
      <w:pPr>
        <w:shd w:val="clear" w:color="auto" w:fill="FFFFFF"/>
        <w:spacing w:line="285" w:lineRule="atLeast"/>
        <w:rPr>
          <w:rFonts w:ascii="Consolas" w:hAnsi="Consolas"/>
          <w:color w:val="000000"/>
          <w:sz w:val="21"/>
          <w:szCs w:val="21"/>
        </w:rPr>
      </w:pPr>
      <w:r w:rsidRPr="006B0D7C">
        <w:rPr>
          <w:rFonts w:ascii="Consolas" w:hAnsi="Consolas"/>
          <w:color w:val="AF00DB"/>
          <w:sz w:val="21"/>
          <w:szCs w:val="21"/>
        </w:rPr>
        <w:t>#include</w:t>
      </w:r>
      <w:r w:rsidRPr="006B0D7C">
        <w:rPr>
          <w:rFonts w:ascii="Consolas" w:hAnsi="Consolas"/>
          <w:color w:val="0000FF"/>
          <w:sz w:val="21"/>
          <w:szCs w:val="21"/>
        </w:rPr>
        <w:t> </w:t>
      </w:r>
      <w:r w:rsidRPr="006B0D7C">
        <w:rPr>
          <w:rFonts w:ascii="Consolas" w:hAnsi="Consolas"/>
          <w:color w:val="A31515"/>
          <w:sz w:val="21"/>
          <w:szCs w:val="21"/>
        </w:rPr>
        <w:t>&lt;stdio.h&gt;</w:t>
      </w:r>
    </w:p>
    <w:p w14:paraId="6FE58E1B" w14:textId="77777777" w:rsidR="006B0D7C" w:rsidRPr="006B0D7C" w:rsidRDefault="006B0D7C" w:rsidP="006B0D7C">
      <w:pPr>
        <w:shd w:val="clear" w:color="auto" w:fill="FFFFFF"/>
        <w:spacing w:line="285" w:lineRule="atLeast"/>
        <w:rPr>
          <w:rFonts w:ascii="Consolas" w:hAnsi="Consolas"/>
          <w:color w:val="000000"/>
          <w:sz w:val="21"/>
          <w:szCs w:val="21"/>
        </w:rPr>
      </w:pPr>
      <w:r w:rsidRPr="006B0D7C">
        <w:rPr>
          <w:rFonts w:ascii="Consolas" w:hAnsi="Consolas"/>
          <w:color w:val="AF00DB"/>
          <w:sz w:val="21"/>
          <w:szCs w:val="21"/>
        </w:rPr>
        <w:t>#include</w:t>
      </w:r>
      <w:r w:rsidRPr="006B0D7C">
        <w:rPr>
          <w:rFonts w:ascii="Consolas" w:hAnsi="Consolas"/>
          <w:color w:val="0000FF"/>
          <w:sz w:val="21"/>
          <w:szCs w:val="21"/>
        </w:rPr>
        <w:t> </w:t>
      </w:r>
      <w:r w:rsidRPr="006B0D7C">
        <w:rPr>
          <w:rFonts w:ascii="Consolas" w:hAnsi="Consolas"/>
          <w:color w:val="A31515"/>
          <w:sz w:val="21"/>
          <w:szCs w:val="21"/>
        </w:rPr>
        <w:t>&lt;sys/types.h&gt;</w:t>
      </w:r>
    </w:p>
    <w:p w14:paraId="54899220" w14:textId="77777777" w:rsidR="006B0D7C" w:rsidRPr="006B0D7C" w:rsidRDefault="006B0D7C" w:rsidP="006B0D7C">
      <w:pPr>
        <w:shd w:val="clear" w:color="auto" w:fill="FFFFFF"/>
        <w:spacing w:line="285" w:lineRule="atLeast"/>
        <w:rPr>
          <w:rFonts w:ascii="Consolas" w:hAnsi="Consolas"/>
          <w:color w:val="000000"/>
          <w:sz w:val="21"/>
          <w:szCs w:val="21"/>
        </w:rPr>
      </w:pPr>
      <w:r w:rsidRPr="006B0D7C">
        <w:rPr>
          <w:rFonts w:ascii="Consolas" w:hAnsi="Consolas"/>
          <w:color w:val="AF00DB"/>
          <w:sz w:val="21"/>
          <w:szCs w:val="21"/>
        </w:rPr>
        <w:t>#include</w:t>
      </w:r>
      <w:r w:rsidRPr="006B0D7C">
        <w:rPr>
          <w:rFonts w:ascii="Consolas" w:hAnsi="Consolas"/>
          <w:color w:val="0000FF"/>
          <w:sz w:val="21"/>
          <w:szCs w:val="21"/>
        </w:rPr>
        <w:t> </w:t>
      </w:r>
      <w:r w:rsidRPr="006B0D7C">
        <w:rPr>
          <w:rFonts w:ascii="Consolas" w:hAnsi="Consolas"/>
          <w:color w:val="A31515"/>
          <w:sz w:val="21"/>
          <w:szCs w:val="21"/>
        </w:rPr>
        <w:t>&lt;unistd.h&gt;</w:t>
      </w:r>
    </w:p>
    <w:p w14:paraId="3CB7BA41" w14:textId="77777777" w:rsidR="006B0D7C" w:rsidRPr="006B0D7C" w:rsidRDefault="006B0D7C" w:rsidP="006B0D7C">
      <w:pPr>
        <w:shd w:val="clear" w:color="auto" w:fill="FFFFFF"/>
        <w:spacing w:line="285" w:lineRule="atLeast"/>
        <w:rPr>
          <w:rFonts w:ascii="Consolas" w:hAnsi="Consolas"/>
          <w:color w:val="000000"/>
          <w:sz w:val="21"/>
          <w:szCs w:val="21"/>
        </w:rPr>
      </w:pPr>
      <w:r w:rsidRPr="006B0D7C">
        <w:rPr>
          <w:rFonts w:ascii="Consolas" w:hAnsi="Consolas"/>
          <w:color w:val="0000FF"/>
          <w:sz w:val="21"/>
          <w:szCs w:val="21"/>
        </w:rPr>
        <w:t>void</w:t>
      </w:r>
      <w:r w:rsidRPr="006B0D7C">
        <w:rPr>
          <w:rFonts w:ascii="Consolas" w:hAnsi="Consolas"/>
          <w:color w:val="000000"/>
          <w:sz w:val="21"/>
          <w:szCs w:val="21"/>
        </w:rPr>
        <w:t> </w:t>
      </w:r>
      <w:r w:rsidRPr="006B0D7C">
        <w:rPr>
          <w:rFonts w:ascii="Consolas" w:hAnsi="Consolas"/>
          <w:color w:val="795E26"/>
          <w:sz w:val="21"/>
          <w:szCs w:val="21"/>
        </w:rPr>
        <w:t>main</w:t>
      </w:r>
      <w:r w:rsidRPr="006B0D7C">
        <w:rPr>
          <w:rFonts w:ascii="Consolas" w:hAnsi="Consolas"/>
          <w:color w:val="000000"/>
          <w:sz w:val="21"/>
          <w:szCs w:val="21"/>
        </w:rPr>
        <w:t> (){</w:t>
      </w:r>
    </w:p>
    <w:p w14:paraId="6F712747" w14:textId="51067B3B" w:rsidR="006B0D7C" w:rsidRPr="006B0D7C" w:rsidRDefault="006B0D7C" w:rsidP="006B0D7C">
      <w:pPr>
        <w:shd w:val="clear" w:color="auto" w:fill="FFFFFF"/>
        <w:spacing w:line="285" w:lineRule="atLeast"/>
        <w:rPr>
          <w:rFonts w:ascii="Consolas" w:hAnsi="Consolas"/>
          <w:color w:val="000000"/>
          <w:sz w:val="21"/>
          <w:szCs w:val="21"/>
        </w:rPr>
      </w:pPr>
      <w:r w:rsidRPr="006B0D7C">
        <w:rPr>
          <w:rFonts w:ascii="Consolas" w:hAnsi="Consolas"/>
          <w:color w:val="000000"/>
          <w:sz w:val="21"/>
          <w:szCs w:val="21"/>
        </w:rPr>
        <w:t>    </w:t>
      </w:r>
      <w:r w:rsidRPr="006B0D7C">
        <w:rPr>
          <w:rFonts w:ascii="Consolas" w:hAnsi="Consolas"/>
          <w:color w:val="AF00DB"/>
          <w:sz w:val="21"/>
          <w:szCs w:val="21"/>
        </w:rPr>
        <w:t>for</w:t>
      </w:r>
      <w:r w:rsidRPr="006B0D7C">
        <w:rPr>
          <w:rFonts w:ascii="Consolas" w:hAnsi="Consolas"/>
          <w:color w:val="000000"/>
          <w:sz w:val="21"/>
          <w:szCs w:val="21"/>
        </w:rPr>
        <w:t> (</w:t>
      </w:r>
      <w:r w:rsidRPr="006B0D7C">
        <w:rPr>
          <w:rFonts w:ascii="Consolas" w:hAnsi="Consolas"/>
          <w:color w:val="0000FF"/>
          <w:sz w:val="21"/>
          <w:szCs w:val="21"/>
        </w:rPr>
        <w:t>int</w:t>
      </w:r>
      <w:r w:rsidRPr="006B0D7C">
        <w:rPr>
          <w:rFonts w:ascii="Consolas" w:hAnsi="Consolas"/>
          <w:color w:val="000000"/>
          <w:sz w:val="21"/>
          <w:szCs w:val="21"/>
        </w:rPr>
        <w:t> i=</w:t>
      </w:r>
      <w:r w:rsidRPr="006B0D7C">
        <w:rPr>
          <w:rFonts w:ascii="Consolas" w:hAnsi="Consolas"/>
          <w:color w:val="09885A"/>
          <w:sz w:val="21"/>
          <w:szCs w:val="21"/>
        </w:rPr>
        <w:t>0</w:t>
      </w:r>
      <w:r w:rsidRPr="006B0D7C">
        <w:rPr>
          <w:rFonts w:ascii="Consolas" w:hAnsi="Consolas"/>
          <w:color w:val="000000"/>
          <w:sz w:val="21"/>
          <w:szCs w:val="21"/>
        </w:rPr>
        <w:t>; i&lt;</w:t>
      </w:r>
      <w:r w:rsidRPr="006B0D7C">
        <w:rPr>
          <w:rFonts w:ascii="Consolas" w:hAnsi="Consolas"/>
          <w:color w:val="09885A"/>
          <w:sz w:val="21"/>
          <w:szCs w:val="21"/>
        </w:rPr>
        <w:t>3</w:t>
      </w:r>
      <w:r w:rsidRPr="006B0D7C">
        <w:rPr>
          <w:rFonts w:ascii="Consolas" w:hAnsi="Consolas"/>
          <w:color w:val="000000"/>
          <w:sz w:val="21"/>
          <w:szCs w:val="21"/>
        </w:rPr>
        <w:t>; i++)</w:t>
      </w:r>
      <w:r w:rsidR="00AB62E6">
        <w:rPr>
          <w:rFonts w:ascii="Consolas" w:hAnsi="Consolas"/>
          <w:color w:val="000000"/>
          <w:sz w:val="21"/>
          <w:szCs w:val="21"/>
        </w:rPr>
        <w:t>{</w:t>
      </w:r>
    </w:p>
    <w:p w14:paraId="62FCBC90" w14:textId="5F33574B" w:rsidR="006B0D7C" w:rsidRPr="006B0D7C" w:rsidRDefault="00B743E4" w:rsidP="006B0D7C">
      <w:pPr>
        <w:shd w:val="clear" w:color="auto" w:fill="FFFFFF"/>
        <w:spacing w:line="285" w:lineRule="atLeast"/>
        <w:rPr>
          <w:rFonts w:ascii="Consolas" w:hAnsi="Consolas"/>
          <w:color w:val="000000"/>
          <w:sz w:val="21"/>
          <w:szCs w:val="21"/>
        </w:rPr>
      </w:pPr>
      <w:r w:rsidRPr="00DA790D">
        <w:rPr>
          <w:rFonts w:asciiTheme="minorHAnsi" w:eastAsia="Calibri" w:hAnsiTheme="minorHAnsi" w:cstheme="minorHAnsi"/>
          <w:sz w:val="24"/>
          <w:szCs w:val="22"/>
        </w:rPr>
        <mc:AlternateContent>
          <mc:Choice Requires="wps">
            <w:drawing>
              <wp:anchor distT="0" distB="0" distL="114300" distR="114300" simplePos="0" relativeHeight="251666432" behindDoc="0" locked="0" layoutInCell="1" allowOverlap="1" wp14:anchorId="08A11348" wp14:editId="7C2A208A">
                <wp:simplePos x="0" y="0"/>
                <wp:positionH relativeFrom="column">
                  <wp:posOffset>4947285</wp:posOffset>
                </wp:positionH>
                <wp:positionV relativeFrom="paragraph">
                  <wp:posOffset>183515</wp:posOffset>
                </wp:positionV>
                <wp:extent cx="834014" cy="430495"/>
                <wp:effectExtent l="0" t="0" r="0" b="0"/>
                <wp:wrapNone/>
                <wp:docPr id="13" name="TextBox 12">
                  <a:extLst xmlns:a="http://schemas.openxmlformats.org/drawingml/2006/main">
                    <a:ext uri="{FF2B5EF4-FFF2-40B4-BE49-F238E27FC236}">
                      <a16:creationId xmlns:a16="http://schemas.microsoft.com/office/drawing/2014/main" id="{F009B141-B5F9-434D-A603-6AF461F466F7}"/>
                    </a:ext>
                  </a:extLst>
                </wp:docPr>
                <wp:cNvGraphicFramePr/>
                <a:graphic xmlns:a="http://schemas.openxmlformats.org/drawingml/2006/main">
                  <a:graphicData uri="http://schemas.microsoft.com/office/word/2010/wordprocessingShape">
                    <wps:wsp>
                      <wps:cNvSpPr txBox="1"/>
                      <wps:spPr>
                        <a:xfrm>
                          <a:off x="0" y="0"/>
                          <a:ext cx="834014" cy="430495"/>
                        </a:xfrm>
                        <a:prstGeom prst="rect">
                          <a:avLst/>
                        </a:prstGeom>
                        <a:noFill/>
                      </wps:spPr>
                      <wps:txbx>
                        <w:txbxContent>
                          <w:p w14:paraId="42088873" w14:textId="77777777" w:rsidR="00DA790D" w:rsidRDefault="00DA790D" w:rsidP="00DA790D">
                            <w:pPr>
                              <w:rPr>
                                <w:sz w:val="24"/>
                                <w:szCs w:val="24"/>
                              </w:rPr>
                            </w:pPr>
                            <w:r>
                              <w:rPr>
                                <w:rFonts w:asciiTheme="minorHAnsi" w:hAnsi="Calibri" w:cstheme="minorBidi"/>
                                <w:color w:val="000000" w:themeColor="text1"/>
                                <w:kern w:val="24"/>
                                <w:sz w:val="36"/>
                                <w:szCs w:val="36"/>
                              </w:rPr>
                              <w:t>1000</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type w14:anchorId="08A11348" id="_x0000_t202" coordsize="21600,21600" o:spt="202" path="m,l,21600r21600,l21600,xe">
                <v:stroke joinstyle="miter"/>
                <v:path gradientshapeok="t" o:connecttype="rect"/>
              </v:shapetype>
              <v:shape id="TextBox 12" o:spid="_x0000_s1026" type="#_x0000_t202" style="position:absolute;margin-left:389.55pt;margin-top:14.45pt;width:65.65pt;height:33.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" filled="f" stroked="f">
                <v:textbox>
                  <w:txbxContent>
                    <w:p w14:paraId="42088873" w14:textId="77777777" w:rsidR="00DA790D" w:rsidRDefault="00DA790D" w:rsidP="00DA790D">
                      <w:pPr>
                        <w:rPr>
                          <w:sz w:val="24"/>
                          <w:szCs w:val="24"/>
                        </w:rPr>
                      </w:pPr>
                      <w:r>
                        <w:rPr>
                          <w:rFonts w:asciiTheme="minorHAnsi" w:hAnsi="Calibri" w:cstheme="minorBidi"/>
                          <w:color w:val="000000" w:themeColor="text1"/>
                          <w:kern w:val="24"/>
                          <w:sz w:val="36"/>
                          <w:szCs w:val="36"/>
                        </w:rPr>
                        <w:t>1000</w:t>
                      </w:r>
                    </w:p>
                  </w:txbxContent>
                </v:textbox>
              </v:shape>
            </w:pict>
          </mc:Fallback>
        </mc:AlternateContent>
      </w:r>
      <w:r w:rsidR="006B0D7C" w:rsidRPr="006B0D7C">
        <w:rPr>
          <w:rFonts w:ascii="Consolas" w:hAnsi="Consolas"/>
          <w:color w:val="000000"/>
          <w:sz w:val="21"/>
          <w:szCs w:val="21"/>
        </w:rPr>
        <w:t>        </w:t>
      </w:r>
      <w:r w:rsidR="006B0D7C" w:rsidRPr="006B0D7C">
        <w:rPr>
          <w:rFonts w:ascii="Consolas" w:hAnsi="Consolas"/>
          <w:color w:val="795E26"/>
          <w:sz w:val="21"/>
          <w:szCs w:val="21"/>
        </w:rPr>
        <w:t>fork</w:t>
      </w:r>
      <w:r w:rsidR="006B0D7C" w:rsidRPr="006B0D7C">
        <w:rPr>
          <w:rFonts w:ascii="Consolas" w:hAnsi="Consolas"/>
          <w:color w:val="000000"/>
          <w:sz w:val="21"/>
          <w:szCs w:val="21"/>
        </w:rPr>
        <w:t>();</w:t>
      </w:r>
    </w:p>
    <w:p w14:paraId="14DABE33" w14:textId="7EA10D3C" w:rsidR="006B0D7C" w:rsidRPr="006B0D7C" w:rsidRDefault="006B0D7C" w:rsidP="006B0D7C">
      <w:pPr>
        <w:shd w:val="clear" w:color="auto" w:fill="FFFFFF"/>
        <w:spacing w:line="285" w:lineRule="atLeast"/>
        <w:rPr>
          <w:rFonts w:ascii="Consolas" w:hAnsi="Consolas"/>
          <w:color w:val="000000"/>
          <w:sz w:val="21"/>
          <w:szCs w:val="21"/>
        </w:rPr>
      </w:pPr>
      <w:r w:rsidRPr="006B0D7C">
        <w:rPr>
          <w:rFonts w:ascii="Consolas" w:hAnsi="Consolas"/>
          <w:color w:val="000000"/>
          <w:sz w:val="21"/>
          <w:szCs w:val="21"/>
        </w:rPr>
        <w:t>        </w:t>
      </w:r>
      <w:r w:rsidRPr="006B0D7C">
        <w:rPr>
          <w:rFonts w:ascii="Consolas" w:hAnsi="Consolas"/>
          <w:color w:val="795E26"/>
          <w:sz w:val="21"/>
          <w:szCs w:val="21"/>
        </w:rPr>
        <w:t>printf</w:t>
      </w:r>
      <w:r w:rsidRPr="006B0D7C">
        <w:rPr>
          <w:rFonts w:ascii="Consolas" w:hAnsi="Consolas"/>
          <w:color w:val="000000"/>
          <w:sz w:val="21"/>
          <w:szCs w:val="21"/>
        </w:rPr>
        <w:t> (</w:t>
      </w:r>
      <w:r w:rsidRPr="006B0D7C">
        <w:rPr>
          <w:rFonts w:ascii="Consolas" w:hAnsi="Consolas"/>
          <w:color w:val="A31515"/>
          <w:sz w:val="21"/>
          <w:szCs w:val="21"/>
        </w:rPr>
        <w:t>"PID: %d</w:t>
      </w:r>
      <w:r w:rsidR="00DA790D">
        <w:rPr>
          <w:rFonts w:ascii="Consolas" w:hAnsi="Consolas"/>
          <w:color w:val="A31515"/>
          <w:sz w:val="21"/>
          <w:szCs w:val="21"/>
        </w:rPr>
        <w:t>\</w:t>
      </w:r>
      <w:r w:rsidRPr="006B0D7C">
        <w:rPr>
          <w:rFonts w:ascii="Consolas" w:hAnsi="Consolas"/>
          <w:color w:val="A31515"/>
          <w:sz w:val="21"/>
          <w:szCs w:val="21"/>
        </w:rPr>
        <w:t>n"</w:t>
      </w:r>
      <w:r w:rsidRPr="006B0D7C">
        <w:rPr>
          <w:rFonts w:ascii="Consolas" w:hAnsi="Consolas"/>
          <w:color w:val="000000"/>
          <w:sz w:val="21"/>
          <w:szCs w:val="21"/>
        </w:rPr>
        <w:t> </w:t>
      </w:r>
      <w:r w:rsidRPr="006B0D7C">
        <w:rPr>
          <w:rFonts w:ascii="Consolas" w:hAnsi="Consolas"/>
          <w:color w:val="795E26"/>
          <w:sz w:val="21"/>
          <w:szCs w:val="21"/>
        </w:rPr>
        <w:t>getpid</w:t>
      </w:r>
      <w:r w:rsidRPr="006B0D7C">
        <w:rPr>
          <w:rFonts w:ascii="Consolas" w:hAnsi="Consolas"/>
          <w:color w:val="000000"/>
          <w:sz w:val="21"/>
          <w:szCs w:val="21"/>
        </w:rPr>
        <w:t>());</w:t>
      </w:r>
    </w:p>
    <w:p w14:paraId="26BF74DC" w14:textId="4542DB40" w:rsidR="006B0D7C" w:rsidRPr="006B0D7C" w:rsidRDefault="006B0D7C" w:rsidP="006B0D7C">
      <w:pPr>
        <w:shd w:val="clear" w:color="auto" w:fill="FFFFFF"/>
        <w:spacing w:line="285" w:lineRule="atLeast"/>
        <w:rPr>
          <w:rFonts w:ascii="Consolas" w:hAnsi="Consolas"/>
          <w:color w:val="000000"/>
          <w:sz w:val="21"/>
          <w:szCs w:val="21"/>
        </w:rPr>
      </w:pPr>
      <w:r w:rsidRPr="006B0D7C">
        <w:rPr>
          <w:rFonts w:ascii="Consolas" w:hAnsi="Consolas"/>
          <w:color w:val="000000"/>
          <w:sz w:val="21"/>
          <w:szCs w:val="21"/>
        </w:rPr>
        <w:t>        </w:t>
      </w:r>
      <w:r w:rsidRPr="006B0D7C">
        <w:rPr>
          <w:rFonts w:ascii="Consolas" w:hAnsi="Consolas"/>
          <w:color w:val="795E26"/>
          <w:sz w:val="21"/>
          <w:szCs w:val="21"/>
        </w:rPr>
        <w:t>wait</w:t>
      </w:r>
      <w:r w:rsidRPr="006B0D7C">
        <w:rPr>
          <w:rFonts w:ascii="Consolas" w:hAnsi="Consolas"/>
          <w:color w:val="000000"/>
          <w:sz w:val="21"/>
          <w:szCs w:val="21"/>
        </w:rPr>
        <w:t> (</w:t>
      </w:r>
      <w:r w:rsidR="00A3636C">
        <w:rPr>
          <w:rFonts w:ascii="Consolas" w:hAnsi="Consolas"/>
          <w:color w:val="000000"/>
          <w:sz w:val="21"/>
          <w:szCs w:val="21"/>
        </w:rPr>
        <w:t>0</w:t>
      </w:r>
      <w:r w:rsidRPr="006B0D7C">
        <w:rPr>
          <w:rFonts w:ascii="Consolas" w:hAnsi="Consolas"/>
          <w:color w:val="000000"/>
          <w:sz w:val="21"/>
          <w:szCs w:val="21"/>
        </w:rPr>
        <w:t>)</w:t>
      </w:r>
      <w:r w:rsidR="00A3636C">
        <w:rPr>
          <w:rFonts w:ascii="Consolas" w:hAnsi="Consolas"/>
          <w:color w:val="000000"/>
          <w:sz w:val="21"/>
          <w:szCs w:val="21"/>
        </w:rPr>
        <w:t>;</w:t>
      </w:r>
    </w:p>
    <w:p w14:paraId="19F2D698" w14:textId="23F7D90B" w:rsidR="006B0D7C" w:rsidRPr="006B0D7C" w:rsidRDefault="00B743E4" w:rsidP="006B0D7C">
      <w:pPr>
        <w:shd w:val="clear" w:color="auto" w:fill="FFFFFF"/>
        <w:spacing w:line="285" w:lineRule="atLeast"/>
        <w:rPr>
          <w:rFonts w:ascii="Consolas" w:hAnsi="Consolas"/>
          <w:color w:val="000000"/>
          <w:sz w:val="21"/>
          <w:szCs w:val="21"/>
        </w:rPr>
      </w:pPr>
      <w:r w:rsidRPr="005F3D6F">
        <w:rPr>
          <w:rFonts w:asciiTheme="minorHAnsi" w:eastAsia="Calibri" w:hAnsiTheme="minorHAnsi" w:cstheme="minorHAnsi"/>
          <w:sz w:val="16"/>
          <w:szCs w:val="16"/>
        </w:rPr>
        <mc:AlternateContent>
          <mc:Choice Requires="wps">
            <w:drawing>
              <wp:anchor distT="0" distB="0" distL="114300" distR="114300" simplePos="0" relativeHeight="251663360" behindDoc="0" locked="0" layoutInCell="1" allowOverlap="1" wp14:anchorId="181C20A2" wp14:editId="7F42FB1A">
                <wp:simplePos x="0" y="0"/>
                <wp:positionH relativeFrom="column">
                  <wp:posOffset>4987925</wp:posOffset>
                </wp:positionH>
                <wp:positionV relativeFrom="paragraph">
                  <wp:posOffset>90170</wp:posOffset>
                </wp:positionV>
                <wp:extent cx="1024255" cy="2476500"/>
                <wp:effectExtent l="0" t="0" r="23495" b="19050"/>
                <wp:wrapNone/>
                <wp:docPr id="9" name="Oval 8">
                  <a:extLst xmlns:a="http://schemas.openxmlformats.org/drawingml/2006/main">
                    <a:ext uri="{FF2B5EF4-FFF2-40B4-BE49-F238E27FC236}">
                      <a16:creationId xmlns:a16="http://schemas.microsoft.com/office/drawing/2014/main" id="{78548C14-51B2-4A8A-B101-6DAB32260473}"/>
                    </a:ext>
                  </a:extLst>
                </wp:docPr>
                <wp:cNvGraphicFramePr/>
                <a:graphic xmlns:a="http://schemas.openxmlformats.org/drawingml/2006/main">
                  <a:graphicData uri="http://schemas.microsoft.com/office/word/2010/wordprocessingShape">
                    <wps:wsp>
                      <wps:cNvSpPr/>
                      <wps:spPr>
                        <a:xfrm>
                          <a:off x="0" y="0"/>
                          <a:ext cx="1024255" cy="24765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9819A0" w14:textId="120ABBF6" w:rsidR="00DA790D" w:rsidRPr="005F3D6F" w:rsidRDefault="00DA790D" w:rsidP="00DA790D">
                            <w:pPr>
                              <w:jc w:val="center"/>
                              <w:rPr>
                                <w:sz w:val="14"/>
                                <w:szCs w:val="14"/>
                              </w:rPr>
                            </w:pPr>
                            <w:r w:rsidRPr="005F3D6F">
                              <w:rPr>
                                <w:rFonts w:asciiTheme="minorHAnsi" w:hAnsi="Calibri" w:cstheme="minorBidi"/>
                                <w:color w:val="FFFFFF" w:themeColor="light1"/>
                                <w:kern w:val="24"/>
                                <w:sz w:val="26"/>
                                <w:szCs w:val="26"/>
                              </w:rPr>
                              <w:t>F</w:t>
                            </w:r>
                            <w:r w:rsidRPr="005F3D6F">
                              <w:rPr>
                                <w:rFonts w:asciiTheme="minorHAnsi" w:hAnsi="Calibri" w:cstheme="minorBidi"/>
                                <w:color w:val="FFFFFF" w:themeColor="light1"/>
                                <w:kern w:val="24"/>
                                <w:sz w:val="26"/>
                                <w:szCs w:val="26"/>
                              </w:rPr>
                              <w:br/>
                              <w:t>P(</w:t>
                            </w:r>
                            <w:r w:rsidRPr="005F3D6F">
                              <w:rPr>
                                <w:rFonts w:asciiTheme="minorHAnsi" w:hAnsi="Calibri" w:cstheme="minorBidi"/>
                                <w:color w:val="FFFFFF" w:themeColor="light1"/>
                                <w:kern w:val="24"/>
                                <w:sz w:val="26"/>
                                <w:szCs w:val="26"/>
                              </w:rPr>
                              <w:t>1</w:t>
                            </w:r>
                            <w:r w:rsidRPr="005F3D6F">
                              <w:rPr>
                                <w:rFonts w:asciiTheme="minorHAnsi" w:hAnsi="Calibri" w:cstheme="minorBidi"/>
                                <w:color w:val="FFFFFF" w:themeColor="light1"/>
                                <w:kern w:val="24"/>
                                <w:sz w:val="26"/>
                                <w:szCs w:val="26"/>
                              </w:rPr>
                              <w:t>)</w:t>
                            </w:r>
                            <w:r w:rsidRPr="005F3D6F">
                              <w:rPr>
                                <w:rFonts w:asciiTheme="minorHAnsi" w:hAnsi="Calibri" w:cstheme="minorBidi"/>
                                <w:color w:val="FFFFFF" w:themeColor="light1"/>
                                <w:kern w:val="24"/>
                                <w:sz w:val="26"/>
                                <w:szCs w:val="26"/>
                              </w:rPr>
                              <w:br/>
                              <w:t>W</w:t>
                            </w:r>
                          </w:p>
                          <w:p w14:paraId="0D1BE79E" w14:textId="2BDDD06E" w:rsidR="00DA790D" w:rsidRPr="005F3D6F" w:rsidRDefault="00DA790D" w:rsidP="00DA790D">
                            <w:pPr>
                              <w:jc w:val="center"/>
                              <w:rPr>
                                <w:sz w:val="10"/>
                                <w:szCs w:val="10"/>
                              </w:rPr>
                            </w:pPr>
                            <w:r w:rsidRPr="005F3D6F">
                              <w:rPr>
                                <w:rFonts w:asciiTheme="minorHAnsi" w:hAnsi="Calibri" w:cstheme="minorBidi"/>
                                <w:color w:val="FFFFFF" w:themeColor="light1"/>
                                <w:kern w:val="24"/>
                                <w:sz w:val="26"/>
                                <w:szCs w:val="26"/>
                              </w:rPr>
                              <w:t>F</w:t>
                            </w:r>
                            <w:r w:rsidRPr="005F3D6F">
                              <w:rPr>
                                <w:rFonts w:asciiTheme="minorHAnsi" w:hAnsi="Calibri" w:cstheme="minorBidi"/>
                                <w:color w:val="FFFFFF" w:themeColor="light1"/>
                                <w:kern w:val="24"/>
                                <w:sz w:val="26"/>
                                <w:szCs w:val="26"/>
                              </w:rPr>
                              <w:br/>
                              <w:t>P(</w:t>
                            </w:r>
                            <w:r w:rsidR="00E665A1">
                              <w:rPr>
                                <w:rFonts w:asciiTheme="minorHAnsi" w:hAnsi="Calibri" w:cstheme="minorBidi"/>
                                <w:color w:val="FFFFFF" w:themeColor="light1"/>
                                <w:kern w:val="24"/>
                                <w:sz w:val="26"/>
                                <w:szCs w:val="26"/>
                              </w:rPr>
                              <w:t>5</w:t>
                            </w:r>
                            <w:r w:rsidRPr="005F3D6F">
                              <w:rPr>
                                <w:rFonts w:asciiTheme="minorHAnsi" w:hAnsi="Calibri" w:cstheme="minorBidi"/>
                                <w:color w:val="FFFFFF" w:themeColor="light1"/>
                                <w:kern w:val="24"/>
                                <w:sz w:val="26"/>
                                <w:szCs w:val="26"/>
                              </w:rPr>
                              <w:t>)</w:t>
                            </w:r>
                            <w:r w:rsidRPr="005F3D6F">
                              <w:rPr>
                                <w:rFonts w:asciiTheme="minorHAnsi" w:hAnsi="Calibri" w:cstheme="minorBidi"/>
                                <w:color w:val="FFFFFF" w:themeColor="light1"/>
                                <w:kern w:val="24"/>
                                <w:sz w:val="26"/>
                                <w:szCs w:val="26"/>
                              </w:rPr>
                              <w:br/>
                              <w:t>W</w:t>
                            </w:r>
                          </w:p>
                          <w:p w14:paraId="02915FBC" w14:textId="7C5A53E7" w:rsidR="00DA790D" w:rsidRPr="005F3D6F" w:rsidRDefault="00DA790D" w:rsidP="00DA790D">
                            <w:pPr>
                              <w:jc w:val="center"/>
                              <w:rPr>
                                <w:sz w:val="10"/>
                                <w:szCs w:val="10"/>
                              </w:rPr>
                            </w:pPr>
                            <w:r w:rsidRPr="005F3D6F">
                              <w:rPr>
                                <w:rFonts w:asciiTheme="minorHAnsi" w:hAnsi="Calibri" w:cstheme="minorBidi"/>
                                <w:color w:val="FFFFFF" w:themeColor="light1"/>
                                <w:kern w:val="24"/>
                                <w:sz w:val="26"/>
                                <w:szCs w:val="26"/>
                              </w:rPr>
                              <w:t>F</w:t>
                            </w:r>
                            <w:r w:rsidRPr="005F3D6F">
                              <w:rPr>
                                <w:rFonts w:asciiTheme="minorHAnsi" w:hAnsi="Calibri" w:cstheme="minorBidi"/>
                                <w:color w:val="FFFFFF" w:themeColor="light1"/>
                                <w:kern w:val="24"/>
                                <w:sz w:val="26"/>
                                <w:szCs w:val="26"/>
                              </w:rPr>
                              <w:br/>
                              <w:t>P(</w:t>
                            </w:r>
                            <w:r w:rsidR="00356579">
                              <w:rPr>
                                <w:rFonts w:asciiTheme="minorHAnsi" w:hAnsi="Calibri" w:cstheme="minorBidi"/>
                                <w:color w:val="FFFFFF" w:themeColor="light1"/>
                                <w:kern w:val="24"/>
                                <w:sz w:val="26"/>
                                <w:szCs w:val="26"/>
                              </w:rPr>
                              <w:t>7</w:t>
                            </w:r>
                            <w:r w:rsidRPr="005F3D6F">
                              <w:rPr>
                                <w:rFonts w:asciiTheme="minorHAnsi" w:hAnsi="Calibri" w:cstheme="minorBidi"/>
                                <w:color w:val="FFFFFF" w:themeColor="light1"/>
                                <w:kern w:val="24"/>
                                <w:sz w:val="26"/>
                                <w:szCs w:val="26"/>
                              </w:rPr>
                              <w:t>)</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oval w14:anchorId="181C20A2" id="Oval 8" o:spid="_x0000_s1027" style="position:absolute;margin-left:392.75pt;margin-top:7.1pt;width:80.65pt;height:1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" fillcolor="#4f81bd [3204]" strokecolor="#243f60 [1604]" strokeweight="2pt">
                <v:textbox>
                  <w:txbxContent>
                    <w:p w14:paraId="539819A0" w14:textId="120ABBF6" w:rsidR="00DA790D" w:rsidRPr="005F3D6F" w:rsidRDefault="00DA790D" w:rsidP="00DA790D">
                      <w:pPr>
                        <w:jc w:val="center"/>
                        <w:rPr>
                          <w:sz w:val="14"/>
                          <w:szCs w:val="14"/>
                        </w:rPr>
                      </w:pPr>
                      <w:r w:rsidRPr="005F3D6F">
                        <w:rPr>
                          <w:rFonts w:asciiTheme="minorHAnsi" w:hAnsi="Calibri" w:cstheme="minorBidi"/>
                          <w:color w:val="FFFFFF" w:themeColor="light1"/>
                          <w:kern w:val="24"/>
                          <w:sz w:val="26"/>
                          <w:szCs w:val="26"/>
                        </w:rPr>
                        <w:t>F</w:t>
                      </w:r>
                      <w:r w:rsidRPr="005F3D6F">
                        <w:rPr>
                          <w:rFonts w:asciiTheme="minorHAnsi" w:hAnsi="Calibri" w:cstheme="minorBidi"/>
                          <w:color w:val="FFFFFF" w:themeColor="light1"/>
                          <w:kern w:val="24"/>
                          <w:sz w:val="26"/>
                          <w:szCs w:val="26"/>
                        </w:rPr>
                        <w:br/>
                        <w:t>P(</w:t>
                      </w:r>
                      <w:r w:rsidRPr="005F3D6F">
                        <w:rPr>
                          <w:rFonts w:asciiTheme="minorHAnsi" w:hAnsi="Calibri" w:cstheme="minorBidi"/>
                          <w:color w:val="FFFFFF" w:themeColor="light1"/>
                          <w:kern w:val="24"/>
                          <w:sz w:val="26"/>
                          <w:szCs w:val="26"/>
                        </w:rPr>
                        <w:t>1</w:t>
                      </w:r>
                      <w:r w:rsidRPr="005F3D6F">
                        <w:rPr>
                          <w:rFonts w:asciiTheme="minorHAnsi" w:hAnsi="Calibri" w:cstheme="minorBidi"/>
                          <w:color w:val="FFFFFF" w:themeColor="light1"/>
                          <w:kern w:val="24"/>
                          <w:sz w:val="26"/>
                          <w:szCs w:val="26"/>
                        </w:rPr>
                        <w:t>)</w:t>
                      </w:r>
                      <w:r w:rsidRPr="005F3D6F">
                        <w:rPr>
                          <w:rFonts w:asciiTheme="minorHAnsi" w:hAnsi="Calibri" w:cstheme="minorBidi"/>
                          <w:color w:val="FFFFFF" w:themeColor="light1"/>
                          <w:kern w:val="24"/>
                          <w:sz w:val="26"/>
                          <w:szCs w:val="26"/>
                        </w:rPr>
                        <w:br/>
                        <w:t>W</w:t>
                      </w:r>
                    </w:p>
                    <w:p w14:paraId="0D1BE79E" w14:textId="2BDDD06E" w:rsidR="00DA790D" w:rsidRPr="005F3D6F" w:rsidRDefault="00DA790D" w:rsidP="00DA790D">
                      <w:pPr>
                        <w:jc w:val="center"/>
                        <w:rPr>
                          <w:sz w:val="10"/>
                          <w:szCs w:val="10"/>
                        </w:rPr>
                      </w:pPr>
                      <w:r w:rsidRPr="005F3D6F">
                        <w:rPr>
                          <w:rFonts w:asciiTheme="minorHAnsi" w:hAnsi="Calibri" w:cstheme="minorBidi"/>
                          <w:color w:val="FFFFFF" w:themeColor="light1"/>
                          <w:kern w:val="24"/>
                          <w:sz w:val="26"/>
                          <w:szCs w:val="26"/>
                        </w:rPr>
                        <w:t>F</w:t>
                      </w:r>
                      <w:r w:rsidRPr="005F3D6F">
                        <w:rPr>
                          <w:rFonts w:asciiTheme="minorHAnsi" w:hAnsi="Calibri" w:cstheme="minorBidi"/>
                          <w:color w:val="FFFFFF" w:themeColor="light1"/>
                          <w:kern w:val="24"/>
                          <w:sz w:val="26"/>
                          <w:szCs w:val="26"/>
                        </w:rPr>
                        <w:br/>
                        <w:t>P(</w:t>
                      </w:r>
                      <w:r w:rsidR="00E665A1">
                        <w:rPr>
                          <w:rFonts w:asciiTheme="minorHAnsi" w:hAnsi="Calibri" w:cstheme="minorBidi"/>
                          <w:color w:val="FFFFFF" w:themeColor="light1"/>
                          <w:kern w:val="24"/>
                          <w:sz w:val="26"/>
                          <w:szCs w:val="26"/>
                        </w:rPr>
                        <w:t>5</w:t>
                      </w:r>
                      <w:r w:rsidRPr="005F3D6F">
                        <w:rPr>
                          <w:rFonts w:asciiTheme="minorHAnsi" w:hAnsi="Calibri" w:cstheme="minorBidi"/>
                          <w:color w:val="FFFFFF" w:themeColor="light1"/>
                          <w:kern w:val="24"/>
                          <w:sz w:val="26"/>
                          <w:szCs w:val="26"/>
                        </w:rPr>
                        <w:t>)</w:t>
                      </w:r>
                      <w:r w:rsidRPr="005F3D6F">
                        <w:rPr>
                          <w:rFonts w:asciiTheme="minorHAnsi" w:hAnsi="Calibri" w:cstheme="minorBidi"/>
                          <w:color w:val="FFFFFF" w:themeColor="light1"/>
                          <w:kern w:val="24"/>
                          <w:sz w:val="26"/>
                          <w:szCs w:val="26"/>
                        </w:rPr>
                        <w:br/>
                        <w:t>W</w:t>
                      </w:r>
                    </w:p>
                    <w:p w14:paraId="02915FBC" w14:textId="7C5A53E7" w:rsidR="00DA790D" w:rsidRPr="005F3D6F" w:rsidRDefault="00DA790D" w:rsidP="00DA790D">
                      <w:pPr>
                        <w:jc w:val="center"/>
                        <w:rPr>
                          <w:sz w:val="10"/>
                          <w:szCs w:val="10"/>
                        </w:rPr>
                      </w:pPr>
                      <w:r w:rsidRPr="005F3D6F">
                        <w:rPr>
                          <w:rFonts w:asciiTheme="minorHAnsi" w:hAnsi="Calibri" w:cstheme="minorBidi"/>
                          <w:color w:val="FFFFFF" w:themeColor="light1"/>
                          <w:kern w:val="24"/>
                          <w:sz w:val="26"/>
                          <w:szCs w:val="26"/>
                        </w:rPr>
                        <w:t>F</w:t>
                      </w:r>
                      <w:r w:rsidRPr="005F3D6F">
                        <w:rPr>
                          <w:rFonts w:asciiTheme="minorHAnsi" w:hAnsi="Calibri" w:cstheme="minorBidi"/>
                          <w:color w:val="FFFFFF" w:themeColor="light1"/>
                          <w:kern w:val="24"/>
                          <w:sz w:val="26"/>
                          <w:szCs w:val="26"/>
                        </w:rPr>
                        <w:br/>
                        <w:t>P(</w:t>
                      </w:r>
                      <w:r w:rsidR="00356579">
                        <w:rPr>
                          <w:rFonts w:asciiTheme="minorHAnsi" w:hAnsi="Calibri" w:cstheme="minorBidi"/>
                          <w:color w:val="FFFFFF" w:themeColor="light1"/>
                          <w:kern w:val="24"/>
                          <w:sz w:val="26"/>
                          <w:szCs w:val="26"/>
                        </w:rPr>
                        <w:t>7</w:t>
                      </w:r>
                      <w:r w:rsidRPr="005F3D6F">
                        <w:rPr>
                          <w:rFonts w:asciiTheme="minorHAnsi" w:hAnsi="Calibri" w:cstheme="minorBidi"/>
                          <w:color w:val="FFFFFF" w:themeColor="light1"/>
                          <w:kern w:val="24"/>
                          <w:sz w:val="26"/>
                          <w:szCs w:val="26"/>
                        </w:rPr>
                        <w:t>)</w:t>
                      </w:r>
                    </w:p>
                  </w:txbxContent>
                </v:textbox>
              </v:oval>
            </w:pict>
          </mc:Fallback>
        </mc:AlternateContent>
      </w:r>
      <w:r w:rsidR="006B0D7C" w:rsidRPr="006B0D7C">
        <w:rPr>
          <w:rFonts w:ascii="Consolas" w:hAnsi="Consolas"/>
          <w:color w:val="000000"/>
          <w:sz w:val="21"/>
          <w:szCs w:val="21"/>
        </w:rPr>
        <w:t>    }</w:t>
      </w:r>
    </w:p>
    <w:p w14:paraId="141F4150" w14:textId="783BAA0E" w:rsidR="006B0D7C" w:rsidRPr="005F3D6F" w:rsidRDefault="00DA790D" w:rsidP="006B0D7C">
      <w:pPr>
        <w:shd w:val="clear" w:color="auto" w:fill="FFFFFF"/>
        <w:spacing w:line="285" w:lineRule="atLeast"/>
        <w:rPr>
          <w:rFonts w:ascii="Consolas" w:hAnsi="Consolas"/>
          <w:color w:val="000000"/>
          <w:sz w:val="16"/>
          <w:szCs w:val="16"/>
        </w:rPr>
      </w:pPr>
      <w:r w:rsidRPr="005F3D6F">
        <w:rPr>
          <w:rFonts w:asciiTheme="minorHAnsi" w:eastAsia="Calibri" w:hAnsiTheme="minorHAnsi" w:cstheme="minorHAnsi"/>
          <w:sz w:val="16"/>
          <w:szCs w:val="16"/>
        </w:rPr>
        <mc:AlternateContent>
          <mc:Choice Requires="wps">
            <w:drawing>
              <wp:anchor distT="0" distB="0" distL="114300" distR="114300" simplePos="0" relativeHeight="251685888" behindDoc="0" locked="0" layoutInCell="1" allowOverlap="1" wp14:anchorId="2DA515D2" wp14:editId="6B10191D">
                <wp:simplePos x="0" y="0"/>
                <wp:positionH relativeFrom="column">
                  <wp:posOffset>5956858</wp:posOffset>
                </wp:positionH>
                <wp:positionV relativeFrom="paragraph">
                  <wp:posOffset>3247551</wp:posOffset>
                </wp:positionV>
                <wp:extent cx="834014" cy="430495"/>
                <wp:effectExtent l="0" t="0" r="0" b="0"/>
                <wp:wrapNone/>
                <wp:docPr id="44" name="TextBox 43">
                  <a:extLst xmlns:a="http://schemas.openxmlformats.org/drawingml/2006/main">
                    <a:ext uri="{FF2B5EF4-FFF2-40B4-BE49-F238E27FC236}">
                      <a16:creationId xmlns:a16="http://schemas.microsoft.com/office/drawing/2014/main" id="{3E4A7EBD-D422-4E35-993E-97F86E9155E3}"/>
                    </a:ext>
                  </a:extLst>
                </wp:docPr>
                <wp:cNvGraphicFramePr/>
                <a:graphic xmlns:a="http://schemas.openxmlformats.org/drawingml/2006/main">
                  <a:graphicData uri="http://schemas.microsoft.com/office/word/2010/wordprocessingShape">
                    <wps:wsp>
                      <wps:cNvSpPr txBox="1"/>
                      <wps:spPr>
                        <a:xfrm>
                          <a:off x="0" y="0"/>
                          <a:ext cx="834014" cy="430495"/>
                        </a:xfrm>
                        <a:prstGeom prst="rect">
                          <a:avLst/>
                        </a:prstGeom>
                        <a:noFill/>
                      </wps:spPr>
                      <wps:txbx>
                        <w:txbxContent>
                          <w:p w14:paraId="465907A8" w14:textId="77777777" w:rsidR="00DA790D" w:rsidRDefault="00DA790D" w:rsidP="00DA790D">
                            <w:pPr>
                              <w:rPr>
                                <w:sz w:val="24"/>
                                <w:szCs w:val="24"/>
                              </w:rPr>
                            </w:pPr>
                            <w:r>
                              <w:rPr>
                                <w:rFonts w:asciiTheme="minorHAnsi" w:hAnsi="Calibri" w:cstheme="minorBidi"/>
                                <w:color w:val="000000" w:themeColor="text1"/>
                                <w:kern w:val="24"/>
                                <w:sz w:val="36"/>
                                <w:szCs w:val="36"/>
                              </w:rPr>
                              <w:t>1007</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2DA515D2" id="TextBox 43" o:spid="_x0000_s1028" type="#_x0000_t202" style="position:absolute;margin-left:469.05pt;margin-top:255.7pt;width:65.65pt;height:33.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" filled="f" stroked="f">
                <v:textbox>
                  <w:txbxContent>
                    <w:p w14:paraId="465907A8" w14:textId="77777777" w:rsidR="00DA790D" w:rsidRDefault="00DA790D" w:rsidP="00DA790D">
                      <w:pPr>
                        <w:rPr>
                          <w:sz w:val="24"/>
                          <w:szCs w:val="24"/>
                        </w:rPr>
                      </w:pPr>
                      <w:r>
                        <w:rPr>
                          <w:rFonts w:asciiTheme="minorHAnsi" w:hAnsi="Calibri" w:cstheme="minorBidi"/>
                          <w:color w:val="000000" w:themeColor="text1"/>
                          <w:kern w:val="24"/>
                          <w:sz w:val="36"/>
                          <w:szCs w:val="36"/>
                        </w:rPr>
                        <w:t>1007</w:t>
                      </w:r>
                    </w:p>
                  </w:txbxContent>
                </v:textbox>
              </v:shape>
            </w:pict>
          </mc:Fallback>
        </mc:AlternateContent>
      </w:r>
      <w:r w:rsidRPr="005F3D6F">
        <w:rPr>
          <w:rFonts w:asciiTheme="minorHAnsi" w:eastAsia="Calibri" w:hAnsiTheme="minorHAnsi" w:cstheme="minorHAnsi"/>
          <w:sz w:val="16"/>
          <w:szCs w:val="16"/>
        </w:rPr>
        <mc:AlternateContent>
          <mc:Choice Requires="wps">
            <w:drawing>
              <wp:anchor distT="0" distB="0" distL="114300" distR="114300" simplePos="0" relativeHeight="251684864" behindDoc="0" locked="0" layoutInCell="1" allowOverlap="1" wp14:anchorId="65AAA207" wp14:editId="6E90776A">
                <wp:simplePos x="0" y="0"/>
                <wp:positionH relativeFrom="column">
                  <wp:posOffset>5886520</wp:posOffset>
                </wp:positionH>
                <wp:positionV relativeFrom="paragraph">
                  <wp:posOffset>3462246</wp:posOffset>
                </wp:positionV>
                <wp:extent cx="1033596" cy="870589"/>
                <wp:effectExtent l="0" t="0" r="14605" b="24765"/>
                <wp:wrapNone/>
                <wp:docPr id="43" name="Oval 42">
                  <a:extLst xmlns:a="http://schemas.openxmlformats.org/drawingml/2006/main">
                    <a:ext uri="{FF2B5EF4-FFF2-40B4-BE49-F238E27FC236}">
                      <a16:creationId xmlns:a16="http://schemas.microsoft.com/office/drawing/2014/main" id="{21BC38BC-D7A2-4317-A726-06E66878C366}"/>
                    </a:ext>
                  </a:extLst>
                </wp:docPr>
                <wp:cNvGraphicFramePr/>
                <a:graphic xmlns:a="http://schemas.openxmlformats.org/drawingml/2006/main">
                  <a:graphicData uri="http://schemas.microsoft.com/office/word/2010/wordprocessingShape">
                    <wps:wsp>
                      <wps:cNvSpPr/>
                      <wps:spPr>
                        <a:xfrm>
                          <a:off x="0" y="0"/>
                          <a:ext cx="1033596" cy="87058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59D3495" w14:textId="4A889914" w:rsidR="00DA790D" w:rsidRDefault="00DA790D" w:rsidP="00DA790D">
                            <w:pPr>
                              <w:jc w:val="center"/>
                              <w:rPr>
                                <w:sz w:val="24"/>
                                <w:szCs w:val="24"/>
                              </w:rPr>
                            </w:pPr>
                            <w:r>
                              <w:rPr>
                                <w:rFonts w:asciiTheme="minorHAnsi" w:hAnsi="Calibri" w:cstheme="minorBidi"/>
                                <w:color w:val="FFFFFF" w:themeColor="light1"/>
                                <w:kern w:val="24"/>
                                <w:sz w:val="36"/>
                                <w:szCs w:val="36"/>
                              </w:rPr>
                              <w:t>P(</w:t>
                            </w:r>
                            <w:r w:rsidR="00356579">
                              <w:rPr>
                                <w:rFonts w:asciiTheme="minorHAnsi" w:hAnsi="Calibri" w:cstheme="minorBidi"/>
                                <w:color w:val="FFFFFF" w:themeColor="light1"/>
                                <w:kern w:val="24"/>
                                <w:sz w:val="36"/>
                                <w:szCs w:val="36"/>
                              </w:rPr>
                              <w:t>7</w:t>
                            </w:r>
                            <w:r>
                              <w:rPr>
                                <w:rFonts w:asciiTheme="minorHAnsi" w:hAnsi="Calibri" w:cstheme="minorBidi"/>
                                <w:color w:val="FFFFFF" w:themeColor="light1"/>
                                <w:kern w:val="24"/>
                                <w:sz w:val="36"/>
                                <w:szCs w:val="36"/>
                              </w:rPr>
                              <w:t>)</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oval w14:anchorId="65AAA207" id="Oval 42" o:spid="_x0000_s1029" style="position:absolute;margin-left:463.5pt;margin-top:272.6pt;width:81.4pt;height:68.5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" fillcolor="#4f81bd [3204]" strokecolor="#243f60 [1604]" strokeweight="2pt">
                <v:textbox>
                  <w:txbxContent>
                    <w:p w14:paraId="559D3495" w14:textId="4A889914" w:rsidR="00DA790D" w:rsidRDefault="00DA790D" w:rsidP="00DA790D">
                      <w:pPr>
                        <w:jc w:val="center"/>
                        <w:rPr>
                          <w:sz w:val="24"/>
                          <w:szCs w:val="24"/>
                        </w:rPr>
                      </w:pPr>
                      <w:r>
                        <w:rPr>
                          <w:rFonts w:asciiTheme="minorHAnsi" w:hAnsi="Calibri" w:cstheme="minorBidi"/>
                          <w:color w:val="FFFFFF" w:themeColor="light1"/>
                          <w:kern w:val="24"/>
                          <w:sz w:val="36"/>
                          <w:szCs w:val="36"/>
                        </w:rPr>
                        <w:t>P(</w:t>
                      </w:r>
                      <w:r w:rsidR="00356579">
                        <w:rPr>
                          <w:rFonts w:asciiTheme="minorHAnsi" w:hAnsi="Calibri" w:cstheme="minorBidi"/>
                          <w:color w:val="FFFFFF" w:themeColor="light1"/>
                          <w:kern w:val="24"/>
                          <w:sz w:val="36"/>
                          <w:szCs w:val="36"/>
                        </w:rPr>
                        <w:t>7</w:t>
                      </w:r>
                      <w:r>
                        <w:rPr>
                          <w:rFonts w:asciiTheme="minorHAnsi" w:hAnsi="Calibri" w:cstheme="minorBidi"/>
                          <w:color w:val="FFFFFF" w:themeColor="light1"/>
                          <w:kern w:val="24"/>
                          <w:sz w:val="36"/>
                          <w:szCs w:val="36"/>
                        </w:rPr>
                        <w:t>)</w:t>
                      </w:r>
                    </w:p>
                  </w:txbxContent>
                </v:textbox>
              </v:oval>
            </w:pict>
          </mc:Fallback>
        </mc:AlternateContent>
      </w:r>
      <w:r w:rsidRPr="005F3D6F">
        <w:rPr>
          <w:rFonts w:asciiTheme="minorHAnsi" w:eastAsia="Calibri" w:hAnsiTheme="minorHAnsi" w:cstheme="minorHAnsi"/>
          <w:sz w:val="16"/>
          <w:szCs w:val="16"/>
        </w:rPr>
        <mc:AlternateContent>
          <mc:Choice Requires="wps">
            <w:drawing>
              <wp:anchor distT="0" distB="0" distL="114300" distR="114300" simplePos="0" relativeHeight="251682816" behindDoc="0" locked="0" layoutInCell="1" allowOverlap="1" wp14:anchorId="5C6663E1" wp14:editId="6B13B808">
                <wp:simplePos x="0" y="0"/>
                <wp:positionH relativeFrom="column">
                  <wp:posOffset>3005574</wp:posOffset>
                </wp:positionH>
                <wp:positionV relativeFrom="paragraph">
                  <wp:posOffset>3836439</wp:posOffset>
                </wp:positionV>
                <wp:extent cx="1309838" cy="745798"/>
                <wp:effectExtent l="38100" t="0" r="24130" b="54610"/>
                <wp:wrapNone/>
                <wp:docPr id="39" name="Straight Arrow Connector 38">
                  <a:extLst xmlns:a="http://schemas.openxmlformats.org/drawingml/2006/main">
                    <a:ext uri="{FF2B5EF4-FFF2-40B4-BE49-F238E27FC236}">
                      <a16:creationId xmlns:a16="http://schemas.microsoft.com/office/drawing/2014/main" id="{257D3482-0737-40C7-9721-84F41C778F07}"/>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309838" cy="745798"/>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E770D66" id="_x0000_t32" coordsize="21600,21600" o:spt="32" o:oned="t" path="m,l21600,21600e" filled="f">
                <v:path arrowok="t" fillok="f" o:connecttype="none"/>
                <o:lock v:ext="edit" shapetype="t"/>
              </v:shapetype>
              <v:shape id="Straight Arrow Connector 38" o:spid="_x0000_s1026" type="#_x0000_t32" style="position:absolute;margin-left:236.65pt;margin-top:302.1pt;width:103.15pt;height:58.7pt;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" strokecolor="#bc4542 [3045]">
                <v:stroke endarrow="block"/>
                <o:lock v:ext="edit" shapetype="f"/>
              </v:shape>
            </w:pict>
          </mc:Fallback>
        </mc:AlternateContent>
      </w:r>
      <w:r w:rsidRPr="005F3D6F">
        <w:rPr>
          <w:rFonts w:asciiTheme="minorHAnsi" w:eastAsia="Calibri" w:hAnsiTheme="minorHAnsi" w:cstheme="minorHAnsi"/>
          <w:sz w:val="16"/>
          <w:szCs w:val="16"/>
        </w:rPr>
        <mc:AlternateContent>
          <mc:Choice Requires="wps">
            <w:drawing>
              <wp:anchor distT="0" distB="0" distL="114300" distR="114300" simplePos="0" relativeHeight="251681792" behindDoc="0" locked="0" layoutInCell="1" allowOverlap="1" wp14:anchorId="55F609E6" wp14:editId="06328DFE">
                <wp:simplePos x="0" y="0"/>
                <wp:positionH relativeFrom="column">
                  <wp:posOffset>2650951</wp:posOffset>
                </wp:positionH>
                <wp:positionV relativeFrom="paragraph">
                  <wp:posOffset>3966008</wp:posOffset>
                </wp:positionV>
                <wp:extent cx="834014" cy="430495"/>
                <wp:effectExtent l="0" t="0" r="0" b="0"/>
                <wp:wrapNone/>
                <wp:docPr id="38" name="TextBox 37">
                  <a:extLst xmlns:a="http://schemas.openxmlformats.org/drawingml/2006/main">
                    <a:ext uri="{FF2B5EF4-FFF2-40B4-BE49-F238E27FC236}">
                      <a16:creationId xmlns:a16="http://schemas.microsoft.com/office/drawing/2014/main" id="{68D7D7DE-8C27-4F0B-83AD-9D6D19262542}"/>
                    </a:ext>
                  </a:extLst>
                </wp:docPr>
                <wp:cNvGraphicFramePr/>
                <a:graphic xmlns:a="http://schemas.openxmlformats.org/drawingml/2006/main">
                  <a:graphicData uri="http://schemas.microsoft.com/office/word/2010/wordprocessingShape">
                    <wps:wsp>
                      <wps:cNvSpPr txBox="1"/>
                      <wps:spPr>
                        <a:xfrm>
                          <a:off x="0" y="0"/>
                          <a:ext cx="834014" cy="430495"/>
                        </a:xfrm>
                        <a:prstGeom prst="rect">
                          <a:avLst/>
                        </a:prstGeom>
                        <a:noFill/>
                      </wps:spPr>
                      <wps:txbx>
                        <w:txbxContent>
                          <w:p w14:paraId="43A83D60" w14:textId="77777777" w:rsidR="00DA790D" w:rsidRDefault="00DA790D" w:rsidP="00DA790D">
                            <w:pPr>
                              <w:rPr>
                                <w:sz w:val="24"/>
                                <w:szCs w:val="24"/>
                              </w:rPr>
                            </w:pPr>
                            <w:r>
                              <w:rPr>
                                <w:rFonts w:asciiTheme="minorHAnsi" w:hAnsi="Calibri" w:cstheme="minorBidi"/>
                                <w:color w:val="000000" w:themeColor="text1"/>
                                <w:kern w:val="24"/>
                                <w:sz w:val="36"/>
                                <w:szCs w:val="36"/>
                              </w:rPr>
                              <w:t>1006</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55F609E6" id="TextBox 37" o:spid="_x0000_s1030" type="#_x0000_t202" style="position:absolute;margin-left:208.75pt;margin-top:312.3pt;width:65.65pt;height:33.9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" filled="f" stroked="f">
                <v:textbox>
                  <w:txbxContent>
                    <w:p w14:paraId="43A83D60" w14:textId="77777777" w:rsidR="00DA790D" w:rsidRDefault="00DA790D" w:rsidP="00DA790D">
                      <w:pPr>
                        <w:rPr>
                          <w:sz w:val="24"/>
                          <w:szCs w:val="24"/>
                        </w:rPr>
                      </w:pPr>
                      <w:r>
                        <w:rPr>
                          <w:rFonts w:asciiTheme="minorHAnsi" w:hAnsi="Calibri" w:cstheme="minorBidi"/>
                          <w:color w:val="000000" w:themeColor="text1"/>
                          <w:kern w:val="24"/>
                          <w:sz w:val="36"/>
                          <w:szCs w:val="36"/>
                        </w:rPr>
                        <w:t>1006</w:t>
                      </w:r>
                    </w:p>
                  </w:txbxContent>
                </v:textbox>
              </v:shape>
            </w:pict>
          </mc:Fallback>
        </mc:AlternateContent>
      </w:r>
      <w:r w:rsidRPr="005F3D6F">
        <w:rPr>
          <w:rFonts w:asciiTheme="minorHAnsi" w:eastAsia="Calibri" w:hAnsiTheme="minorHAnsi" w:cstheme="minorHAnsi"/>
          <w:sz w:val="16"/>
          <w:szCs w:val="16"/>
        </w:rPr>
        <mc:AlternateContent>
          <mc:Choice Requires="wps">
            <w:drawing>
              <wp:anchor distT="0" distB="0" distL="114300" distR="114300" simplePos="0" relativeHeight="251680768" behindDoc="0" locked="0" layoutInCell="1" allowOverlap="1" wp14:anchorId="3B862A27" wp14:editId="28209CF8">
                <wp:simplePos x="0" y="0"/>
                <wp:positionH relativeFrom="column">
                  <wp:posOffset>2580612</wp:posOffset>
                </wp:positionH>
                <wp:positionV relativeFrom="paragraph">
                  <wp:posOffset>4180703</wp:posOffset>
                </wp:positionV>
                <wp:extent cx="1033596" cy="870589"/>
                <wp:effectExtent l="0" t="0" r="14605" b="24765"/>
                <wp:wrapNone/>
                <wp:docPr id="37" name="Oval 36">
                  <a:extLst xmlns:a="http://schemas.openxmlformats.org/drawingml/2006/main">
                    <a:ext uri="{FF2B5EF4-FFF2-40B4-BE49-F238E27FC236}">
                      <a16:creationId xmlns:a16="http://schemas.microsoft.com/office/drawing/2014/main" id="{A243156E-7C89-4CA2-B901-4D5F4B1937C6}"/>
                    </a:ext>
                  </a:extLst>
                </wp:docPr>
                <wp:cNvGraphicFramePr/>
                <a:graphic xmlns:a="http://schemas.openxmlformats.org/drawingml/2006/main">
                  <a:graphicData uri="http://schemas.microsoft.com/office/word/2010/wordprocessingShape">
                    <wps:wsp>
                      <wps:cNvSpPr/>
                      <wps:spPr>
                        <a:xfrm>
                          <a:off x="0" y="0"/>
                          <a:ext cx="1033596" cy="87058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852503B" w14:textId="6CCF6811" w:rsidR="00DA790D" w:rsidRDefault="00DA790D" w:rsidP="00DA790D">
                            <w:pPr>
                              <w:jc w:val="center"/>
                              <w:rPr>
                                <w:sz w:val="24"/>
                                <w:szCs w:val="24"/>
                              </w:rPr>
                            </w:pPr>
                            <w:r>
                              <w:rPr>
                                <w:rFonts w:asciiTheme="minorHAnsi" w:hAnsi="Calibri" w:cstheme="minorBidi"/>
                                <w:color w:val="FFFFFF" w:themeColor="light1"/>
                                <w:kern w:val="24"/>
                                <w:sz w:val="36"/>
                                <w:szCs w:val="36"/>
                              </w:rPr>
                              <w:t>P(</w:t>
                            </w:r>
                            <w:r w:rsidR="00E665A1">
                              <w:rPr>
                                <w:rFonts w:asciiTheme="minorHAnsi" w:hAnsi="Calibri" w:cstheme="minorBidi"/>
                                <w:color w:val="FFFFFF" w:themeColor="light1"/>
                                <w:kern w:val="24"/>
                                <w:sz w:val="36"/>
                                <w:szCs w:val="36"/>
                              </w:rPr>
                              <w:t>6</w:t>
                            </w:r>
                            <w:r>
                              <w:rPr>
                                <w:rFonts w:asciiTheme="minorHAnsi" w:hAnsi="Calibri" w:cstheme="minorBidi"/>
                                <w:color w:val="FFFFFF" w:themeColor="light1"/>
                                <w:kern w:val="24"/>
                                <w:sz w:val="36"/>
                                <w:szCs w:val="36"/>
                              </w:rPr>
                              <w:t>)</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oval w14:anchorId="3B862A27" id="Oval 36" o:spid="_x0000_s1031" style="position:absolute;margin-left:203.2pt;margin-top:329.2pt;width:81.4pt;height:68.5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" fillcolor="#4f81bd [3204]" strokecolor="#243f60 [1604]" strokeweight="2pt">
                <v:textbox>
                  <w:txbxContent>
                    <w:p w14:paraId="2852503B" w14:textId="6CCF6811" w:rsidR="00DA790D" w:rsidRDefault="00DA790D" w:rsidP="00DA790D">
                      <w:pPr>
                        <w:jc w:val="center"/>
                        <w:rPr>
                          <w:sz w:val="24"/>
                          <w:szCs w:val="24"/>
                        </w:rPr>
                      </w:pPr>
                      <w:r>
                        <w:rPr>
                          <w:rFonts w:asciiTheme="minorHAnsi" w:hAnsi="Calibri" w:cstheme="minorBidi"/>
                          <w:color w:val="FFFFFF" w:themeColor="light1"/>
                          <w:kern w:val="24"/>
                          <w:sz w:val="36"/>
                          <w:szCs w:val="36"/>
                        </w:rPr>
                        <w:t>P(</w:t>
                      </w:r>
                      <w:r w:rsidR="00E665A1">
                        <w:rPr>
                          <w:rFonts w:asciiTheme="minorHAnsi" w:hAnsi="Calibri" w:cstheme="minorBidi"/>
                          <w:color w:val="FFFFFF" w:themeColor="light1"/>
                          <w:kern w:val="24"/>
                          <w:sz w:val="36"/>
                          <w:szCs w:val="36"/>
                        </w:rPr>
                        <w:t>6</w:t>
                      </w:r>
                      <w:r>
                        <w:rPr>
                          <w:rFonts w:asciiTheme="minorHAnsi" w:hAnsi="Calibri" w:cstheme="minorBidi"/>
                          <w:color w:val="FFFFFF" w:themeColor="light1"/>
                          <w:kern w:val="24"/>
                          <w:sz w:val="36"/>
                          <w:szCs w:val="36"/>
                        </w:rPr>
                        <w:t>)</w:t>
                      </w:r>
                    </w:p>
                  </w:txbxContent>
                </v:textbox>
              </v:oval>
            </w:pict>
          </mc:Fallback>
        </mc:AlternateContent>
      </w:r>
      <w:r w:rsidRPr="005F3D6F">
        <w:rPr>
          <w:rFonts w:asciiTheme="minorHAnsi" w:eastAsia="Calibri" w:hAnsiTheme="minorHAnsi" w:cstheme="minorHAnsi"/>
          <w:sz w:val="16"/>
          <w:szCs w:val="16"/>
        </w:rPr>
        <mc:AlternateContent>
          <mc:Choice Requires="wps">
            <w:drawing>
              <wp:anchor distT="0" distB="0" distL="114300" distR="114300" simplePos="0" relativeHeight="251679744" behindDoc="0" locked="0" layoutInCell="1" allowOverlap="1" wp14:anchorId="35DF645C" wp14:editId="06027A75">
                <wp:simplePos x="0" y="0"/>
                <wp:positionH relativeFrom="column">
                  <wp:posOffset>3982357</wp:posOffset>
                </wp:positionH>
                <wp:positionV relativeFrom="paragraph">
                  <wp:posOffset>3021463</wp:posOffset>
                </wp:positionV>
                <wp:extent cx="834014" cy="430495"/>
                <wp:effectExtent l="0" t="0" r="0" b="0"/>
                <wp:wrapNone/>
                <wp:docPr id="36" name="TextBox 35">
                  <a:extLst xmlns:a="http://schemas.openxmlformats.org/drawingml/2006/main">
                    <a:ext uri="{FF2B5EF4-FFF2-40B4-BE49-F238E27FC236}">
                      <a16:creationId xmlns:a16="http://schemas.microsoft.com/office/drawing/2014/main" id="{944B653D-9500-43DF-8B9D-3D1E6504CF79}"/>
                    </a:ext>
                  </a:extLst>
                </wp:docPr>
                <wp:cNvGraphicFramePr/>
                <a:graphic xmlns:a="http://schemas.openxmlformats.org/drawingml/2006/main">
                  <a:graphicData uri="http://schemas.microsoft.com/office/word/2010/wordprocessingShape">
                    <wps:wsp>
                      <wps:cNvSpPr txBox="1"/>
                      <wps:spPr>
                        <a:xfrm>
                          <a:off x="0" y="0"/>
                          <a:ext cx="834014" cy="430495"/>
                        </a:xfrm>
                        <a:prstGeom prst="rect">
                          <a:avLst/>
                        </a:prstGeom>
                        <a:noFill/>
                      </wps:spPr>
                      <wps:txbx>
                        <w:txbxContent>
                          <w:p w14:paraId="79E457A1" w14:textId="77777777" w:rsidR="00DA790D" w:rsidRDefault="00DA790D" w:rsidP="00DA790D">
                            <w:pPr>
                              <w:rPr>
                                <w:sz w:val="24"/>
                                <w:szCs w:val="24"/>
                              </w:rPr>
                            </w:pPr>
                            <w:r>
                              <w:rPr>
                                <w:rFonts w:asciiTheme="minorHAnsi" w:hAnsi="Calibri" w:cstheme="minorBidi"/>
                                <w:color w:val="000000" w:themeColor="text1"/>
                                <w:kern w:val="24"/>
                                <w:sz w:val="36"/>
                                <w:szCs w:val="36"/>
                              </w:rPr>
                              <w:t>1005</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35DF645C" id="TextBox 35" o:spid="_x0000_s1032" type="#_x0000_t202" style="position:absolute;margin-left:313.55pt;margin-top:237.9pt;width:65.65pt;height:33.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" filled="f" stroked="f">
                <v:textbox>
                  <w:txbxContent>
                    <w:p w14:paraId="79E457A1" w14:textId="77777777" w:rsidR="00DA790D" w:rsidRDefault="00DA790D" w:rsidP="00DA790D">
                      <w:pPr>
                        <w:rPr>
                          <w:sz w:val="24"/>
                          <w:szCs w:val="24"/>
                        </w:rPr>
                      </w:pPr>
                      <w:r>
                        <w:rPr>
                          <w:rFonts w:asciiTheme="minorHAnsi" w:hAnsi="Calibri" w:cstheme="minorBidi"/>
                          <w:color w:val="000000" w:themeColor="text1"/>
                          <w:kern w:val="24"/>
                          <w:sz w:val="36"/>
                          <w:szCs w:val="36"/>
                        </w:rPr>
                        <w:t>1005</w:t>
                      </w:r>
                    </w:p>
                  </w:txbxContent>
                </v:textbox>
              </v:shape>
            </w:pict>
          </mc:Fallback>
        </mc:AlternateContent>
      </w:r>
      <w:r w:rsidRPr="005F3D6F">
        <w:rPr>
          <w:rFonts w:asciiTheme="minorHAnsi" w:eastAsia="Calibri" w:hAnsiTheme="minorHAnsi" w:cstheme="minorHAnsi"/>
          <w:sz w:val="16"/>
          <w:szCs w:val="16"/>
        </w:rPr>
        <mc:AlternateContent>
          <mc:Choice Requires="wps">
            <w:drawing>
              <wp:anchor distT="0" distB="0" distL="114300" distR="114300" simplePos="0" relativeHeight="251678720" behindDoc="0" locked="0" layoutInCell="1" allowOverlap="1" wp14:anchorId="551707D7" wp14:editId="6B570FB5">
                <wp:simplePos x="0" y="0"/>
                <wp:positionH relativeFrom="column">
                  <wp:posOffset>3992405</wp:posOffset>
                </wp:positionH>
                <wp:positionV relativeFrom="paragraph">
                  <wp:posOffset>3175764</wp:posOffset>
                </wp:positionV>
                <wp:extent cx="1042187" cy="1301823"/>
                <wp:effectExtent l="0" t="0" r="24765" b="12700"/>
                <wp:wrapNone/>
                <wp:docPr id="35" name="Oval 34">
                  <a:extLst xmlns:a="http://schemas.openxmlformats.org/drawingml/2006/main">
                    <a:ext uri="{FF2B5EF4-FFF2-40B4-BE49-F238E27FC236}">
                      <a16:creationId xmlns:a16="http://schemas.microsoft.com/office/drawing/2014/main" id="{95BC749C-E592-4A84-88D8-90CE25828825}"/>
                    </a:ext>
                  </a:extLst>
                </wp:docPr>
                <wp:cNvGraphicFramePr/>
                <a:graphic xmlns:a="http://schemas.openxmlformats.org/drawingml/2006/main">
                  <a:graphicData uri="http://schemas.microsoft.com/office/word/2010/wordprocessingShape">
                    <wps:wsp>
                      <wps:cNvSpPr/>
                      <wps:spPr>
                        <a:xfrm>
                          <a:off x="0" y="0"/>
                          <a:ext cx="1042187" cy="130182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44BE8D" w14:textId="3B64288C" w:rsidR="00DA790D" w:rsidRDefault="00DA790D" w:rsidP="00DA790D">
                            <w:pPr>
                              <w:jc w:val="center"/>
                              <w:rPr>
                                <w:sz w:val="24"/>
                                <w:szCs w:val="24"/>
                              </w:rPr>
                            </w:pPr>
                            <w:r>
                              <w:rPr>
                                <w:rFonts w:asciiTheme="minorHAnsi" w:hAnsi="Calibri" w:cstheme="minorBidi"/>
                                <w:color w:val="FFFFFF" w:themeColor="light1"/>
                                <w:kern w:val="24"/>
                                <w:sz w:val="36"/>
                                <w:szCs w:val="36"/>
                              </w:rPr>
                              <w:t>P(</w:t>
                            </w:r>
                            <w:r w:rsidR="00E665A1">
                              <w:rPr>
                                <w:rFonts w:asciiTheme="minorHAnsi" w:hAnsi="Calibri" w:cstheme="minorBidi"/>
                                <w:color w:val="FFFFFF" w:themeColor="light1"/>
                                <w:kern w:val="24"/>
                                <w:sz w:val="36"/>
                                <w:szCs w:val="36"/>
                              </w:rPr>
                              <w:t>5</w:t>
                            </w:r>
                            <w:r>
                              <w:rPr>
                                <w:rFonts w:asciiTheme="minorHAnsi" w:hAnsi="Calibri" w:cstheme="minorBidi"/>
                                <w:color w:val="FFFFFF" w:themeColor="light1"/>
                                <w:kern w:val="24"/>
                                <w:sz w:val="36"/>
                                <w:szCs w:val="36"/>
                              </w:rPr>
                              <w:t>)</w:t>
                            </w:r>
                          </w:p>
                          <w:p w14:paraId="604F0DF3" w14:textId="3E8D77BD" w:rsidR="00DA790D" w:rsidRDefault="00DA790D" w:rsidP="00DA790D">
                            <w:pPr>
                              <w:jc w:val="center"/>
                            </w:pPr>
                            <w:r>
                              <w:rPr>
                                <w:rFonts w:asciiTheme="minorHAnsi" w:hAnsi="Calibri" w:cstheme="minorBidi"/>
                                <w:color w:val="FFFFFF" w:themeColor="light1"/>
                                <w:kern w:val="24"/>
                                <w:sz w:val="36"/>
                                <w:szCs w:val="36"/>
                              </w:rPr>
                              <w:t>F</w:t>
                            </w:r>
                            <w:r>
                              <w:rPr>
                                <w:rFonts w:asciiTheme="minorHAnsi" w:hAnsi="Calibri" w:cstheme="minorBidi"/>
                                <w:color w:val="FFFFFF" w:themeColor="light1"/>
                                <w:kern w:val="24"/>
                                <w:sz w:val="36"/>
                                <w:szCs w:val="36"/>
                              </w:rPr>
                              <w:br/>
                              <w:t>P(</w:t>
                            </w:r>
                            <w:r w:rsidR="00E665A1">
                              <w:rPr>
                                <w:rFonts w:asciiTheme="minorHAnsi" w:hAnsi="Calibri" w:cstheme="minorBidi"/>
                                <w:color w:val="FFFFFF" w:themeColor="light1"/>
                                <w:kern w:val="24"/>
                                <w:sz w:val="36"/>
                                <w:szCs w:val="36"/>
                              </w:rPr>
                              <w:t>6</w:t>
                            </w:r>
                            <w:r>
                              <w:rPr>
                                <w:rFonts w:asciiTheme="minorHAnsi" w:hAnsi="Calibri" w:cstheme="minorBidi"/>
                                <w:color w:val="FFFFFF" w:themeColor="light1"/>
                                <w:kern w:val="24"/>
                                <w:sz w:val="36"/>
                                <w:szCs w:val="36"/>
                              </w:rPr>
                              <w:t>)</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oval w14:anchorId="551707D7" id="Oval 34" o:spid="_x0000_s1033" style="position:absolute;margin-left:314.35pt;margin-top:250.05pt;width:82.05pt;height:10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" fillcolor="#4f81bd [3204]" strokecolor="#243f60 [1604]" strokeweight="2pt">
                <v:textbox>
                  <w:txbxContent>
                    <w:p w14:paraId="5844BE8D" w14:textId="3B64288C" w:rsidR="00DA790D" w:rsidRDefault="00DA790D" w:rsidP="00DA790D">
                      <w:pPr>
                        <w:jc w:val="center"/>
                        <w:rPr>
                          <w:sz w:val="24"/>
                          <w:szCs w:val="24"/>
                        </w:rPr>
                      </w:pPr>
                      <w:r>
                        <w:rPr>
                          <w:rFonts w:asciiTheme="minorHAnsi" w:hAnsi="Calibri" w:cstheme="minorBidi"/>
                          <w:color w:val="FFFFFF" w:themeColor="light1"/>
                          <w:kern w:val="24"/>
                          <w:sz w:val="36"/>
                          <w:szCs w:val="36"/>
                        </w:rPr>
                        <w:t>P(</w:t>
                      </w:r>
                      <w:r w:rsidR="00E665A1">
                        <w:rPr>
                          <w:rFonts w:asciiTheme="minorHAnsi" w:hAnsi="Calibri" w:cstheme="minorBidi"/>
                          <w:color w:val="FFFFFF" w:themeColor="light1"/>
                          <w:kern w:val="24"/>
                          <w:sz w:val="36"/>
                          <w:szCs w:val="36"/>
                        </w:rPr>
                        <w:t>5</w:t>
                      </w:r>
                      <w:r>
                        <w:rPr>
                          <w:rFonts w:asciiTheme="minorHAnsi" w:hAnsi="Calibri" w:cstheme="minorBidi"/>
                          <w:color w:val="FFFFFF" w:themeColor="light1"/>
                          <w:kern w:val="24"/>
                          <w:sz w:val="36"/>
                          <w:szCs w:val="36"/>
                        </w:rPr>
                        <w:t>)</w:t>
                      </w:r>
                    </w:p>
                    <w:p w14:paraId="604F0DF3" w14:textId="3E8D77BD" w:rsidR="00DA790D" w:rsidRDefault="00DA790D" w:rsidP="00DA790D">
                      <w:pPr>
                        <w:jc w:val="center"/>
                      </w:pPr>
                      <w:r>
                        <w:rPr>
                          <w:rFonts w:asciiTheme="minorHAnsi" w:hAnsi="Calibri" w:cstheme="minorBidi"/>
                          <w:color w:val="FFFFFF" w:themeColor="light1"/>
                          <w:kern w:val="24"/>
                          <w:sz w:val="36"/>
                          <w:szCs w:val="36"/>
                        </w:rPr>
                        <w:t>F</w:t>
                      </w:r>
                      <w:r>
                        <w:rPr>
                          <w:rFonts w:asciiTheme="minorHAnsi" w:hAnsi="Calibri" w:cstheme="minorBidi"/>
                          <w:color w:val="FFFFFF" w:themeColor="light1"/>
                          <w:kern w:val="24"/>
                          <w:sz w:val="36"/>
                          <w:szCs w:val="36"/>
                        </w:rPr>
                        <w:br/>
                        <w:t>P(</w:t>
                      </w:r>
                      <w:r w:rsidR="00E665A1">
                        <w:rPr>
                          <w:rFonts w:asciiTheme="minorHAnsi" w:hAnsi="Calibri" w:cstheme="minorBidi"/>
                          <w:color w:val="FFFFFF" w:themeColor="light1"/>
                          <w:kern w:val="24"/>
                          <w:sz w:val="36"/>
                          <w:szCs w:val="36"/>
                        </w:rPr>
                        <w:t>6</w:t>
                      </w:r>
                      <w:r>
                        <w:rPr>
                          <w:rFonts w:asciiTheme="minorHAnsi" w:hAnsi="Calibri" w:cstheme="minorBidi"/>
                          <w:color w:val="FFFFFF" w:themeColor="light1"/>
                          <w:kern w:val="24"/>
                          <w:sz w:val="36"/>
                          <w:szCs w:val="36"/>
                        </w:rPr>
                        <w:t>)</w:t>
                      </w:r>
                    </w:p>
                  </w:txbxContent>
                </v:textbox>
              </v:oval>
            </w:pict>
          </mc:Fallback>
        </mc:AlternateContent>
      </w:r>
      <w:r w:rsidRPr="005F3D6F">
        <w:rPr>
          <w:rFonts w:asciiTheme="minorHAnsi" w:eastAsia="Calibri" w:hAnsiTheme="minorHAnsi" w:cstheme="minorHAnsi"/>
          <w:sz w:val="16"/>
          <w:szCs w:val="16"/>
        </w:rPr>
        <mc:AlternateContent>
          <mc:Choice Requires="wps">
            <w:drawing>
              <wp:anchor distT="0" distB="0" distL="114300" distR="114300" simplePos="0" relativeHeight="251676672" behindDoc="0" locked="0" layoutInCell="1" allowOverlap="1" wp14:anchorId="3ACD31FD" wp14:editId="4AB169EA">
                <wp:simplePos x="0" y="0"/>
                <wp:positionH relativeFrom="column">
                  <wp:posOffset>1671236</wp:posOffset>
                </wp:positionH>
                <wp:positionV relativeFrom="paragraph">
                  <wp:posOffset>3177212</wp:posOffset>
                </wp:positionV>
                <wp:extent cx="834014" cy="430495"/>
                <wp:effectExtent l="0" t="0" r="0" b="0"/>
                <wp:wrapNone/>
                <wp:docPr id="30" name="TextBox 29">
                  <a:extLst xmlns:a="http://schemas.openxmlformats.org/drawingml/2006/main">
                    <a:ext uri="{FF2B5EF4-FFF2-40B4-BE49-F238E27FC236}">
                      <a16:creationId xmlns:a16="http://schemas.microsoft.com/office/drawing/2014/main" id="{AEFC80CB-25AA-4B6F-BA39-0D82C785A75B}"/>
                    </a:ext>
                  </a:extLst>
                </wp:docPr>
                <wp:cNvGraphicFramePr/>
                <a:graphic xmlns:a="http://schemas.openxmlformats.org/drawingml/2006/main">
                  <a:graphicData uri="http://schemas.microsoft.com/office/word/2010/wordprocessingShape">
                    <wps:wsp>
                      <wps:cNvSpPr txBox="1"/>
                      <wps:spPr>
                        <a:xfrm>
                          <a:off x="0" y="0"/>
                          <a:ext cx="834014" cy="430495"/>
                        </a:xfrm>
                        <a:prstGeom prst="rect">
                          <a:avLst/>
                        </a:prstGeom>
                        <a:noFill/>
                      </wps:spPr>
                      <wps:txbx>
                        <w:txbxContent>
                          <w:p w14:paraId="428EA8CC" w14:textId="77777777" w:rsidR="00DA790D" w:rsidRDefault="00DA790D" w:rsidP="00DA790D">
                            <w:pPr>
                              <w:rPr>
                                <w:sz w:val="24"/>
                                <w:szCs w:val="24"/>
                              </w:rPr>
                            </w:pPr>
                            <w:r>
                              <w:rPr>
                                <w:rFonts w:asciiTheme="minorHAnsi" w:hAnsi="Calibri" w:cstheme="minorBidi"/>
                                <w:color w:val="000000" w:themeColor="text1"/>
                                <w:kern w:val="24"/>
                                <w:sz w:val="36"/>
                                <w:szCs w:val="36"/>
                              </w:rPr>
                              <w:t>1004</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3ACD31FD" id="TextBox 29" o:spid="_x0000_s1034" type="#_x0000_t202" style="position:absolute;margin-left:131.6pt;margin-top:250.15pt;width:65.65pt;height:33.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" filled="f" stroked="f">
                <v:textbox>
                  <w:txbxContent>
                    <w:p w14:paraId="428EA8CC" w14:textId="77777777" w:rsidR="00DA790D" w:rsidRDefault="00DA790D" w:rsidP="00DA790D">
                      <w:pPr>
                        <w:rPr>
                          <w:sz w:val="24"/>
                          <w:szCs w:val="24"/>
                        </w:rPr>
                      </w:pPr>
                      <w:r>
                        <w:rPr>
                          <w:rFonts w:asciiTheme="minorHAnsi" w:hAnsi="Calibri" w:cstheme="minorBidi"/>
                          <w:color w:val="000000" w:themeColor="text1"/>
                          <w:kern w:val="24"/>
                          <w:sz w:val="36"/>
                          <w:szCs w:val="36"/>
                        </w:rPr>
                        <w:t>1004</w:t>
                      </w:r>
                    </w:p>
                  </w:txbxContent>
                </v:textbox>
              </v:shape>
            </w:pict>
          </mc:Fallback>
        </mc:AlternateContent>
      </w:r>
      <w:r w:rsidRPr="005F3D6F">
        <w:rPr>
          <w:rFonts w:asciiTheme="minorHAnsi" w:eastAsia="Calibri" w:hAnsiTheme="minorHAnsi" w:cstheme="minorHAnsi"/>
          <w:sz w:val="16"/>
          <w:szCs w:val="16"/>
        </w:rPr>
        <mc:AlternateContent>
          <mc:Choice Requires="wps">
            <w:drawing>
              <wp:anchor distT="0" distB="0" distL="114300" distR="114300" simplePos="0" relativeHeight="251675648" behindDoc="0" locked="0" layoutInCell="1" allowOverlap="1" wp14:anchorId="06FBEC69" wp14:editId="03B46F7F">
                <wp:simplePos x="0" y="0"/>
                <wp:positionH relativeFrom="column">
                  <wp:posOffset>1580801</wp:posOffset>
                </wp:positionH>
                <wp:positionV relativeFrom="paragraph">
                  <wp:posOffset>3391908</wp:posOffset>
                </wp:positionV>
                <wp:extent cx="834014" cy="870589"/>
                <wp:effectExtent l="0" t="0" r="23495" b="24765"/>
                <wp:wrapNone/>
                <wp:docPr id="29" name="Oval 28">
                  <a:extLst xmlns:a="http://schemas.openxmlformats.org/drawingml/2006/main">
                    <a:ext uri="{FF2B5EF4-FFF2-40B4-BE49-F238E27FC236}">
                      <a16:creationId xmlns:a16="http://schemas.microsoft.com/office/drawing/2014/main" id="{F6213831-C756-478E-8B13-2DC0CC93EAD8}"/>
                    </a:ext>
                  </a:extLst>
                </wp:docPr>
                <wp:cNvGraphicFramePr/>
                <a:graphic xmlns:a="http://schemas.openxmlformats.org/drawingml/2006/main">
                  <a:graphicData uri="http://schemas.microsoft.com/office/word/2010/wordprocessingShape">
                    <wps:wsp>
                      <wps:cNvSpPr/>
                      <wps:spPr>
                        <a:xfrm>
                          <a:off x="0" y="0"/>
                          <a:ext cx="834014" cy="87058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1C98E0D" w14:textId="768CEFB1" w:rsidR="00DA790D" w:rsidRDefault="00DA790D" w:rsidP="00DA790D">
                            <w:pPr>
                              <w:jc w:val="center"/>
                              <w:rPr>
                                <w:sz w:val="24"/>
                                <w:szCs w:val="24"/>
                              </w:rPr>
                            </w:pPr>
                            <w:r>
                              <w:rPr>
                                <w:rFonts w:asciiTheme="minorHAnsi" w:hAnsi="Calibri" w:cstheme="minorBidi"/>
                                <w:color w:val="FFFFFF" w:themeColor="light1"/>
                                <w:kern w:val="24"/>
                                <w:sz w:val="36"/>
                                <w:szCs w:val="36"/>
                              </w:rPr>
                              <w:t>P(</w:t>
                            </w:r>
                            <w:r w:rsidR="00171713">
                              <w:rPr>
                                <w:rFonts w:asciiTheme="minorHAnsi" w:hAnsi="Calibri" w:cstheme="minorBidi"/>
                                <w:color w:val="FFFFFF" w:themeColor="light1"/>
                                <w:kern w:val="24"/>
                                <w:sz w:val="36"/>
                                <w:szCs w:val="36"/>
                              </w:rPr>
                              <w:t>4</w:t>
                            </w:r>
                            <w:r>
                              <w:rPr>
                                <w:rFonts w:asciiTheme="minorHAnsi" w:hAnsi="Calibri" w:cstheme="minorBidi"/>
                                <w:color w:val="FFFFFF" w:themeColor="light1"/>
                                <w:kern w:val="24"/>
                                <w:sz w:val="36"/>
                                <w:szCs w:val="36"/>
                              </w:rPr>
                              <w:t>)</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oval w14:anchorId="06FBEC69" id="Oval 28" o:spid="_x0000_s1035" style="position:absolute;margin-left:124.45pt;margin-top:267.1pt;width:65.65pt;height:68.5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" fillcolor="#4f81bd [3204]" strokecolor="#243f60 [1604]" strokeweight="2pt">
                <v:textbox>
                  <w:txbxContent>
                    <w:p w14:paraId="01C98E0D" w14:textId="768CEFB1" w:rsidR="00DA790D" w:rsidRDefault="00DA790D" w:rsidP="00DA790D">
                      <w:pPr>
                        <w:jc w:val="center"/>
                        <w:rPr>
                          <w:sz w:val="24"/>
                          <w:szCs w:val="24"/>
                        </w:rPr>
                      </w:pPr>
                      <w:r>
                        <w:rPr>
                          <w:rFonts w:asciiTheme="minorHAnsi" w:hAnsi="Calibri" w:cstheme="minorBidi"/>
                          <w:color w:val="FFFFFF" w:themeColor="light1"/>
                          <w:kern w:val="24"/>
                          <w:sz w:val="36"/>
                          <w:szCs w:val="36"/>
                        </w:rPr>
                        <w:t>P(</w:t>
                      </w:r>
                      <w:r w:rsidR="00171713">
                        <w:rPr>
                          <w:rFonts w:asciiTheme="minorHAnsi" w:hAnsi="Calibri" w:cstheme="minorBidi"/>
                          <w:color w:val="FFFFFF" w:themeColor="light1"/>
                          <w:kern w:val="24"/>
                          <w:sz w:val="36"/>
                          <w:szCs w:val="36"/>
                        </w:rPr>
                        <w:t>4</w:t>
                      </w:r>
                      <w:r>
                        <w:rPr>
                          <w:rFonts w:asciiTheme="minorHAnsi" w:hAnsi="Calibri" w:cstheme="minorBidi"/>
                          <w:color w:val="FFFFFF" w:themeColor="light1"/>
                          <w:kern w:val="24"/>
                          <w:sz w:val="36"/>
                          <w:szCs w:val="36"/>
                        </w:rPr>
                        <w:t>)</w:t>
                      </w:r>
                    </w:p>
                  </w:txbxContent>
                </v:textbox>
              </v:oval>
            </w:pict>
          </mc:Fallback>
        </mc:AlternateContent>
      </w:r>
      <w:r w:rsidRPr="005F3D6F">
        <w:rPr>
          <w:rFonts w:asciiTheme="minorHAnsi" w:eastAsia="Calibri" w:hAnsiTheme="minorHAnsi" w:cstheme="minorHAnsi"/>
          <w:sz w:val="16"/>
          <w:szCs w:val="16"/>
        </w:rPr>
        <mc:AlternateContent>
          <mc:Choice Requires="wps">
            <w:drawing>
              <wp:anchor distT="0" distB="0" distL="114300" distR="114300" simplePos="0" relativeHeight="251671552" behindDoc="0" locked="0" layoutInCell="1" allowOverlap="1" wp14:anchorId="3EC13F1B" wp14:editId="53E7C670">
                <wp:simplePos x="0" y="0"/>
                <wp:positionH relativeFrom="column">
                  <wp:posOffset>-47032</wp:posOffset>
                </wp:positionH>
                <wp:positionV relativeFrom="paragraph">
                  <wp:posOffset>2775278</wp:posOffset>
                </wp:positionV>
                <wp:extent cx="834014" cy="430495"/>
                <wp:effectExtent l="0" t="0" r="0" b="0"/>
                <wp:wrapNone/>
                <wp:docPr id="21" name="TextBox 20">
                  <a:extLst xmlns:a="http://schemas.openxmlformats.org/drawingml/2006/main">
                    <a:ext uri="{FF2B5EF4-FFF2-40B4-BE49-F238E27FC236}">
                      <a16:creationId xmlns:a16="http://schemas.microsoft.com/office/drawing/2014/main" id="{EF1CF510-FF25-4190-8229-A42154E1517D}"/>
                    </a:ext>
                  </a:extLst>
                </wp:docPr>
                <wp:cNvGraphicFramePr/>
                <a:graphic xmlns:a="http://schemas.openxmlformats.org/drawingml/2006/main">
                  <a:graphicData uri="http://schemas.microsoft.com/office/word/2010/wordprocessingShape">
                    <wps:wsp>
                      <wps:cNvSpPr txBox="1"/>
                      <wps:spPr>
                        <a:xfrm>
                          <a:off x="0" y="0"/>
                          <a:ext cx="834014" cy="430495"/>
                        </a:xfrm>
                        <a:prstGeom prst="rect">
                          <a:avLst/>
                        </a:prstGeom>
                        <a:noFill/>
                      </wps:spPr>
                      <wps:txbx>
                        <w:txbxContent>
                          <w:p w14:paraId="5ECB95D4" w14:textId="77777777" w:rsidR="00DA790D" w:rsidRDefault="00DA790D" w:rsidP="00DA790D">
                            <w:pPr>
                              <w:rPr>
                                <w:sz w:val="24"/>
                                <w:szCs w:val="24"/>
                              </w:rPr>
                            </w:pPr>
                            <w:r>
                              <w:rPr>
                                <w:rFonts w:asciiTheme="minorHAnsi" w:hAnsi="Calibri" w:cstheme="minorBidi"/>
                                <w:color w:val="000000" w:themeColor="text1"/>
                                <w:kern w:val="24"/>
                                <w:sz w:val="36"/>
                                <w:szCs w:val="36"/>
                              </w:rPr>
                              <w:t>1003</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3EC13F1B" id="TextBox 20" o:spid="_x0000_s1036" type="#_x0000_t202" style="position:absolute;margin-left:-3.7pt;margin-top:218.55pt;width:65.65pt;height:33.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" filled="f" stroked="f">
                <v:textbox>
                  <w:txbxContent>
                    <w:p w14:paraId="5ECB95D4" w14:textId="77777777" w:rsidR="00DA790D" w:rsidRDefault="00DA790D" w:rsidP="00DA790D">
                      <w:pPr>
                        <w:rPr>
                          <w:sz w:val="24"/>
                          <w:szCs w:val="24"/>
                        </w:rPr>
                      </w:pPr>
                      <w:r>
                        <w:rPr>
                          <w:rFonts w:asciiTheme="minorHAnsi" w:hAnsi="Calibri" w:cstheme="minorBidi"/>
                          <w:color w:val="000000" w:themeColor="text1"/>
                          <w:kern w:val="24"/>
                          <w:sz w:val="36"/>
                          <w:szCs w:val="36"/>
                        </w:rPr>
                        <w:t>1003</w:t>
                      </w:r>
                    </w:p>
                  </w:txbxContent>
                </v:textbox>
              </v:shape>
            </w:pict>
          </mc:Fallback>
        </mc:AlternateContent>
      </w:r>
      <w:r w:rsidRPr="005F3D6F">
        <w:rPr>
          <w:rFonts w:asciiTheme="minorHAnsi" w:eastAsia="Calibri" w:hAnsiTheme="minorHAnsi" w:cstheme="minorHAnsi"/>
          <w:sz w:val="16"/>
          <w:szCs w:val="16"/>
        </w:rPr>
        <mc:AlternateContent>
          <mc:Choice Requires="wps">
            <w:drawing>
              <wp:anchor distT="0" distB="0" distL="114300" distR="114300" simplePos="0" relativeHeight="251670528" behindDoc="0" locked="0" layoutInCell="1" allowOverlap="1" wp14:anchorId="13652729" wp14:editId="3E9E40C5">
                <wp:simplePos x="0" y="0"/>
                <wp:positionH relativeFrom="column">
                  <wp:posOffset>-117370</wp:posOffset>
                </wp:positionH>
                <wp:positionV relativeFrom="paragraph">
                  <wp:posOffset>2989974</wp:posOffset>
                </wp:positionV>
                <wp:extent cx="834014" cy="870589"/>
                <wp:effectExtent l="0" t="0" r="23495" b="24765"/>
                <wp:wrapNone/>
                <wp:docPr id="20" name="Oval 19">
                  <a:extLst xmlns:a="http://schemas.openxmlformats.org/drawingml/2006/main">
                    <a:ext uri="{FF2B5EF4-FFF2-40B4-BE49-F238E27FC236}">
                      <a16:creationId xmlns:a16="http://schemas.microsoft.com/office/drawing/2014/main" id="{AE12966A-72D7-4A93-83BC-CDF8E8B499C6}"/>
                    </a:ext>
                  </a:extLst>
                </wp:docPr>
                <wp:cNvGraphicFramePr/>
                <a:graphic xmlns:a="http://schemas.openxmlformats.org/drawingml/2006/main">
                  <a:graphicData uri="http://schemas.microsoft.com/office/word/2010/wordprocessingShape">
                    <wps:wsp>
                      <wps:cNvSpPr/>
                      <wps:spPr>
                        <a:xfrm>
                          <a:off x="0" y="0"/>
                          <a:ext cx="834014" cy="87058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2CB2749" w14:textId="77777777" w:rsidR="00DA790D" w:rsidRDefault="00DA790D" w:rsidP="00DA790D">
                            <w:pPr>
                              <w:jc w:val="center"/>
                              <w:rPr>
                                <w:sz w:val="24"/>
                                <w:szCs w:val="24"/>
                              </w:rPr>
                            </w:pPr>
                            <w:r>
                              <w:rPr>
                                <w:rFonts w:asciiTheme="minorHAnsi" w:hAnsi="Calibri" w:cstheme="minorBidi"/>
                                <w:color w:val="FFFFFF" w:themeColor="light1"/>
                                <w:kern w:val="24"/>
                                <w:sz w:val="36"/>
                                <w:szCs w:val="36"/>
                              </w:rPr>
                              <w:t>P(3)</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oval w14:anchorId="13652729" id="Oval 19" o:spid="_x0000_s1037" style="position:absolute;margin-left:-9.25pt;margin-top:235.45pt;width:65.65pt;height:68.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" fillcolor="#4f81bd [3204]" strokecolor="#243f60 [1604]" strokeweight="2pt">
                <v:textbox>
                  <w:txbxContent>
                    <w:p w14:paraId="22CB2749" w14:textId="77777777" w:rsidR="00DA790D" w:rsidRDefault="00DA790D" w:rsidP="00DA790D">
                      <w:pPr>
                        <w:jc w:val="center"/>
                        <w:rPr>
                          <w:sz w:val="24"/>
                          <w:szCs w:val="24"/>
                        </w:rPr>
                      </w:pPr>
                      <w:r>
                        <w:rPr>
                          <w:rFonts w:asciiTheme="minorHAnsi" w:hAnsi="Calibri" w:cstheme="minorBidi"/>
                          <w:color w:val="FFFFFF" w:themeColor="light1"/>
                          <w:kern w:val="24"/>
                          <w:sz w:val="36"/>
                          <w:szCs w:val="36"/>
                        </w:rPr>
                        <w:t>P(3)</w:t>
                      </w:r>
                    </w:p>
                  </w:txbxContent>
                </v:textbox>
              </v:oval>
            </w:pict>
          </mc:Fallback>
        </mc:AlternateContent>
      </w:r>
      <w:r w:rsidR="006B0D7C" w:rsidRPr="005F3D6F">
        <w:rPr>
          <w:rFonts w:ascii="Consolas" w:hAnsi="Consolas"/>
          <w:color w:val="000000"/>
          <w:sz w:val="16"/>
          <w:szCs w:val="16"/>
        </w:rPr>
        <w:t>}</w:t>
      </w:r>
    </w:p>
    <w:p w14:paraId="31BA9B6E" w14:textId="45AF77D8" w:rsidR="006B0D7C" w:rsidRDefault="00356579" w:rsidP="00CD3161">
      <w:pPr>
        <w:spacing w:before="22" w:line="259" w:lineRule="auto"/>
        <w:ind w:right="421"/>
        <w:jc w:val="both"/>
        <w:rPr>
          <w:rFonts w:asciiTheme="minorHAnsi" w:eastAsia="Calibri" w:hAnsiTheme="minorHAnsi" w:cstheme="minorHAnsi"/>
          <w:sz w:val="16"/>
          <w:szCs w:val="16"/>
        </w:rPr>
      </w:pPr>
      <w:r w:rsidRPr="005F3D6F">
        <w:rPr>
          <w:rFonts w:asciiTheme="minorHAnsi" w:eastAsia="Calibri" w:hAnsiTheme="minorHAnsi" w:cstheme="minorHAnsi"/>
          <w:sz w:val="16"/>
          <w:szCs w:val="16"/>
        </w:rPr>
        <mc:AlternateContent>
          <mc:Choice Requires="wps">
            <w:drawing>
              <wp:anchor distT="0" distB="0" distL="114300" distR="114300" simplePos="0" relativeHeight="251683840" behindDoc="0" locked="0" layoutInCell="1" allowOverlap="1" wp14:anchorId="64CF2A48" wp14:editId="2454CCF0">
                <wp:simplePos x="0" y="0"/>
                <wp:positionH relativeFrom="column">
                  <wp:posOffset>5635624</wp:posOffset>
                </wp:positionH>
                <wp:positionV relativeFrom="paragraph">
                  <wp:posOffset>1490345</wp:posOffset>
                </wp:positionV>
                <wp:extent cx="661035" cy="1714500"/>
                <wp:effectExtent l="0" t="0" r="81915" b="57150"/>
                <wp:wrapNone/>
                <wp:docPr id="40" name="Straight Arrow Connector 39">
                  <a:extLst xmlns:a="http://schemas.openxmlformats.org/drawingml/2006/main">
                    <a:ext uri="{FF2B5EF4-FFF2-40B4-BE49-F238E27FC236}">
                      <a16:creationId xmlns:a16="http://schemas.microsoft.com/office/drawing/2014/main" id="{DE027AA3-FE11-475B-A1AA-94F53428B6AB}"/>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1035" cy="17145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96DA62" id="Straight Arrow Connector 39" o:spid="_x0000_s1026" type="#_x0000_t32" style="position:absolute;margin-left:443.75pt;margin-top:117.35pt;width:52.05pt;height:13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" strokecolor="#bc4542 [3045]">
                <v:stroke endarrow="block"/>
                <o:lock v:ext="edit" shapetype="f"/>
              </v:shape>
            </w:pict>
          </mc:Fallback>
        </mc:AlternateContent>
      </w:r>
      <w:r w:rsidR="00E665A1" w:rsidRPr="005F3D6F">
        <w:rPr>
          <w:rFonts w:asciiTheme="minorHAnsi" w:eastAsia="Calibri" w:hAnsiTheme="minorHAnsi" w:cstheme="minorHAnsi"/>
          <w:sz w:val="16"/>
          <w:szCs w:val="16"/>
        </w:rPr>
        <mc:AlternateContent>
          <mc:Choice Requires="wps">
            <w:drawing>
              <wp:anchor distT="0" distB="0" distL="114300" distR="114300" simplePos="0" relativeHeight="251677696" behindDoc="0" locked="0" layoutInCell="1" allowOverlap="1" wp14:anchorId="3A075BB7" wp14:editId="18F03834">
                <wp:simplePos x="0" y="0"/>
                <wp:positionH relativeFrom="column">
                  <wp:posOffset>4302124</wp:posOffset>
                </wp:positionH>
                <wp:positionV relativeFrom="paragraph">
                  <wp:posOffset>823595</wp:posOffset>
                </wp:positionV>
                <wp:extent cx="1095375" cy="2195195"/>
                <wp:effectExtent l="38100" t="0" r="28575" b="52705"/>
                <wp:wrapNone/>
                <wp:docPr id="31" name="Straight Arrow Connector 30">
                  <a:extLst xmlns:a="http://schemas.openxmlformats.org/drawingml/2006/main">
                    <a:ext uri="{FF2B5EF4-FFF2-40B4-BE49-F238E27FC236}">
                      <a16:creationId xmlns:a16="http://schemas.microsoft.com/office/drawing/2014/main" id="{7A344B19-D39C-4E7F-B014-83FEC3971E08}"/>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095375" cy="219519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A11D49" id="Straight Arrow Connector 30" o:spid="_x0000_s1026" type="#_x0000_t32" style="position:absolute;margin-left:338.75pt;margin-top:64.85pt;width:86.25pt;height:172.85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" strokecolor="#bc4542 [3045]">
                <v:stroke endarrow="block"/>
                <o:lock v:ext="edit" shapetype="f"/>
              </v:shape>
            </w:pict>
          </mc:Fallback>
        </mc:AlternateContent>
      </w:r>
      <w:r w:rsidR="00B743E4" w:rsidRPr="005F3D6F">
        <w:rPr>
          <w:rFonts w:asciiTheme="minorHAnsi" w:eastAsia="Calibri" w:hAnsiTheme="minorHAnsi" w:cstheme="minorHAnsi"/>
          <w:sz w:val="16"/>
          <w:szCs w:val="16"/>
        </w:rPr>
        <mc:AlternateContent>
          <mc:Choice Requires="wps">
            <w:drawing>
              <wp:anchor distT="0" distB="0" distL="114300" distR="114300" simplePos="0" relativeHeight="251673600" behindDoc="0" locked="0" layoutInCell="1" allowOverlap="1" wp14:anchorId="169D208F" wp14:editId="23EF5856">
                <wp:simplePos x="0" y="0"/>
                <wp:positionH relativeFrom="column">
                  <wp:posOffset>539750</wp:posOffset>
                </wp:positionH>
                <wp:positionV relativeFrom="paragraph">
                  <wp:posOffset>2319020</wp:posOffset>
                </wp:positionV>
                <wp:extent cx="1123950" cy="549275"/>
                <wp:effectExtent l="38100" t="0" r="19050" b="60325"/>
                <wp:wrapNone/>
                <wp:docPr id="24" name="Straight Arrow Connector 23">
                  <a:extLst xmlns:a="http://schemas.openxmlformats.org/drawingml/2006/main">
                    <a:ext uri="{FF2B5EF4-FFF2-40B4-BE49-F238E27FC236}">
                      <a16:creationId xmlns:a16="http://schemas.microsoft.com/office/drawing/2014/main" id="{18C7DA51-97AE-48AE-AE13-4847E9E770D7}"/>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123950" cy="54927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E9F2C1" id="Straight Arrow Connector 23" o:spid="_x0000_s1026" type="#_x0000_t32" style="position:absolute;margin-left:42.5pt;margin-top:182.6pt;width:88.5pt;height:43.25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" strokecolor="#bc4542 [3045]">
                <v:stroke endarrow="block"/>
                <o:lock v:ext="edit" shapetype="f"/>
              </v:shape>
            </w:pict>
          </mc:Fallback>
        </mc:AlternateContent>
      </w:r>
      <w:r w:rsidR="00B743E4" w:rsidRPr="005F3D6F">
        <w:rPr>
          <w:rFonts w:asciiTheme="minorHAnsi" w:eastAsia="Calibri" w:hAnsiTheme="minorHAnsi" w:cstheme="minorHAnsi"/>
          <w:sz w:val="16"/>
          <w:szCs w:val="16"/>
        </w:rPr>
        <mc:AlternateContent>
          <mc:Choice Requires="wps">
            <w:drawing>
              <wp:anchor distT="0" distB="0" distL="114300" distR="114300" simplePos="0" relativeHeight="251664384" behindDoc="0" locked="0" layoutInCell="1" allowOverlap="1" wp14:anchorId="07257102" wp14:editId="2C8415CC">
                <wp:simplePos x="0" y="0"/>
                <wp:positionH relativeFrom="column">
                  <wp:posOffset>3768725</wp:posOffset>
                </wp:positionH>
                <wp:positionV relativeFrom="paragraph">
                  <wp:posOffset>233045</wp:posOffset>
                </wp:positionV>
                <wp:extent cx="1638300" cy="616585"/>
                <wp:effectExtent l="38100" t="0" r="19050" b="69215"/>
                <wp:wrapNone/>
                <wp:docPr id="11" name="Straight Arrow Connector 10">
                  <a:extLst xmlns:a="http://schemas.openxmlformats.org/drawingml/2006/main">
                    <a:ext uri="{FF2B5EF4-FFF2-40B4-BE49-F238E27FC236}">
                      <a16:creationId xmlns:a16="http://schemas.microsoft.com/office/drawing/2014/main" id="{0EEEBFB7-6D81-4897-B237-FDB5B46C327C}"/>
                    </a:ext>
                  </a:extLst>
                </wp:docPr>
                <wp:cNvGraphicFramePr/>
                <a:graphic xmlns:a="http://schemas.openxmlformats.org/drawingml/2006/main">
                  <a:graphicData uri="http://schemas.microsoft.com/office/word/2010/wordprocessingShape">
                    <wps:wsp>
                      <wps:cNvCnPr/>
                      <wps:spPr>
                        <a:xfrm flipH="1">
                          <a:off x="0" y="0"/>
                          <a:ext cx="1638300" cy="61658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2D7B1A" id="Straight Arrow Connector 10" o:spid="_x0000_s1026" type="#_x0000_t32" style="position:absolute;margin-left:296.75pt;margin-top:18.35pt;width:129pt;height:48.55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" strokecolor="#bc4542 [3045]">
                <v:stroke endarrow="block"/>
              </v:shape>
            </w:pict>
          </mc:Fallback>
        </mc:AlternateContent>
      </w:r>
      <w:r w:rsidR="005F3D6F" w:rsidRPr="005F3D6F">
        <w:rPr>
          <w:rFonts w:asciiTheme="minorHAnsi" w:eastAsia="Calibri" w:hAnsiTheme="minorHAnsi" w:cstheme="minorHAnsi"/>
          <w:sz w:val="16"/>
          <w:szCs w:val="16"/>
        </w:rPr>
        <mc:AlternateContent>
          <mc:Choice Requires="wps">
            <w:drawing>
              <wp:anchor distT="0" distB="0" distL="114300" distR="114300" simplePos="0" relativeHeight="251672576" behindDoc="0" locked="0" layoutInCell="1" allowOverlap="1" wp14:anchorId="642B3DFC" wp14:editId="6EFF581D">
                <wp:simplePos x="0" y="0"/>
                <wp:positionH relativeFrom="column">
                  <wp:posOffset>2006599</wp:posOffset>
                </wp:positionH>
                <wp:positionV relativeFrom="paragraph">
                  <wp:posOffset>1299845</wp:posOffset>
                </wp:positionV>
                <wp:extent cx="1214755" cy="333375"/>
                <wp:effectExtent l="38100" t="0" r="23495" b="66675"/>
                <wp:wrapNone/>
                <wp:docPr id="22" name="Straight Arrow Connector 21">
                  <a:extLst xmlns:a="http://schemas.openxmlformats.org/drawingml/2006/main">
                    <a:ext uri="{FF2B5EF4-FFF2-40B4-BE49-F238E27FC236}">
                      <a16:creationId xmlns:a16="http://schemas.microsoft.com/office/drawing/2014/main" id="{E7132A5B-23FD-45D3-BFAE-A2DE3C3C8205}"/>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214755" cy="33337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CB7AB0" id="Straight Arrow Connector 21" o:spid="_x0000_s1026" type="#_x0000_t32" style="position:absolute;margin-left:158pt;margin-top:102.35pt;width:95.65pt;height:26.25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" strokecolor="#bc4542 [3045]">
                <v:stroke endarrow="block"/>
                <o:lock v:ext="edit" shapetype="f"/>
              </v:shape>
            </w:pict>
          </mc:Fallback>
        </mc:AlternateContent>
      </w:r>
      <w:r w:rsidR="005F3D6F" w:rsidRPr="005F3D6F">
        <w:rPr>
          <w:rFonts w:asciiTheme="minorHAnsi" w:eastAsia="Calibri" w:hAnsiTheme="minorHAnsi" w:cstheme="minorHAnsi"/>
          <w:sz w:val="16"/>
          <w:szCs w:val="16"/>
        </w:rPr>
        <mc:AlternateContent>
          <mc:Choice Requires="wps">
            <w:drawing>
              <wp:anchor distT="0" distB="0" distL="114300" distR="114300" simplePos="0" relativeHeight="251668480" behindDoc="0" locked="0" layoutInCell="1" allowOverlap="1" wp14:anchorId="2D8AF42F" wp14:editId="68A6D44A">
                <wp:simplePos x="0" y="0"/>
                <wp:positionH relativeFrom="column">
                  <wp:posOffset>1292225</wp:posOffset>
                </wp:positionH>
                <wp:positionV relativeFrom="paragraph">
                  <wp:posOffset>1595119</wp:posOffset>
                </wp:positionV>
                <wp:extent cx="915670" cy="1228725"/>
                <wp:effectExtent l="0" t="0" r="17780" b="28575"/>
                <wp:wrapNone/>
                <wp:docPr id="15" name="Oval 14">
                  <a:extLst xmlns:a="http://schemas.openxmlformats.org/drawingml/2006/main">
                    <a:ext uri="{FF2B5EF4-FFF2-40B4-BE49-F238E27FC236}">
                      <a16:creationId xmlns:a16="http://schemas.microsoft.com/office/drawing/2014/main" id="{E23CAC22-4726-4504-88EA-1888E0E91734}"/>
                    </a:ext>
                  </a:extLst>
                </wp:docPr>
                <wp:cNvGraphicFramePr/>
                <a:graphic xmlns:a="http://schemas.openxmlformats.org/drawingml/2006/main">
                  <a:graphicData uri="http://schemas.microsoft.com/office/word/2010/wordprocessingShape">
                    <wps:wsp>
                      <wps:cNvSpPr/>
                      <wps:spPr>
                        <a:xfrm>
                          <a:off x="0" y="0"/>
                          <a:ext cx="915670" cy="12287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763A79" w14:textId="24BD6148" w:rsidR="00DA790D" w:rsidRPr="005F3D6F" w:rsidRDefault="00DA790D" w:rsidP="00DA790D">
                            <w:pPr>
                              <w:jc w:val="center"/>
                              <w:rPr>
                                <w:sz w:val="12"/>
                                <w:szCs w:val="12"/>
                              </w:rPr>
                            </w:pPr>
                            <w:r w:rsidRPr="005F3D6F">
                              <w:rPr>
                                <w:rFonts w:asciiTheme="minorHAnsi" w:hAnsi="Calibri" w:cstheme="minorBidi"/>
                                <w:color w:val="FFFFFF" w:themeColor="light1"/>
                                <w:kern w:val="24"/>
                                <w:sz w:val="24"/>
                                <w:szCs w:val="24"/>
                              </w:rPr>
                              <w:t>P(2)</w:t>
                            </w:r>
                            <w:r w:rsidR="00F24979" w:rsidRPr="005F3D6F">
                              <w:rPr>
                                <w:rFonts w:asciiTheme="minorHAnsi" w:hAnsi="Calibri" w:cstheme="minorBidi"/>
                                <w:color w:val="FFFFFF" w:themeColor="light1"/>
                                <w:kern w:val="24"/>
                                <w:sz w:val="24"/>
                                <w:szCs w:val="24"/>
                              </w:rPr>
                              <w:br/>
                              <w:t>W</w:t>
                            </w:r>
                          </w:p>
                          <w:p w14:paraId="7DADF19F" w14:textId="10BCF6EF" w:rsidR="00DA790D" w:rsidRPr="005F3D6F" w:rsidRDefault="00DA790D" w:rsidP="00DA790D">
                            <w:pPr>
                              <w:jc w:val="center"/>
                              <w:rPr>
                                <w:sz w:val="8"/>
                                <w:szCs w:val="8"/>
                              </w:rPr>
                            </w:pPr>
                            <w:r w:rsidRPr="005F3D6F">
                              <w:rPr>
                                <w:rFonts w:asciiTheme="minorHAnsi" w:hAnsi="Calibri" w:cstheme="minorBidi"/>
                                <w:color w:val="FFFFFF" w:themeColor="light1"/>
                                <w:kern w:val="24"/>
                                <w:sz w:val="24"/>
                                <w:szCs w:val="24"/>
                              </w:rPr>
                              <w:t>F</w:t>
                            </w:r>
                            <w:r w:rsidRPr="005F3D6F">
                              <w:rPr>
                                <w:rFonts w:asciiTheme="minorHAnsi" w:hAnsi="Calibri" w:cstheme="minorBidi"/>
                                <w:color w:val="FFFFFF" w:themeColor="light1"/>
                                <w:kern w:val="24"/>
                                <w:sz w:val="24"/>
                                <w:szCs w:val="24"/>
                              </w:rPr>
                              <w:br/>
                              <w:t>P(</w:t>
                            </w:r>
                            <w:r w:rsidR="00B743E4">
                              <w:rPr>
                                <w:rFonts w:asciiTheme="minorHAnsi" w:hAnsi="Calibri" w:cstheme="minorBidi"/>
                                <w:color w:val="FFFFFF" w:themeColor="light1"/>
                                <w:kern w:val="24"/>
                                <w:sz w:val="24"/>
                                <w:szCs w:val="24"/>
                              </w:rPr>
                              <w:t>3</w:t>
                            </w:r>
                            <w:r w:rsidRPr="005F3D6F">
                              <w:rPr>
                                <w:rFonts w:asciiTheme="minorHAnsi" w:hAnsi="Calibri" w:cstheme="minorBidi"/>
                                <w:color w:val="FFFFFF" w:themeColor="light1"/>
                                <w:kern w:val="24"/>
                                <w:sz w:val="24"/>
                                <w:szCs w:val="24"/>
                              </w:rPr>
                              <w:t>)</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oval w14:anchorId="2D8AF42F" id="Oval 14" o:spid="_x0000_s1038" style="position:absolute;left:0;text-align:left;margin-left:101.75pt;margin-top:125.6pt;width:72.1pt;height:96.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" fillcolor="#4f81bd [3204]" strokecolor="#243f60 [1604]" strokeweight="2pt">
                <v:textbox>
                  <w:txbxContent>
                    <w:p w14:paraId="27763A79" w14:textId="24BD6148" w:rsidR="00DA790D" w:rsidRPr="005F3D6F" w:rsidRDefault="00DA790D" w:rsidP="00DA790D">
                      <w:pPr>
                        <w:jc w:val="center"/>
                        <w:rPr>
                          <w:sz w:val="12"/>
                          <w:szCs w:val="12"/>
                        </w:rPr>
                      </w:pPr>
                      <w:r w:rsidRPr="005F3D6F">
                        <w:rPr>
                          <w:rFonts w:asciiTheme="minorHAnsi" w:hAnsi="Calibri" w:cstheme="minorBidi"/>
                          <w:color w:val="FFFFFF" w:themeColor="light1"/>
                          <w:kern w:val="24"/>
                          <w:sz w:val="24"/>
                          <w:szCs w:val="24"/>
                        </w:rPr>
                        <w:t>P(2)</w:t>
                      </w:r>
                      <w:r w:rsidR="00F24979" w:rsidRPr="005F3D6F">
                        <w:rPr>
                          <w:rFonts w:asciiTheme="minorHAnsi" w:hAnsi="Calibri" w:cstheme="minorBidi"/>
                          <w:color w:val="FFFFFF" w:themeColor="light1"/>
                          <w:kern w:val="24"/>
                          <w:sz w:val="24"/>
                          <w:szCs w:val="24"/>
                        </w:rPr>
                        <w:br/>
                        <w:t>W</w:t>
                      </w:r>
                    </w:p>
                    <w:p w14:paraId="7DADF19F" w14:textId="10BCF6EF" w:rsidR="00DA790D" w:rsidRPr="005F3D6F" w:rsidRDefault="00DA790D" w:rsidP="00DA790D">
                      <w:pPr>
                        <w:jc w:val="center"/>
                        <w:rPr>
                          <w:sz w:val="8"/>
                          <w:szCs w:val="8"/>
                        </w:rPr>
                      </w:pPr>
                      <w:r w:rsidRPr="005F3D6F">
                        <w:rPr>
                          <w:rFonts w:asciiTheme="minorHAnsi" w:hAnsi="Calibri" w:cstheme="minorBidi"/>
                          <w:color w:val="FFFFFF" w:themeColor="light1"/>
                          <w:kern w:val="24"/>
                          <w:sz w:val="24"/>
                          <w:szCs w:val="24"/>
                        </w:rPr>
                        <w:t>F</w:t>
                      </w:r>
                      <w:r w:rsidRPr="005F3D6F">
                        <w:rPr>
                          <w:rFonts w:asciiTheme="minorHAnsi" w:hAnsi="Calibri" w:cstheme="minorBidi"/>
                          <w:color w:val="FFFFFF" w:themeColor="light1"/>
                          <w:kern w:val="24"/>
                          <w:sz w:val="24"/>
                          <w:szCs w:val="24"/>
                        </w:rPr>
                        <w:br/>
                        <w:t>P(</w:t>
                      </w:r>
                      <w:r w:rsidR="00B743E4">
                        <w:rPr>
                          <w:rFonts w:asciiTheme="minorHAnsi" w:hAnsi="Calibri" w:cstheme="minorBidi"/>
                          <w:color w:val="FFFFFF" w:themeColor="light1"/>
                          <w:kern w:val="24"/>
                          <w:sz w:val="24"/>
                          <w:szCs w:val="24"/>
                        </w:rPr>
                        <w:t>3</w:t>
                      </w:r>
                      <w:r w:rsidRPr="005F3D6F">
                        <w:rPr>
                          <w:rFonts w:asciiTheme="minorHAnsi" w:hAnsi="Calibri" w:cstheme="minorBidi"/>
                          <w:color w:val="FFFFFF" w:themeColor="light1"/>
                          <w:kern w:val="24"/>
                          <w:sz w:val="24"/>
                          <w:szCs w:val="24"/>
                        </w:rPr>
                        <w:t>)</w:t>
                      </w:r>
                    </w:p>
                  </w:txbxContent>
                </v:textbox>
              </v:oval>
            </w:pict>
          </mc:Fallback>
        </mc:AlternateContent>
      </w:r>
      <w:r w:rsidR="005F3D6F" w:rsidRPr="005F3D6F">
        <w:rPr>
          <w:rFonts w:asciiTheme="minorHAnsi" w:eastAsia="Calibri" w:hAnsiTheme="minorHAnsi" w:cstheme="minorHAnsi"/>
          <w:sz w:val="16"/>
          <w:szCs w:val="16"/>
        </w:rPr>
        <mc:AlternateContent>
          <mc:Choice Requires="wps">
            <w:drawing>
              <wp:anchor distT="0" distB="0" distL="114300" distR="114300" simplePos="0" relativeHeight="251674624" behindDoc="0" locked="0" layoutInCell="1" allowOverlap="1" wp14:anchorId="2C278496" wp14:editId="24F10BA8">
                <wp:simplePos x="0" y="0"/>
                <wp:positionH relativeFrom="column">
                  <wp:posOffset>2282824</wp:posOffset>
                </wp:positionH>
                <wp:positionV relativeFrom="paragraph">
                  <wp:posOffset>1861821</wp:posOffset>
                </wp:positionV>
                <wp:extent cx="938530" cy="1343660"/>
                <wp:effectExtent l="38100" t="0" r="33020" b="46990"/>
                <wp:wrapNone/>
                <wp:docPr id="26" name="Straight Arrow Connector 25">
                  <a:extLst xmlns:a="http://schemas.openxmlformats.org/drawingml/2006/main">
                    <a:ext uri="{FF2B5EF4-FFF2-40B4-BE49-F238E27FC236}">
                      <a16:creationId xmlns:a16="http://schemas.microsoft.com/office/drawing/2014/main" id="{E2107DAD-2136-4226-8FDD-4EAD2F155CD4}"/>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938530" cy="134366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82F555" id="Straight Arrow Connector 25" o:spid="_x0000_s1026" type="#_x0000_t32" style="position:absolute;margin-left:179.75pt;margin-top:146.6pt;width:73.9pt;height:105.8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" strokecolor="#bc4542 [3045]">
                <v:stroke endarrow="block"/>
                <o:lock v:ext="edit" shapetype="f"/>
              </v:shape>
            </w:pict>
          </mc:Fallback>
        </mc:AlternateContent>
      </w:r>
      <w:r w:rsidR="005F3D6F" w:rsidRPr="005F3D6F">
        <w:rPr>
          <w:rFonts w:asciiTheme="minorHAnsi" w:eastAsia="Calibri" w:hAnsiTheme="minorHAnsi" w:cstheme="minorHAnsi"/>
          <w:sz w:val="16"/>
          <w:szCs w:val="16"/>
        </w:rPr>
        <mc:AlternateContent>
          <mc:Choice Requires="wps">
            <w:drawing>
              <wp:anchor distT="0" distB="0" distL="114300" distR="114300" simplePos="0" relativeHeight="251665408" behindDoc="0" locked="0" layoutInCell="1" allowOverlap="1" wp14:anchorId="6EB41DA2" wp14:editId="3EB3BD5C">
                <wp:simplePos x="0" y="0"/>
                <wp:positionH relativeFrom="column">
                  <wp:posOffset>2911475</wp:posOffset>
                </wp:positionH>
                <wp:positionV relativeFrom="paragraph">
                  <wp:posOffset>528320</wp:posOffset>
                </wp:positionV>
                <wp:extent cx="915670" cy="1857375"/>
                <wp:effectExtent l="0" t="0" r="17780" b="28575"/>
                <wp:wrapNone/>
                <wp:docPr id="12" name="Oval 11">
                  <a:extLst xmlns:a="http://schemas.openxmlformats.org/drawingml/2006/main">
                    <a:ext uri="{FF2B5EF4-FFF2-40B4-BE49-F238E27FC236}">
                      <a16:creationId xmlns:a16="http://schemas.microsoft.com/office/drawing/2014/main" id="{EB6040BD-ACFC-4333-9BFF-1B010B3D616A}"/>
                    </a:ext>
                  </a:extLst>
                </wp:docPr>
                <wp:cNvGraphicFramePr/>
                <a:graphic xmlns:a="http://schemas.openxmlformats.org/drawingml/2006/main">
                  <a:graphicData uri="http://schemas.microsoft.com/office/word/2010/wordprocessingShape">
                    <wps:wsp>
                      <wps:cNvSpPr/>
                      <wps:spPr>
                        <a:xfrm>
                          <a:off x="0" y="0"/>
                          <a:ext cx="915670" cy="18573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1F11CC7" w14:textId="6E61D9E0" w:rsidR="00DA790D" w:rsidRPr="005F3D6F" w:rsidRDefault="00DA790D" w:rsidP="00DA790D">
                            <w:pPr>
                              <w:jc w:val="center"/>
                              <w:rPr>
                                <w:sz w:val="24"/>
                                <w:szCs w:val="24"/>
                              </w:rPr>
                            </w:pPr>
                            <w:r w:rsidRPr="005F3D6F">
                              <w:rPr>
                                <w:rFonts w:asciiTheme="minorHAnsi" w:hAnsi="Calibri" w:cstheme="minorBidi"/>
                                <w:color w:val="FFFFFF" w:themeColor="light1"/>
                                <w:kern w:val="24"/>
                                <w:sz w:val="24"/>
                                <w:szCs w:val="24"/>
                              </w:rPr>
                              <w:t>P(1)</w:t>
                            </w:r>
                            <w:r w:rsidRPr="005F3D6F">
                              <w:rPr>
                                <w:rFonts w:asciiTheme="minorHAnsi" w:hAnsi="Calibri" w:cstheme="minorBidi"/>
                                <w:color w:val="FFFFFF" w:themeColor="light1"/>
                                <w:kern w:val="24"/>
                                <w:sz w:val="24"/>
                                <w:szCs w:val="24"/>
                              </w:rPr>
                              <w:br/>
                              <w:t>W</w:t>
                            </w:r>
                          </w:p>
                          <w:p w14:paraId="59E9D3B6" w14:textId="400125DD" w:rsidR="00DA790D" w:rsidRPr="005F3D6F" w:rsidRDefault="00DA790D" w:rsidP="00DA790D">
                            <w:pPr>
                              <w:jc w:val="center"/>
                              <w:rPr>
                                <w:sz w:val="24"/>
                                <w:szCs w:val="24"/>
                              </w:rPr>
                            </w:pPr>
                            <w:r w:rsidRPr="005F3D6F">
                              <w:rPr>
                                <w:rFonts w:asciiTheme="minorHAnsi" w:hAnsi="Calibri" w:cstheme="minorBidi"/>
                                <w:color w:val="FFFFFF" w:themeColor="light1"/>
                                <w:kern w:val="24"/>
                                <w:sz w:val="24"/>
                                <w:szCs w:val="24"/>
                              </w:rPr>
                              <w:t>F()</w:t>
                            </w:r>
                            <w:r w:rsidRPr="005F3D6F">
                              <w:rPr>
                                <w:rFonts w:asciiTheme="minorHAnsi" w:hAnsi="Calibri" w:cstheme="minorBidi"/>
                                <w:color w:val="FFFFFF" w:themeColor="light1"/>
                                <w:kern w:val="24"/>
                                <w:sz w:val="24"/>
                                <w:szCs w:val="24"/>
                              </w:rPr>
                              <w:br/>
                              <w:t>P(</w:t>
                            </w:r>
                            <w:r w:rsidR="00F24979" w:rsidRPr="005F3D6F">
                              <w:rPr>
                                <w:rFonts w:asciiTheme="minorHAnsi" w:hAnsi="Calibri" w:cstheme="minorBidi"/>
                                <w:color w:val="FFFFFF" w:themeColor="light1"/>
                                <w:kern w:val="24"/>
                                <w:sz w:val="24"/>
                                <w:szCs w:val="24"/>
                              </w:rPr>
                              <w:t>2</w:t>
                            </w:r>
                            <w:r w:rsidRPr="005F3D6F">
                              <w:rPr>
                                <w:rFonts w:asciiTheme="minorHAnsi" w:hAnsi="Calibri" w:cstheme="minorBidi"/>
                                <w:color w:val="FFFFFF" w:themeColor="light1"/>
                                <w:kern w:val="24"/>
                                <w:sz w:val="24"/>
                                <w:szCs w:val="24"/>
                              </w:rPr>
                              <w:t>)</w:t>
                            </w:r>
                            <w:r w:rsidRPr="005F3D6F">
                              <w:rPr>
                                <w:rFonts w:asciiTheme="minorHAnsi" w:hAnsi="Calibri" w:cstheme="minorBidi"/>
                                <w:color w:val="FFFFFF" w:themeColor="light1"/>
                                <w:kern w:val="24"/>
                                <w:sz w:val="24"/>
                                <w:szCs w:val="24"/>
                              </w:rPr>
                              <w:br/>
                            </w:r>
                            <w:r w:rsidRPr="005F3D6F">
                              <w:rPr>
                                <w:rFonts w:asciiTheme="minorHAnsi" w:hAnsi="Calibri" w:cstheme="minorBidi"/>
                                <w:color w:val="FFFFFF" w:themeColor="light1"/>
                                <w:kern w:val="24"/>
                                <w:sz w:val="24"/>
                                <w:szCs w:val="24"/>
                              </w:rPr>
                              <w:t>W</w:t>
                            </w:r>
                          </w:p>
                          <w:p w14:paraId="7A6BC9A6" w14:textId="49AB2DE7" w:rsidR="00DA790D" w:rsidRPr="005F3D6F" w:rsidRDefault="00DA790D" w:rsidP="00DA790D">
                            <w:pPr>
                              <w:jc w:val="center"/>
                              <w:rPr>
                                <w:sz w:val="24"/>
                                <w:szCs w:val="24"/>
                              </w:rPr>
                            </w:pPr>
                            <w:r w:rsidRPr="005F3D6F">
                              <w:rPr>
                                <w:rFonts w:asciiTheme="minorHAnsi" w:hAnsi="Calibri" w:cstheme="minorBidi"/>
                                <w:color w:val="FFFFFF" w:themeColor="light1"/>
                                <w:kern w:val="24"/>
                                <w:sz w:val="24"/>
                                <w:szCs w:val="24"/>
                              </w:rPr>
                              <w:t>F</w:t>
                            </w:r>
                            <w:r w:rsidRPr="005F3D6F">
                              <w:rPr>
                                <w:rFonts w:asciiTheme="minorHAnsi" w:hAnsi="Calibri" w:cstheme="minorBidi"/>
                                <w:color w:val="FFFFFF" w:themeColor="light1"/>
                                <w:kern w:val="24"/>
                                <w:sz w:val="24"/>
                                <w:szCs w:val="24"/>
                              </w:rPr>
                              <w:br/>
                              <w:t>P(</w:t>
                            </w:r>
                            <w:r w:rsidR="00171713">
                              <w:rPr>
                                <w:rFonts w:asciiTheme="minorHAnsi" w:hAnsi="Calibri" w:cstheme="minorBidi"/>
                                <w:color w:val="FFFFFF" w:themeColor="light1"/>
                                <w:kern w:val="24"/>
                                <w:sz w:val="24"/>
                                <w:szCs w:val="24"/>
                              </w:rPr>
                              <w:t>4</w:t>
                            </w:r>
                            <w:r w:rsidRPr="005F3D6F">
                              <w:rPr>
                                <w:rFonts w:asciiTheme="minorHAnsi" w:hAnsi="Calibri" w:cstheme="minorBidi"/>
                                <w:color w:val="FFFFFF" w:themeColor="light1"/>
                                <w:kern w:val="24"/>
                                <w:sz w:val="24"/>
                                <w:szCs w:val="24"/>
                              </w:rPr>
                              <w:t>)</w:t>
                            </w:r>
                          </w:p>
                        </w:txbxContent>
                      </wps:txbx>
                      <wps:bodyPr wrap="square" lIns="0" tIns="0" rIns="0" bIns="0" rtlCol="0" anchor="ctr">
                        <a:noAutofit/>
                      </wps:bodyPr>
                    </wps:wsp>
                  </a:graphicData>
                </a:graphic>
                <wp14:sizeRelH relativeFrom="margin">
                  <wp14:pctWidth>0</wp14:pctWidth>
                </wp14:sizeRelH>
                <wp14:sizeRelV relativeFrom="margin">
                  <wp14:pctHeight>0</wp14:pctHeight>
                </wp14:sizeRelV>
              </wp:anchor>
            </w:drawing>
          </mc:Choice>
          <mc:Fallback>
            <w:pict>
              <v:oval w14:anchorId="6EB41DA2" id="Oval 11" o:spid="_x0000_s1039" style="position:absolute;left:0;text-align:left;margin-left:229.25pt;margin-top:41.6pt;width:72.1pt;height:146.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" fillcolor="#4f81bd [3204]" strokecolor="#243f60 [1604]" strokeweight="2pt">
                <v:textbox inset="0,0,0,0">
                  <w:txbxContent>
                    <w:p w14:paraId="41F11CC7" w14:textId="6E61D9E0" w:rsidR="00DA790D" w:rsidRPr="005F3D6F" w:rsidRDefault="00DA790D" w:rsidP="00DA790D">
                      <w:pPr>
                        <w:jc w:val="center"/>
                        <w:rPr>
                          <w:sz w:val="24"/>
                          <w:szCs w:val="24"/>
                        </w:rPr>
                      </w:pPr>
                      <w:r w:rsidRPr="005F3D6F">
                        <w:rPr>
                          <w:rFonts w:asciiTheme="minorHAnsi" w:hAnsi="Calibri" w:cstheme="minorBidi"/>
                          <w:color w:val="FFFFFF" w:themeColor="light1"/>
                          <w:kern w:val="24"/>
                          <w:sz w:val="24"/>
                          <w:szCs w:val="24"/>
                        </w:rPr>
                        <w:t>P(1)</w:t>
                      </w:r>
                      <w:r w:rsidRPr="005F3D6F">
                        <w:rPr>
                          <w:rFonts w:asciiTheme="minorHAnsi" w:hAnsi="Calibri" w:cstheme="minorBidi"/>
                          <w:color w:val="FFFFFF" w:themeColor="light1"/>
                          <w:kern w:val="24"/>
                          <w:sz w:val="24"/>
                          <w:szCs w:val="24"/>
                        </w:rPr>
                        <w:br/>
                        <w:t>W</w:t>
                      </w:r>
                    </w:p>
                    <w:p w14:paraId="59E9D3B6" w14:textId="400125DD" w:rsidR="00DA790D" w:rsidRPr="005F3D6F" w:rsidRDefault="00DA790D" w:rsidP="00DA790D">
                      <w:pPr>
                        <w:jc w:val="center"/>
                        <w:rPr>
                          <w:sz w:val="24"/>
                          <w:szCs w:val="24"/>
                        </w:rPr>
                      </w:pPr>
                      <w:r w:rsidRPr="005F3D6F">
                        <w:rPr>
                          <w:rFonts w:asciiTheme="minorHAnsi" w:hAnsi="Calibri" w:cstheme="minorBidi"/>
                          <w:color w:val="FFFFFF" w:themeColor="light1"/>
                          <w:kern w:val="24"/>
                          <w:sz w:val="24"/>
                          <w:szCs w:val="24"/>
                        </w:rPr>
                        <w:t>F()</w:t>
                      </w:r>
                      <w:r w:rsidRPr="005F3D6F">
                        <w:rPr>
                          <w:rFonts w:asciiTheme="minorHAnsi" w:hAnsi="Calibri" w:cstheme="minorBidi"/>
                          <w:color w:val="FFFFFF" w:themeColor="light1"/>
                          <w:kern w:val="24"/>
                          <w:sz w:val="24"/>
                          <w:szCs w:val="24"/>
                        </w:rPr>
                        <w:br/>
                        <w:t>P(</w:t>
                      </w:r>
                      <w:r w:rsidR="00F24979" w:rsidRPr="005F3D6F">
                        <w:rPr>
                          <w:rFonts w:asciiTheme="minorHAnsi" w:hAnsi="Calibri" w:cstheme="minorBidi"/>
                          <w:color w:val="FFFFFF" w:themeColor="light1"/>
                          <w:kern w:val="24"/>
                          <w:sz w:val="24"/>
                          <w:szCs w:val="24"/>
                        </w:rPr>
                        <w:t>2</w:t>
                      </w:r>
                      <w:r w:rsidRPr="005F3D6F">
                        <w:rPr>
                          <w:rFonts w:asciiTheme="minorHAnsi" w:hAnsi="Calibri" w:cstheme="minorBidi"/>
                          <w:color w:val="FFFFFF" w:themeColor="light1"/>
                          <w:kern w:val="24"/>
                          <w:sz w:val="24"/>
                          <w:szCs w:val="24"/>
                        </w:rPr>
                        <w:t>)</w:t>
                      </w:r>
                      <w:r w:rsidRPr="005F3D6F">
                        <w:rPr>
                          <w:rFonts w:asciiTheme="minorHAnsi" w:hAnsi="Calibri" w:cstheme="minorBidi"/>
                          <w:color w:val="FFFFFF" w:themeColor="light1"/>
                          <w:kern w:val="24"/>
                          <w:sz w:val="24"/>
                          <w:szCs w:val="24"/>
                        </w:rPr>
                        <w:br/>
                      </w:r>
                      <w:r w:rsidRPr="005F3D6F">
                        <w:rPr>
                          <w:rFonts w:asciiTheme="minorHAnsi" w:hAnsi="Calibri" w:cstheme="minorBidi"/>
                          <w:color w:val="FFFFFF" w:themeColor="light1"/>
                          <w:kern w:val="24"/>
                          <w:sz w:val="24"/>
                          <w:szCs w:val="24"/>
                        </w:rPr>
                        <w:t>W</w:t>
                      </w:r>
                    </w:p>
                    <w:p w14:paraId="7A6BC9A6" w14:textId="49AB2DE7" w:rsidR="00DA790D" w:rsidRPr="005F3D6F" w:rsidRDefault="00DA790D" w:rsidP="00DA790D">
                      <w:pPr>
                        <w:jc w:val="center"/>
                        <w:rPr>
                          <w:sz w:val="24"/>
                          <w:szCs w:val="24"/>
                        </w:rPr>
                      </w:pPr>
                      <w:r w:rsidRPr="005F3D6F">
                        <w:rPr>
                          <w:rFonts w:asciiTheme="minorHAnsi" w:hAnsi="Calibri" w:cstheme="minorBidi"/>
                          <w:color w:val="FFFFFF" w:themeColor="light1"/>
                          <w:kern w:val="24"/>
                          <w:sz w:val="24"/>
                          <w:szCs w:val="24"/>
                        </w:rPr>
                        <w:t>F</w:t>
                      </w:r>
                      <w:r w:rsidRPr="005F3D6F">
                        <w:rPr>
                          <w:rFonts w:asciiTheme="minorHAnsi" w:hAnsi="Calibri" w:cstheme="minorBidi"/>
                          <w:color w:val="FFFFFF" w:themeColor="light1"/>
                          <w:kern w:val="24"/>
                          <w:sz w:val="24"/>
                          <w:szCs w:val="24"/>
                        </w:rPr>
                        <w:br/>
                        <w:t>P(</w:t>
                      </w:r>
                      <w:r w:rsidR="00171713">
                        <w:rPr>
                          <w:rFonts w:asciiTheme="minorHAnsi" w:hAnsi="Calibri" w:cstheme="minorBidi"/>
                          <w:color w:val="FFFFFF" w:themeColor="light1"/>
                          <w:kern w:val="24"/>
                          <w:sz w:val="24"/>
                          <w:szCs w:val="24"/>
                        </w:rPr>
                        <w:t>4</w:t>
                      </w:r>
                      <w:r w:rsidRPr="005F3D6F">
                        <w:rPr>
                          <w:rFonts w:asciiTheme="minorHAnsi" w:hAnsi="Calibri" w:cstheme="minorBidi"/>
                          <w:color w:val="FFFFFF" w:themeColor="light1"/>
                          <w:kern w:val="24"/>
                          <w:sz w:val="24"/>
                          <w:szCs w:val="24"/>
                        </w:rPr>
                        <w:t>)</w:t>
                      </w:r>
                    </w:p>
                  </w:txbxContent>
                </v:textbox>
              </v:oval>
            </w:pict>
          </mc:Fallback>
        </mc:AlternateContent>
      </w:r>
      <w:r w:rsidR="00F24979" w:rsidRPr="005F3D6F">
        <w:rPr>
          <w:rFonts w:asciiTheme="minorHAnsi" w:eastAsia="Calibri" w:hAnsiTheme="minorHAnsi" w:cstheme="minorHAnsi"/>
          <w:sz w:val="16"/>
          <w:szCs w:val="16"/>
        </w:rPr>
        <mc:AlternateContent>
          <mc:Choice Requires="wps">
            <w:drawing>
              <wp:anchor distT="0" distB="0" distL="114300" distR="114300" simplePos="0" relativeHeight="251669504" behindDoc="0" locked="0" layoutInCell="1" allowOverlap="1" wp14:anchorId="4970EB53" wp14:editId="3DFE3218">
                <wp:simplePos x="0" y="0"/>
                <wp:positionH relativeFrom="column">
                  <wp:posOffset>1218188</wp:posOffset>
                </wp:positionH>
                <wp:positionV relativeFrom="paragraph">
                  <wp:posOffset>1096610</wp:posOffset>
                </wp:positionV>
                <wp:extent cx="834014" cy="430495"/>
                <wp:effectExtent l="0" t="0" r="0" b="0"/>
                <wp:wrapNone/>
                <wp:docPr id="16" name="TextBox 15">
                  <a:extLst xmlns:a="http://schemas.openxmlformats.org/drawingml/2006/main">
                    <a:ext uri="{FF2B5EF4-FFF2-40B4-BE49-F238E27FC236}">
                      <a16:creationId xmlns:a16="http://schemas.microsoft.com/office/drawing/2014/main" id="{E067B0B4-7511-4DF7-A7C9-A825B0D42235}"/>
                    </a:ext>
                  </a:extLst>
                </wp:docPr>
                <wp:cNvGraphicFramePr/>
                <a:graphic xmlns:a="http://schemas.openxmlformats.org/drawingml/2006/main">
                  <a:graphicData uri="http://schemas.microsoft.com/office/word/2010/wordprocessingShape">
                    <wps:wsp>
                      <wps:cNvSpPr txBox="1"/>
                      <wps:spPr>
                        <a:xfrm>
                          <a:off x="0" y="0"/>
                          <a:ext cx="834014" cy="430495"/>
                        </a:xfrm>
                        <a:prstGeom prst="rect">
                          <a:avLst/>
                        </a:prstGeom>
                        <a:noFill/>
                      </wps:spPr>
                      <wps:txbx>
                        <w:txbxContent>
                          <w:p w14:paraId="5375774E" w14:textId="77777777" w:rsidR="00DA790D" w:rsidRDefault="00DA790D" w:rsidP="00DA790D">
                            <w:pPr>
                              <w:rPr>
                                <w:sz w:val="24"/>
                                <w:szCs w:val="24"/>
                              </w:rPr>
                            </w:pPr>
                            <w:r>
                              <w:rPr>
                                <w:rFonts w:asciiTheme="minorHAnsi" w:hAnsi="Calibri" w:cstheme="minorBidi"/>
                                <w:color w:val="000000" w:themeColor="text1"/>
                                <w:kern w:val="24"/>
                                <w:sz w:val="36"/>
                                <w:szCs w:val="36"/>
                              </w:rPr>
                              <w:t>1002</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4970EB53" id="TextBox 15" o:spid="_x0000_s1040" type="#_x0000_t202" style="position:absolute;left:0;text-align:left;margin-left:95.9pt;margin-top:86.35pt;width:65.65pt;height:33.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" filled="f" stroked="f">
                <v:textbox>
                  <w:txbxContent>
                    <w:p w14:paraId="5375774E" w14:textId="77777777" w:rsidR="00DA790D" w:rsidRDefault="00DA790D" w:rsidP="00DA790D">
                      <w:pPr>
                        <w:rPr>
                          <w:sz w:val="24"/>
                          <w:szCs w:val="24"/>
                        </w:rPr>
                      </w:pPr>
                      <w:r>
                        <w:rPr>
                          <w:rFonts w:asciiTheme="minorHAnsi" w:hAnsi="Calibri" w:cstheme="minorBidi"/>
                          <w:color w:val="000000" w:themeColor="text1"/>
                          <w:kern w:val="24"/>
                          <w:sz w:val="36"/>
                          <w:szCs w:val="36"/>
                        </w:rPr>
                        <w:t>1002</w:t>
                      </w:r>
                    </w:p>
                  </w:txbxContent>
                </v:textbox>
              </v:shape>
            </w:pict>
          </mc:Fallback>
        </mc:AlternateContent>
      </w:r>
      <w:r w:rsidR="00DA790D" w:rsidRPr="005F3D6F">
        <w:rPr>
          <w:rFonts w:asciiTheme="minorHAnsi" w:eastAsia="Calibri" w:hAnsiTheme="minorHAnsi" w:cstheme="minorHAnsi"/>
          <w:sz w:val="16"/>
          <w:szCs w:val="16"/>
        </w:rPr>
        <mc:AlternateContent>
          <mc:Choice Requires="wps">
            <w:drawing>
              <wp:anchor distT="0" distB="0" distL="114300" distR="114300" simplePos="0" relativeHeight="251667456" behindDoc="0" locked="0" layoutInCell="1" allowOverlap="1" wp14:anchorId="4DCE8B9E" wp14:editId="6DEFFDF7">
                <wp:simplePos x="0" y="0"/>
                <wp:positionH relativeFrom="column">
                  <wp:posOffset>2911831</wp:posOffset>
                </wp:positionH>
                <wp:positionV relativeFrom="paragraph">
                  <wp:posOffset>66529</wp:posOffset>
                </wp:positionV>
                <wp:extent cx="834014" cy="430495"/>
                <wp:effectExtent l="0" t="0" r="0" b="0"/>
                <wp:wrapNone/>
                <wp:docPr id="14" name="TextBox 13">
                  <a:extLst xmlns:a="http://schemas.openxmlformats.org/drawingml/2006/main">
                    <a:ext uri="{FF2B5EF4-FFF2-40B4-BE49-F238E27FC236}">
                      <a16:creationId xmlns:a16="http://schemas.microsoft.com/office/drawing/2014/main" id="{6DF7848C-5A3B-480C-BB36-C449F6917F56}"/>
                    </a:ext>
                  </a:extLst>
                </wp:docPr>
                <wp:cNvGraphicFramePr/>
                <a:graphic xmlns:a="http://schemas.openxmlformats.org/drawingml/2006/main">
                  <a:graphicData uri="http://schemas.microsoft.com/office/word/2010/wordprocessingShape">
                    <wps:wsp>
                      <wps:cNvSpPr txBox="1"/>
                      <wps:spPr>
                        <a:xfrm>
                          <a:off x="0" y="0"/>
                          <a:ext cx="834014" cy="430495"/>
                        </a:xfrm>
                        <a:prstGeom prst="rect">
                          <a:avLst/>
                        </a:prstGeom>
                        <a:noFill/>
                      </wps:spPr>
                      <wps:txbx>
                        <w:txbxContent>
                          <w:p w14:paraId="0BA96CC9" w14:textId="77777777" w:rsidR="00DA790D" w:rsidRDefault="00DA790D" w:rsidP="00DA790D">
                            <w:pPr>
                              <w:rPr>
                                <w:sz w:val="24"/>
                                <w:szCs w:val="24"/>
                              </w:rPr>
                            </w:pPr>
                            <w:r>
                              <w:rPr>
                                <w:rFonts w:asciiTheme="minorHAnsi" w:hAnsi="Calibri" w:cstheme="minorBidi"/>
                                <w:color w:val="000000" w:themeColor="text1"/>
                                <w:kern w:val="24"/>
                                <w:sz w:val="36"/>
                                <w:szCs w:val="36"/>
                              </w:rPr>
                              <w:t>1001</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4DCE8B9E" id="TextBox 13" o:spid="_x0000_s1041" type="#_x0000_t202" style="position:absolute;left:0;text-align:left;margin-left:229.3pt;margin-top:5.25pt;width:65.65pt;height:33.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" filled="f" stroked="f">
                <v:textbox>
                  <w:txbxContent>
                    <w:p w14:paraId="0BA96CC9" w14:textId="77777777" w:rsidR="00DA790D" w:rsidRDefault="00DA790D" w:rsidP="00DA790D">
                      <w:pPr>
                        <w:rPr>
                          <w:sz w:val="24"/>
                          <w:szCs w:val="24"/>
                        </w:rPr>
                      </w:pPr>
                      <w:r>
                        <w:rPr>
                          <w:rFonts w:asciiTheme="minorHAnsi" w:hAnsi="Calibri" w:cstheme="minorBidi"/>
                          <w:color w:val="000000" w:themeColor="text1"/>
                          <w:kern w:val="24"/>
                          <w:sz w:val="36"/>
                          <w:szCs w:val="36"/>
                        </w:rPr>
                        <w:t>1001</w:t>
                      </w:r>
                    </w:p>
                  </w:txbxContent>
                </v:textbox>
              </v:shape>
            </w:pict>
          </mc:Fallback>
        </mc:AlternateContent>
      </w:r>
      <w:r w:rsidR="00DA790D" w:rsidRPr="005F3D6F">
        <w:rPr>
          <w:rFonts w:asciiTheme="minorHAnsi" w:hAnsi="Calibri" w:cstheme="minorBidi"/>
          <w:color w:val="FFFFFF" w:themeColor="light1"/>
          <w:kern w:val="24"/>
          <w:sz w:val="16"/>
          <w:szCs w:val="16"/>
        </w:rPr>
        <w:t>W</w:t>
      </w:r>
    </w:p>
    <w:p w14:paraId="5A27C8FF" w14:textId="77777777" w:rsidR="00F6659E" w:rsidRDefault="00F6659E" w:rsidP="00CD3161">
      <w:pPr>
        <w:spacing w:before="22" w:line="259" w:lineRule="auto"/>
        <w:ind w:right="421"/>
        <w:jc w:val="both"/>
        <w:rPr>
          <w:rFonts w:asciiTheme="minorHAnsi" w:eastAsia="Calibri" w:hAnsiTheme="minorHAnsi" w:cstheme="minorHAnsi"/>
          <w:sz w:val="24"/>
          <w:szCs w:val="24"/>
        </w:rPr>
      </w:pPr>
    </w:p>
    <w:p w14:paraId="743D0BF8" w14:textId="77777777" w:rsidR="00F6659E" w:rsidRDefault="00F6659E" w:rsidP="00CD3161">
      <w:pPr>
        <w:spacing w:before="22" w:line="259" w:lineRule="auto"/>
        <w:ind w:right="421"/>
        <w:jc w:val="both"/>
        <w:rPr>
          <w:rFonts w:asciiTheme="minorHAnsi" w:eastAsia="Calibri" w:hAnsiTheme="minorHAnsi" w:cstheme="minorHAnsi"/>
          <w:sz w:val="24"/>
          <w:szCs w:val="24"/>
        </w:rPr>
      </w:pPr>
    </w:p>
    <w:p w14:paraId="753041AB" w14:textId="77777777" w:rsidR="00F6659E" w:rsidRDefault="00F6659E" w:rsidP="00CD3161">
      <w:pPr>
        <w:spacing w:before="22" w:line="259" w:lineRule="auto"/>
        <w:ind w:right="421"/>
        <w:jc w:val="both"/>
        <w:rPr>
          <w:rFonts w:asciiTheme="minorHAnsi" w:eastAsia="Calibri" w:hAnsiTheme="minorHAnsi" w:cstheme="minorHAnsi"/>
          <w:sz w:val="24"/>
          <w:szCs w:val="24"/>
        </w:rPr>
      </w:pPr>
    </w:p>
    <w:p w14:paraId="54C1967C" w14:textId="77777777" w:rsidR="00F6659E" w:rsidRDefault="00F6659E" w:rsidP="00CD3161">
      <w:pPr>
        <w:spacing w:before="22" w:line="259" w:lineRule="auto"/>
        <w:ind w:right="421"/>
        <w:jc w:val="both"/>
        <w:rPr>
          <w:rFonts w:asciiTheme="minorHAnsi" w:eastAsia="Calibri" w:hAnsiTheme="minorHAnsi" w:cstheme="minorHAnsi"/>
          <w:sz w:val="24"/>
          <w:szCs w:val="24"/>
        </w:rPr>
      </w:pPr>
    </w:p>
    <w:p w14:paraId="012937F6" w14:textId="77777777" w:rsidR="00F6659E" w:rsidRDefault="00F6659E" w:rsidP="00CD3161">
      <w:pPr>
        <w:spacing w:before="22" w:line="259" w:lineRule="auto"/>
        <w:ind w:right="421"/>
        <w:jc w:val="both"/>
        <w:rPr>
          <w:rFonts w:asciiTheme="minorHAnsi" w:eastAsia="Calibri" w:hAnsiTheme="minorHAnsi" w:cstheme="minorHAnsi"/>
          <w:sz w:val="24"/>
          <w:szCs w:val="24"/>
        </w:rPr>
      </w:pPr>
    </w:p>
    <w:p w14:paraId="36801AE9" w14:textId="77777777" w:rsidR="00F6659E" w:rsidRDefault="00F6659E" w:rsidP="00CD3161">
      <w:pPr>
        <w:spacing w:before="22" w:line="259" w:lineRule="auto"/>
        <w:ind w:right="421"/>
        <w:jc w:val="both"/>
        <w:rPr>
          <w:rFonts w:asciiTheme="minorHAnsi" w:eastAsia="Calibri" w:hAnsiTheme="minorHAnsi" w:cstheme="minorHAnsi"/>
          <w:sz w:val="24"/>
          <w:szCs w:val="24"/>
        </w:rPr>
      </w:pPr>
    </w:p>
    <w:p w14:paraId="56B5707A" w14:textId="77777777" w:rsidR="00F6659E" w:rsidRDefault="00F6659E" w:rsidP="00CD3161">
      <w:pPr>
        <w:spacing w:before="22" w:line="259" w:lineRule="auto"/>
        <w:ind w:right="421"/>
        <w:jc w:val="both"/>
        <w:rPr>
          <w:rFonts w:asciiTheme="minorHAnsi" w:eastAsia="Calibri" w:hAnsiTheme="minorHAnsi" w:cstheme="minorHAnsi"/>
          <w:sz w:val="24"/>
          <w:szCs w:val="24"/>
        </w:rPr>
      </w:pPr>
    </w:p>
    <w:p w14:paraId="2EE925AB" w14:textId="77777777" w:rsidR="00F6659E" w:rsidRDefault="00F6659E" w:rsidP="00CD3161">
      <w:pPr>
        <w:spacing w:before="22" w:line="259" w:lineRule="auto"/>
        <w:ind w:right="421"/>
        <w:jc w:val="both"/>
        <w:rPr>
          <w:rFonts w:asciiTheme="minorHAnsi" w:eastAsia="Calibri" w:hAnsiTheme="minorHAnsi" w:cstheme="minorHAnsi"/>
          <w:sz w:val="24"/>
          <w:szCs w:val="24"/>
        </w:rPr>
      </w:pPr>
    </w:p>
    <w:p w14:paraId="3C758894" w14:textId="77777777" w:rsidR="00F6659E" w:rsidRDefault="00F6659E" w:rsidP="00CD3161">
      <w:pPr>
        <w:spacing w:before="22" w:line="259" w:lineRule="auto"/>
        <w:ind w:right="421"/>
        <w:jc w:val="both"/>
        <w:rPr>
          <w:rFonts w:asciiTheme="minorHAnsi" w:eastAsia="Calibri" w:hAnsiTheme="minorHAnsi" w:cstheme="minorHAnsi"/>
          <w:sz w:val="24"/>
          <w:szCs w:val="24"/>
        </w:rPr>
      </w:pPr>
    </w:p>
    <w:p w14:paraId="5CF0FD80" w14:textId="77777777" w:rsidR="00F6659E" w:rsidRDefault="00F6659E" w:rsidP="00CD3161">
      <w:pPr>
        <w:spacing w:before="22" w:line="259" w:lineRule="auto"/>
        <w:ind w:right="421"/>
        <w:jc w:val="both"/>
        <w:rPr>
          <w:rFonts w:asciiTheme="minorHAnsi" w:eastAsia="Calibri" w:hAnsiTheme="minorHAnsi" w:cstheme="minorHAnsi"/>
          <w:sz w:val="24"/>
          <w:szCs w:val="24"/>
        </w:rPr>
      </w:pPr>
    </w:p>
    <w:p w14:paraId="5FE091C6" w14:textId="77777777" w:rsidR="00F6659E" w:rsidRDefault="00F6659E" w:rsidP="00CD3161">
      <w:pPr>
        <w:spacing w:before="22" w:line="259" w:lineRule="auto"/>
        <w:ind w:right="421"/>
        <w:jc w:val="both"/>
        <w:rPr>
          <w:rFonts w:asciiTheme="minorHAnsi" w:eastAsia="Calibri" w:hAnsiTheme="minorHAnsi" w:cstheme="minorHAnsi"/>
          <w:sz w:val="24"/>
          <w:szCs w:val="24"/>
        </w:rPr>
      </w:pPr>
    </w:p>
    <w:p w14:paraId="0C6E6D96" w14:textId="77777777" w:rsidR="00F6659E" w:rsidRDefault="00F6659E" w:rsidP="00CD3161">
      <w:pPr>
        <w:spacing w:before="22" w:line="259" w:lineRule="auto"/>
        <w:ind w:right="421"/>
        <w:jc w:val="both"/>
        <w:rPr>
          <w:rFonts w:asciiTheme="minorHAnsi" w:eastAsia="Calibri" w:hAnsiTheme="minorHAnsi" w:cstheme="minorHAnsi"/>
          <w:sz w:val="24"/>
          <w:szCs w:val="24"/>
        </w:rPr>
      </w:pPr>
    </w:p>
    <w:p w14:paraId="49DFC045" w14:textId="77777777" w:rsidR="00F6659E" w:rsidRDefault="00F6659E" w:rsidP="00CD3161">
      <w:pPr>
        <w:spacing w:before="22" w:line="259" w:lineRule="auto"/>
        <w:ind w:right="421"/>
        <w:jc w:val="both"/>
        <w:rPr>
          <w:rFonts w:asciiTheme="minorHAnsi" w:eastAsia="Calibri" w:hAnsiTheme="minorHAnsi" w:cstheme="minorHAnsi"/>
          <w:sz w:val="24"/>
          <w:szCs w:val="24"/>
        </w:rPr>
      </w:pPr>
    </w:p>
    <w:p w14:paraId="53525B29" w14:textId="77777777" w:rsidR="00F6659E" w:rsidRDefault="00F6659E" w:rsidP="00CD3161">
      <w:pPr>
        <w:spacing w:before="22" w:line="259" w:lineRule="auto"/>
        <w:ind w:right="421"/>
        <w:jc w:val="both"/>
        <w:rPr>
          <w:rFonts w:asciiTheme="minorHAnsi" w:eastAsia="Calibri" w:hAnsiTheme="minorHAnsi" w:cstheme="minorHAnsi"/>
          <w:sz w:val="24"/>
          <w:szCs w:val="24"/>
        </w:rPr>
      </w:pPr>
    </w:p>
    <w:p w14:paraId="6416CEE0" w14:textId="77777777" w:rsidR="00F6659E" w:rsidRDefault="00F6659E" w:rsidP="00CD3161">
      <w:pPr>
        <w:spacing w:before="22" w:line="259" w:lineRule="auto"/>
        <w:ind w:right="421"/>
        <w:jc w:val="both"/>
        <w:rPr>
          <w:rFonts w:asciiTheme="minorHAnsi" w:eastAsia="Calibri" w:hAnsiTheme="minorHAnsi" w:cstheme="minorHAnsi"/>
          <w:sz w:val="24"/>
          <w:szCs w:val="24"/>
        </w:rPr>
      </w:pPr>
    </w:p>
    <w:p w14:paraId="00C57F22" w14:textId="77777777" w:rsidR="00F6659E" w:rsidRDefault="00F6659E" w:rsidP="00CD3161">
      <w:pPr>
        <w:spacing w:before="22" w:line="259" w:lineRule="auto"/>
        <w:ind w:right="421"/>
        <w:jc w:val="both"/>
        <w:rPr>
          <w:rFonts w:asciiTheme="minorHAnsi" w:eastAsia="Calibri" w:hAnsiTheme="minorHAnsi" w:cstheme="minorHAnsi"/>
          <w:sz w:val="24"/>
          <w:szCs w:val="24"/>
        </w:rPr>
      </w:pPr>
    </w:p>
    <w:p w14:paraId="409BC10D" w14:textId="77777777" w:rsidR="00F6659E" w:rsidRDefault="00F6659E" w:rsidP="00CD3161">
      <w:pPr>
        <w:spacing w:before="22" w:line="259" w:lineRule="auto"/>
        <w:ind w:right="421"/>
        <w:jc w:val="both"/>
        <w:rPr>
          <w:rFonts w:asciiTheme="minorHAnsi" w:eastAsia="Calibri" w:hAnsiTheme="minorHAnsi" w:cstheme="minorHAnsi"/>
          <w:sz w:val="24"/>
          <w:szCs w:val="24"/>
        </w:rPr>
      </w:pPr>
    </w:p>
    <w:p w14:paraId="5662F42D" w14:textId="77777777" w:rsidR="00F6659E" w:rsidRDefault="00F6659E" w:rsidP="00CD3161">
      <w:pPr>
        <w:spacing w:before="22" w:line="259" w:lineRule="auto"/>
        <w:ind w:right="421"/>
        <w:jc w:val="both"/>
        <w:rPr>
          <w:rFonts w:asciiTheme="minorHAnsi" w:eastAsia="Calibri" w:hAnsiTheme="minorHAnsi" w:cstheme="minorHAnsi"/>
          <w:sz w:val="24"/>
          <w:szCs w:val="24"/>
        </w:rPr>
      </w:pPr>
    </w:p>
    <w:p w14:paraId="476F90EB" w14:textId="77777777" w:rsidR="00F6659E" w:rsidRDefault="00F6659E" w:rsidP="00CD3161">
      <w:pPr>
        <w:spacing w:before="22" w:line="259" w:lineRule="auto"/>
        <w:ind w:right="421"/>
        <w:jc w:val="both"/>
        <w:rPr>
          <w:rFonts w:asciiTheme="minorHAnsi" w:eastAsia="Calibri" w:hAnsiTheme="minorHAnsi" w:cstheme="minorHAnsi"/>
          <w:sz w:val="24"/>
          <w:szCs w:val="24"/>
        </w:rPr>
      </w:pPr>
    </w:p>
    <w:p w14:paraId="04CD85B4" w14:textId="77777777" w:rsidR="00F6659E" w:rsidRDefault="00F6659E" w:rsidP="00CD3161">
      <w:pPr>
        <w:spacing w:before="22" w:line="259" w:lineRule="auto"/>
        <w:ind w:right="421"/>
        <w:jc w:val="both"/>
        <w:rPr>
          <w:rFonts w:asciiTheme="minorHAnsi" w:eastAsia="Calibri" w:hAnsiTheme="minorHAnsi" w:cstheme="minorHAnsi"/>
          <w:sz w:val="24"/>
          <w:szCs w:val="24"/>
        </w:rPr>
      </w:pPr>
    </w:p>
    <w:p w14:paraId="173544C1" w14:textId="77777777" w:rsidR="00F6659E" w:rsidRDefault="00F6659E" w:rsidP="00CD3161">
      <w:pPr>
        <w:spacing w:before="22" w:line="259" w:lineRule="auto"/>
        <w:ind w:right="421"/>
        <w:jc w:val="both"/>
        <w:rPr>
          <w:rFonts w:asciiTheme="minorHAnsi" w:eastAsia="Calibri" w:hAnsiTheme="minorHAnsi" w:cstheme="minorHAnsi"/>
          <w:sz w:val="24"/>
          <w:szCs w:val="24"/>
        </w:rPr>
      </w:pPr>
    </w:p>
    <w:p w14:paraId="71C2786B" w14:textId="77777777" w:rsidR="00F6659E" w:rsidRDefault="00F6659E" w:rsidP="00CD3161">
      <w:pPr>
        <w:spacing w:before="22" w:line="259" w:lineRule="auto"/>
        <w:ind w:right="421"/>
        <w:jc w:val="both"/>
        <w:rPr>
          <w:rFonts w:asciiTheme="minorHAnsi" w:eastAsia="Calibri" w:hAnsiTheme="minorHAnsi" w:cstheme="minorHAnsi"/>
          <w:sz w:val="24"/>
          <w:szCs w:val="24"/>
        </w:rPr>
      </w:pPr>
    </w:p>
    <w:p w14:paraId="779580CB" w14:textId="6102EB3E" w:rsidR="00F6659E" w:rsidRDefault="00F6659E" w:rsidP="00CD3161">
      <w:pPr>
        <w:spacing w:before="22" w:line="259" w:lineRule="auto"/>
        <w:ind w:right="421"/>
        <w:jc w:val="both"/>
        <w:rPr>
          <w:rFonts w:asciiTheme="minorHAnsi" w:eastAsia="Calibri" w:hAnsiTheme="minorHAnsi" w:cstheme="minorHAnsi"/>
          <w:sz w:val="24"/>
          <w:szCs w:val="24"/>
        </w:rPr>
      </w:pPr>
      <w:r w:rsidRPr="00F6659E">
        <w:rPr>
          <w:rFonts w:asciiTheme="minorHAnsi" w:eastAsia="Calibri" w:hAnsiTheme="minorHAnsi" w:cstheme="minorHAnsi"/>
          <w:sz w:val="24"/>
          <w:szCs w:val="24"/>
        </w:rPr>
        <w:t>The numbers</w:t>
      </w:r>
      <w:r>
        <w:rPr>
          <w:rFonts w:asciiTheme="minorHAnsi" w:eastAsia="Calibri" w:hAnsiTheme="minorHAnsi" w:cstheme="minorHAnsi"/>
          <w:sz w:val="24"/>
          <w:szCs w:val="24"/>
        </w:rPr>
        <w:t xml:space="preserve"> above the boxes show the PIDs of the processes as they are created, assuming the first one is 1000. The number x inside the P(x) shows when this print will happen. P(1) from both 1001 and 1001 says that either process can print it first and then the other one. So, the order in box diagram is as follows</w:t>
      </w:r>
      <w:r w:rsidR="00DD4930">
        <w:rPr>
          <w:rFonts w:asciiTheme="minorHAnsi" w:eastAsia="Calibri" w:hAnsiTheme="minorHAnsi" w:cstheme="minorHAnsi"/>
          <w:sz w:val="24"/>
          <w:szCs w:val="24"/>
        </w:rPr>
        <w:t>. You can put any one from these boxes first and the other one second. But the boxes happen in the order show.</w:t>
      </w:r>
      <w:bookmarkStart w:id="0" w:name="_GoBack"/>
      <w:bookmarkEnd w:id="0"/>
    </w:p>
    <w:p w14:paraId="04E38676" w14:textId="1FC46FEB" w:rsidR="00F6659E" w:rsidRPr="00F6659E" w:rsidRDefault="00DD4930" w:rsidP="00CD3161">
      <w:pPr>
        <w:spacing w:before="22" w:line="259" w:lineRule="auto"/>
        <w:ind w:right="421"/>
        <w:jc w:val="both"/>
        <w:rPr>
          <w:rFonts w:asciiTheme="minorHAnsi" w:eastAsia="Calibri" w:hAnsiTheme="minorHAnsi" w:cstheme="minorHAnsi"/>
          <w:sz w:val="24"/>
          <w:szCs w:val="24"/>
        </w:rPr>
      </w:pPr>
      <w:r>
        <w:rPr>
          <w:rFonts w:asciiTheme="minorHAnsi" w:eastAsia="Calibri" w:hAnsiTheme="minorHAnsi" w:cstheme="minorHAnsi"/>
          <w:noProof/>
          <w:sz w:val="24"/>
          <w:szCs w:val="24"/>
        </w:rPr>
        <mc:AlternateContent>
          <mc:Choice Requires="wps">
            <w:drawing>
              <wp:anchor distT="0" distB="0" distL="114300" distR="114300" simplePos="0" relativeHeight="251712512" behindDoc="0" locked="0" layoutInCell="1" allowOverlap="1" wp14:anchorId="4E0642DE" wp14:editId="6AC8F797">
                <wp:simplePos x="0" y="0"/>
                <wp:positionH relativeFrom="column">
                  <wp:posOffset>4692651</wp:posOffset>
                </wp:positionH>
                <wp:positionV relativeFrom="paragraph">
                  <wp:posOffset>562610</wp:posOffset>
                </wp:positionV>
                <wp:extent cx="209550" cy="45719"/>
                <wp:effectExtent l="0" t="57150" r="19050" b="50165"/>
                <wp:wrapNone/>
                <wp:docPr id="32" name="Straight Arrow Connector 32"/>
                <wp:cNvGraphicFramePr/>
                <a:graphic xmlns:a="http://schemas.openxmlformats.org/drawingml/2006/main">
                  <a:graphicData uri="http://schemas.microsoft.com/office/word/2010/wordprocessingShape">
                    <wps:wsp>
                      <wps:cNvCnPr/>
                      <wps:spPr>
                        <a:xfrm flipV="1">
                          <a:off x="0" y="0"/>
                          <a:ext cx="2095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4E15E6" id="Straight Arrow Connector 32" o:spid="_x0000_s1026" type="#_x0000_t32" style="position:absolute;margin-left:369.5pt;margin-top:44.3pt;width:16.5pt;height:3.6pt;flip: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" strokecolor="#4579b8 [3044]">
                <v:stroke endarrow="block"/>
              </v:shape>
            </w:pict>
          </mc:Fallback>
        </mc:AlternateContent>
      </w:r>
      <w:r>
        <w:rPr>
          <w:rFonts w:asciiTheme="minorHAnsi" w:eastAsia="Calibri" w:hAnsiTheme="minorHAnsi" w:cstheme="minorHAnsi"/>
          <w:noProof/>
          <w:sz w:val="24"/>
          <w:szCs w:val="24"/>
        </w:rPr>
        <mc:AlternateContent>
          <mc:Choice Requires="wps">
            <w:drawing>
              <wp:anchor distT="0" distB="0" distL="114300" distR="114300" simplePos="0" relativeHeight="251710464" behindDoc="0" locked="0" layoutInCell="1" allowOverlap="1" wp14:anchorId="61B7372E" wp14:editId="390AB969">
                <wp:simplePos x="0" y="0"/>
                <wp:positionH relativeFrom="column">
                  <wp:posOffset>3827145</wp:posOffset>
                </wp:positionH>
                <wp:positionV relativeFrom="paragraph">
                  <wp:posOffset>591820</wp:posOffset>
                </wp:positionV>
                <wp:extent cx="255905" cy="45719"/>
                <wp:effectExtent l="0" t="57150" r="29845" b="50165"/>
                <wp:wrapNone/>
                <wp:docPr id="28" name="Straight Arrow Connector 28"/>
                <wp:cNvGraphicFramePr/>
                <a:graphic xmlns:a="http://schemas.openxmlformats.org/drawingml/2006/main">
                  <a:graphicData uri="http://schemas.microsoft.com/office/word/2010/wordprocessingShape">
                    <wps:wsp>
                      <wps:cNvCnPr/>
                      <wps:spPr>
                        <a:xfrm flipV="1">
                          <a:off x="0" y="0"/>
                          <a:ext cx="25590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CADFD0" id="Straight Arrow Connector 28" o:spid="_x0000_s1026" type="#_x0000_t32" style="position:absolute;margin-left:301.35pt;margin-top:46.6pt;width:20.15pt;height:3.6pt;flip: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" strokecolor="#4579b8 [3044]">
                <v:stroke endarrow="block"/>
              </v:shape>
            </w:pict>
          </mc:Fallback>
        </mc:AlternateContent>
      </w:r>
      <w:r>
        <w:rPr>
          <w:rFonts w:asciiTheme="minorHAnsi" w:eastAsia="Calibri" w:hAnsiTheme="minorHAnsi" w:cstheme="minorHAnsi"/>
          <w:noProof/>
          <w:sz w:val="24"/>
          <w:szCs w:val="24"/>
        </w:rPr>
        <mc:AlternateContent>
          <mc:Choice Requires="wps">
            <w:drawing>
              <wp:anchor distT="0" distB="0" distL="114300" distR="114300" simplePos="0" relativeHeight="251708416" behindDoc="0" locked="0" layoutInCell="1" allowOverlap="1" wp14:anchorId="68248AEA" wp14:editId="028DD729">
                <wp:simplePos x="0" y="0"/>
                <wp:positionH relativeFrom="column">
                  <wp:posOffset>3025774</wp:posOffset>
                </wp:positionH>
                <wp:positionV relativeFrom="paragraph">
                  <wp:posOffset>601345</wp:posOffset>
                </wp:positionV>
                <wp:extent cx="276225" cy="45719"/>
                <wp:effectExtent l="0" t="38100" r="28575" b="88265"/>
                <wp:wrapNone/>
                <wp:docPr id="27" name="Straight Arrow Connector 27"/>
                <wp:cNvGraphicFramePr/>
                <a:graphic xmlns:a="http://schemas.openxmlformats.org/drawingml/2006/main">
                  <a:graphicData uri="http://schemas.microsoft.com/office/word/2010/wordprocessingShape">
                    <wps:wsp>
                      <wps:cNvCnPr/>
                      <wps:spPr>
                        <a:xfrm>
                          <a:off x="0" y="0"/>
                          <a:ext cx="27622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E8987F" id="Straight Arrow Connector 27" o:spid="_x0000_s1026" type="#_x0000_t32" style="position:absolute;margin-left:238.25pt;margin-top:47.35pt;width:21.75pt;height:3.6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" strokecolor="#4579b8 [3044]">
                <v:stroke endarrow="block"/>
              </v:shape>
            </w:pict>
          </mc:Fallback>
        </mc:AlternateContent>
      </w:r>
      <w:r>
        <w:rPr>
          <w:rFonts w:asciiTheme="minorHAnsi" w:eastAsia="Calibri" w:hAnsiTheme="minorHAnsi" w:cstheme="minorHAnsi"/>
          <w:noProof/>
          <w:sz w:val="24"/>
          <w:szCs w:val="24"/>
        </w:rPr>
        <mc:AlternateContent>
          <mc:Choice Requires="wps">
            <w:drawing>
              <wp:anchor distT="0" distB="0" distL="114300" distR="114300" simplePos="0" relativeHeight="251706368" behindDoc="0" locked="0" layoutInCell="1" allowOverlap="1" wp14:anchorId="1CACB9A2" wp14:editId="295A3AF1">
                <wp:simplePos x="0" y="0"/>
                <wp:positionH relativeFrom="column">
                  <wp:posOffset>2197100</wp:posOffset>
                </wp:positionH>
                <wp:positionV relativeFrom="paragraph">
                  <wp:posOffset>620395</wp:posOffset>
                </wp:positionV>
                <wp:extent cx="314325" cy="47625"/>
                <wp:effectExtent l="0" t="38100" r="47625" b="85725"/>
                <wp:wrapNone/>
                <wp:docPr id="25" name="Straight Arrow Connector 25"/>
                <wp:cNvGraphicFramePr/>
                <a:graphic xmlns:a="http://schemas.openxmlformats.org/drawingml/2006/main">
                  <a:graphicData uri="http://schemas.microsoft.com/office/word/2010/wordprocessingShape">
                    <wps:wsp>
                      <wps:cNvCnPr/>
                      <wps:spPr>
                        <a:xfrm>
                          <a:off x="0" y="0"/>
                          <a:ext cx="314325" cy="47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FF4362" id="Straight Arrow Connector 25" o:spid="_x0000_s1026" type="#_x0000_t32" style="position:absolute;margin-left:173pt;margin-top:48.85pt;width:24.75pt;height:3.7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" strokecolor="#4579b8 [3044]">
                <v:stroke endarrow="block"/>
              </v:shape>
            </w:pict>
          </mc:Fallback>
        </mc:AlternateContent>
      </w:r>
      <w:r>
        <w:rPr>
          <w:rFonts w:asciiTheme="minorHAnsi" w:eastAsia="Calibri" w:hAnsiTheme="minorHAnsi" w:cstheme="minorHAnsi"/>
          <w:noProof/>
          <w:sz w:val="24"/>
          <w:szCs w:val="24"/>
        </w:rPr>
        <mc:AlternateContent>
          <mc:Choice Requires="wps">
            <w:drawing>
              <wp:anchor distT="0" distB="0" distL="114300" distR="114300" simplePos="0" relativeHeight="251704320" behindDoc="0" locked="0" layoutInCell="1" allowOverlap="1" wp14:anchorId="61E06FD1" wp14:editId="60966066">
                <wp:simplePos x="0" y="0"/>
                <wp:positionH relativeFrom="column">
                  <wp:posOffset>2197101</wp:posOffset>
                </wp:positionH>
                <wp:positionV relativeFrom="paragraph">
                  <wp:posOffset>620395</wp:posOffset>
                </wp:positionV>
                <wp:extent cx="247650" cy="45719"/>
                <wp:effectExtent l="0" t="38100" r="38100" b="88265"/>
                <wp:wrapNone/>
                <wp:docPr id="23" name="Straight Arrow Connector 23"/>
                <wp:cNvGraphicFramePr/>
                <a:graphic xmlns:a="http://schemas.openxmlformats.org/drawingml/2006/main">
                  <a:graphicData uri="http://schemas.microsoft.com/office/word/2010/wordprocessingShape">
                    <wps:wsp>
                      <wps:cNvCnPr/>
                      <wps:spPr>
                        <a:xfrm>
                          <a:off x="0" y="0"/>
                          <a:ext cx="2476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92B97F" id="Straight Arrow Connector 23" o:spid="_x0000_s1026" type="#_x0000_t32" style="position:absolute;margin-left:173pt;margin-top:48.85pt;width:19.5pt;height:3.6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" strokecolor="#4579b8 [3044]">
                <v:stroke endarrow="block"/>
              </v:shape>
            </w:pict>
          </mc:Fallback>
        </mc:AlternateContent>
      </w:r>
      <w:r>
        <w:rPr>
          <w:rFonts w:asciiTheme="minorHAnsi" w:eastAsia="Calibri" w:hAnsiTheme="minorHAnsi" w:cstheme="minorHAnsi"/>
          <w:noProof/>
          <w:sz w:val="24"/>
          <w:szCs w:val="24"/>
        </w:rPr>
        <mc:AlternateContent>
          <mc:Choice Requires="wps">
            <w:drawing>
              <wp:anchor distT="0" distB="0" distL="114300" distR="114300" simplePos="0" relativeHeight="251702272" behindDoc="0" locked="0" layoutInCell="1" allowOverlap="1" wp14:anchorId="29070221" wp14:editId="25927E78">
                <wp:simplePos x="0" y="0"/>
                <wp:positionH relativeFrom="column">
                  <wp:posOffset>1311275</wp:posOffset>
                </wp:positionH>
                <wp:positionV relativeFrom="paragraph">
                  <wp:posOffset>610869</wp:posOffset>
                </wp:positionV>
                <wp:extent cx="314325" cy="47625"/>
                <wp:effectExtent l="0" t="38100" r="47625" b="85725"/>
                <wp:wrapNone/>
                <wp:docPr id="19" name="Straight Arrow Connector 19"/>
                <wp:cNvGraphicFramePr/>
                <a:graphic xmlns:a="http://schemas.openxmlformats.org/drawingml/2006/main">
                  <a:graphicData uri="http://schemas.microsoft.com/office/word/2010/wordprocessingShape">
                    <wps:wsp>
                      <wps:cNvCnPr/>
                      <wps:spPr>
                        <a:xfrm>
                          <a:off x="0" y="0"/>
                          <a:ext cx="314325" cy="47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1F6ABC" id="Straight Arrow Connector 19" o:spid="_x0000_s1026" type="#_x0000_t32" style="position:absolute;margin-left:103.25pt;margin-top:48.1pt;width:24.75pt;height:3.7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" strokecolor="#4579b8 [3044]">
                <v:stroke endarrow="block"/>
              </v:shape>
            </w:pict>
          </mc:Fallback>
        </mc:AlternateContent>
      </w:r>
      <w:r>
        <w:rPr>
          <w:rFonts w:asciiTheme="minorHAnsi" w:eastAsia="Calibri" w:hAnsiTheme="minorHAnsi" w:cstheme="minorHAnsi"/>
          <w:noProof/>
          <w:sz w:val="24"/>
          <w:szCs w:val="24"/>
        </w:rPr>
        <mc:AlternateContent>
          <mc:Choice Requires="wps">
            <w:drawing>
              <wp:anchor distT="0" distB="0" distL="114300" distR="114300" simplePos="0" relativeHeight="251700224" behindDoc="0" locked="0" layoutInCell="1" allowOverlap="1" wp14:anchorId="032FA016" wp14:editId="5E3F7C70">
                <wp:simplePos x="0" y="0"/>
                <wp:positionH relativeFrom="column">
                  <wp:posOffset>330200</wp:posOffset>
                </wp:positionH>
                <wp:positionV relativeFrom="paragraph">
                  <wp:posOffset>591820</wp:posOffset>
                </wp:positionV>
                <wp:extent cx="342900" cy="38100"/>
                <wp:effectExtent l="0" t="38100" r="38100" b="95250"/>
                <wp:wrapNone/>
                <wp:docPr id="18" name="Straight Arrow Connector 18"/>
                <wp:cNvGraphicFramePr/>
                <a:graphic xmlns:a="http://schemas.openxmlformats.org/drawingml/2006/main">
                  <a:graphicData uri="http://schemas.microsoft.com/office/word/2010/wordprocessingShape">
                    <wps:wsp>
                      <wps:cNvCnPr/>
                      <wps:spPr>
                        <a:xfrm>
                          <a:off x="0" y="0"/>
                          <a:ext cx="342900" cy="38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CFBEC7" id="Straight Arrow Connector 18" o:spid="_x0000_s1026" type="#_x0000_t32" style="position:absolute;margin-left:26pt;margin-top:46.6pt;width:27pt;height:3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" strokecolor="#4579b8 [3044]">
                <v:stroke endarrow="block"/>
              </v:shape>
            </w:pict>
          </mc:Fallback>
        </mc:AlternateContent>
      </w:r>
      <w:r w:rsidR="008A057D">
        <w:rPr>
          <w:rFonts w:asciiTheme="minorHAnsi" w:eastAsia="Calibri" w:hAnsiTheme="minorHAnsi" w:cstheme="minorHAnsi"/>
          <w:noProof/>
          <w:sz w:val="24"/>
          <w:szCs w:val="24"/>
        </w:rPr>
        <mc:AlternateContent>
          <mc:Choice Requires="wps">
            <w:drawing>
              <wp:anchor distT="0" distB="0" distL="114300" distR="114300" simplePos="0" relativeHeight="251699200" behindDoc="0" locked="0" layoutInCell="1" allowOverlap="1" wp14:anchorId="6AFBD3FF" wp14:editId="7B276847">
                <wp:simplePos x="0" y="0"/>
                <wp:positionH relativeFrom="column">
                  <wp:posOffset>4876800</wp:posOffset>
                </wp:positionH>
                <wp:positionV relativeFrom="paragraph">
                  <wp:posOffset>323215</wp:posOffset>
                </wp:positionV>
                <wp:extent cx="581025" cy="457200"/>
                <wp:effectExtent l="0" t="0" r="28575" b="19050"/>
                <wp:wrapNone/>
                <wp:docPr id="17" name="Rectangle 17"/>
                <wp:cNvGraphicFramePr/>
                <a:graphic xmlns:a="http://schemas.openxmlformats.org/drawingml/2006/main">
                  <a:graphicData uri="http://schemas.microsoft.com/office/word/2010/wordprocessingShape">
                    <wps:wsp>
                      <wps:cNvSpPr/>
                      <wps:spPr>
                        <a:xfrm>
                          <a:off x="0" y="0"/>
                          <a:ext cx="581025"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92EA03C" w14:textId="5671CA48" w:rsidR="008A057D" w:rsidRDefault="008A057D" w:rsidP="008A057D">
                            <w:pPr>
                              <w:jc w:val="center"/>
                            </w:pPr>
                            <w:r>
                              <w:t>1000</w:t>
                            </w:r>
                            <w:r>
                              <w:br/>
                              <w:t>100</w:t>
                            </w:r>
                            <w: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FBD3FF" id="Rectangle 17" o:spid="_x0000_s1042" style="position:absolute;left:0;text-align:left;margin-left:384pt;margin-top:25.45pt;width:45.75pt;height:36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" fillcolor="#4f81bd [3204]" strokecolor="#243f60 [1604]" strokeweight="2pt">
                <v:textbox>
                  <w:txbxContent>
                    <w:p w14:paraId="492EA03C" w14:textId="5671CA48" w:rsidR="008A057D" w:rsidRDefault="008A057D" w:rsidP="008A057D">
                      <w:pPr>
                        <w:jc w:val="center"/>
                      </w:pPr>
                      <w:r>
                        <w:t>1000</w:t>
                      </w:r>
                      <w:r>
                        <w:br/>
                        <w:t>100</w:t>
                      </w:r>
                      <w:r>
                        <w:t>7</w:t>
                      </w:r>
                    </w:p>
                  </w:txbxContent>
                </v:textbox>
              </v:rect>
            </w:pict>
          </mc:Fallback>
        </mc:AlternateContent>
      </w:r>
      <w:r w:rsidR="00EA6789">
        <w:rPr>
          <w:rFonts w:asciiTheme="minorHAnsi" w:eastAsia="Calibri" w:hAnsiTheme="minorHAnsi" w:cstheme="minorHAnsi"/>
          <w:noProof/>
          <w:sz w:val="24"/>
          <w:szCs w:val="24"/>
        </w:rPr>
        <mc:AlternateContent>
          <mc:Choice Requires="wps">
            <w:drawing>
              <wp:anchor distT="0" distB="0" distL="114300" distR="114300" simplePos="0" relativeHeight="251697152" behindDoc="0" locked="0" layoutInCell="1" allowOverlap="1" wp14:anchorId="0F9B27AD" wp14:editId="473AD201">
                <wp:simplePos x="0" y="0"/>
                <wp:positionH relativeFrom="column">
                  <wp:posOffset>4102100</wp:posOffset>
                </wp:positionH>
                <wp:positionV relativeFrom="paragraph">
                  <wp:posOffset>344170</wp:posOffset>
                </wp:positionV>
                <wp:extent cx="581025" cy="457200"/>
                <wp:effectExtent l="0" t="0" r="28575" b="19050"/>
                <wp:wrapNone/>
                <wp:docPr id="10" name="Rectangle 10"/>
                <wp:cNvGraphicFramePr/>
                <a:graphic xmlns:a="http://schemas.openxmlformats.org/drawingml/2006/main">
                  <a:graphicData uri="http://schemas.microsoft.com/office/word/2010/wordprocessingShape">
                    <wps:wsp>
                      <wps:cNvSpPr/>
                      <wps:spPr>
                        <a:xfrm>
                          <a:off x="0" y="0"/>
                          <a:ext cx="581025"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11880CC" w14:textId="1B80551B" w:rsidR="00EA6789" w:rsidRDefault="00EA6789" w:rsidP="00EA6789">
                            <w:pPr>
                              <w:jc w:val="center"/>
                            </w:pPr>
                            <w:r>
                              <w:t>100</w:t>
                            </w:r>
                            <w:r>
                              <w:t>5</w:t>
                            </w:r>
                            <w:r>
                              <w:br/>
                              <w:t>100</w:t>
                            </w:r>
                            <w: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9B27AD" id="Rectangle 10" o:spid="_x0000_s1043" style="position:absolute;left:0;text-align:left;margin-left:323pt;margin-top:27.1pt;width:45.75pt;height:36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" fillcolor="#4f81bd [3204]" strokecolor="#243f60 [1604]" strokeweight="2pt">
                <v:textbox>
                  <w:txbxContent>
                    <w:p w14:paraId="411880CC" w14:textId="1B80551B" w:rsidR="00EA6789" w:rsidRDefault="00EA6789" w:rsidP="00EA6789">
                      <w:pPr>
                        <w:jc w:val="center"/>
                      </w:pPr>
                      <w:r>
                        <w:t>100</w:t>
                      </w:r>
                      <w:r>
                        <w:t>5</w:t>
                      </w:r>
                      <w:r>
                        <w:br/>
                        <w:t>100</w:t>
                      </w:r>
                      <w:r>
                        <w:t>6</w:t>
                      </w:r>
                    </w:p>
                  </w:txbxContent>
                </v:textbox>
              </v:rect>
            </w:pict>
          </mc:Fallback>
        </mc:AlternateContent>
      </w:r>
      <w:r w:rsidR="00FE74A2">
        <w:rPr>
          <w:rFonts w:asciiTheme="minorHAnsi" w:eastAsia="Calibri" w:hAnsiTheme="minorHAnsi" w:cstheme="minorHAnsi"/>
          <w:noProof/>
          <w:sz w:val="24"/>
          <w:szCs w:val="24"/>
        </w:rPr>
        <mc:AlternateContent>
          <mc:Choice Requires="wps">
            <w:drawing>
              <wp:anchor distT="0" distB="0" distL="114300" distR="114300" simplePos="0" relativeHeight="251695104" behindDoc="0" locked="0" layoutInCell="1" allowOverlap="1" wp14:anchorId="358BB761" wp14:editId="5C1E01FD">
                <wp:simplePos x="0" y="0"/>
                <wp:positionH relativeFrom="column">
                  <wp:posOffset>3286125</wp:posOffset>
                </wp:positionH>
                <wp:positionV relativeFrom="paragraph">
                  <wp:posOffset>370840</wp:posOffset>
                </wp:positionV>
                <wp:extent cx="581025" cy="457200"/>
                <wp:effectExtent l="0" t="0" r="28575" b="19050"/>
                <wp:wrapNone/>
                <wp:docPr id="8" name="Rectangle 8"/>
                <wp:cNvGraphicFramePr/>
                <a:graphic xmlns:a="http://schemas.openxmlformats.org/drawingml/2006/main">
                  <a:graphicData uri="http://schemas.microsoft.com/office/word/2010/wordprocessingShape">
                    <wps:wsp>
                      <wps:cNvSpPr/>
                      <wps:spPr>
                        <a:xfrm>
                          <a:off x="0" y="0"/>
                          <a:ext cx="581025"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D9FF737" w14:textId="33F5DDC4" w:rsidR="00FE74A2" w:rsidRDefault="00FE74A2" w:rsidP="00FE74A2">
                            <w:pPr>
                              <w:jc w:val="center"/>
                            </w:pPr>
                            <w:r>
                              <w:t>100</w:t>
                            </w:r>
                            <w:r>
                              <w:t>0</w:t>
                            </w:r>
                            <w:r>
                              <w:br/>
                              <w:t>100</w:t>
                            </w: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8BB761" id="Rectangle 8" o:spid="_x0000_s1044" style="position:absolute;left:0;text-align:left;margin-left:258.75pt;margin-top:29.2pt;width:45.75pt;height:36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" fillcolor="#4f81bd [3204]" strokecolor="#243f60 [1604]" strokeweight="2pt">
                <v:textbox>
                  <w:txbxContent>
                    <w:p w14:paraId="4D9FF737" w14:textId="33F5DDC4" w:rsidR="00FE74A2" w:rsidRDefault="00FE74A2" w:rsidP="00FE74A2">
                      <w:pPr>
                        <w:jc w:val="center"/>
                      </w:pPr>
                      <w:r>
                        <w:t>100</w:t>
                      </w:r>
                      <w:r>
                        <w:t>0</w:t>
                      </w:r>
                      <w:r>
                        <w:br/>
                        <w:t>100</w:t>
                      </w:r>
                      <w:r>
                        <w:t>5</w:t>
                      </w:r>
                    </w:p>
                  </w:txbxContent>
                </v:textbox>
              </v:rect>
            </w:pict>
          </mc:Fallback>
        </mc:AlternateContent>
      </w:r>
      <w:r w:rsidR="00CD562D">
        <w:rPr>
          <w:rFonts w:asciiTheme="minorHAnsi" w:eastAsia="Calibri" w:hAnsiTheme="minorHAnsi" w:cstheme="minorHAnsi"/>
          <w:noProof/>
          <w:sz w:val="24"/>
          <w:szCs w:val="24"/>
        </w:rPr>
        <mc:AlternateContent>
          <mc:Choice Requires="wps">
            <w:drawing>
              <wp:anchor distT="0" distB="0" distL="114300" distR="114300" simplePos="0" relativeHeight="251693056" behindDoc="0" locked="0" layoutInCell="1" allowOverlap="1" wp14:anchorId="31BCBC4A" wp14:editId="5BF13CF3">
                <wp:simplePos x="0" y="0"/>
                <wp:positionH relativeFrom="column">
                  <wp:posOffset>2444750</wp:posOffset>
                </wp:positionH>
                <wp:positionV relativeFrom="paragraph">
                  <wp:posOffset>372745</wp:posOffset>
                </wp:positionV>
                <wp:extent cx="581025" cy="457200"/>
                <wp:effectExtent l="0" t="0" r="28575" b="19050"/>
                <wp:wrapNone/>
                <wp:docPr id="7" name="Rectangle 7"/>
                <wp:cNvGraphicFramePr/>
                <a:graphic xmlns:a="http://schemas.openxmlformats.org/drawingml/2006/main">
                  <a:graphicData uri="http://schemas.microsoft.com/office/word/2010/wordprocessingShape">
                    <wps:wsp>
                      <wps:cNvSpPr/>
                      <wps:spPr>
                        <a:xfrm>
                          <a:off x="0" y="0"/>
                          <a:ext cx="581025"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9C7919F" w14:textId="3B998E1B" w:rsidR="00CD562D" w:rsidRDefault="00CD562D" w:rsidP="00CD562D">
                            <w:pPr>
                              <w:jc w:val="center"/>
                            </w:pPr>
                            <w:r>
                              <w:t>100</w:t>
                            </w:r>
                            <w:r>
                              <w:t>1</w:t>
                            </w:r>
                            <w:r>
                              <w:br/>
                              <w:t>100</w:t>
                            </w: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BCBC4A" id="Rectangle 7" o:spid="_x0000_s1045" style="position:absolute;left:0;text-align:left;margin-left:192.5pt;margin-top:29.35pt;width:45.75pt;height:36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" fillcolor="#4f81bd [3204]" strokecolor="#243f60 [1604]" strokeweight="2pt">
                <v:textbox>
                  <w:txbxContent>
                    <w:p w14:paraId="79C7919F" w14:textId="3B998E1B" w:rsidR="00CD562D" w:rsidRDefault="00CD562D" w:rsidP="00CD562D">
                      <w:pPr>
                        <w:jc w:val="center"/>
                      </w:pPr>
                      <w:r>
                        <w:t>100</w:t>
                      </w:r>
                      <w:r>
                        <w:t>1</w:t>
                      </w:r>
                      <w:r>
                        <w:br/>
                        <w:t>100</w:t>
                      </w:r>
                      <w:r>
                        <w:t>4</w:t>
                      </w:r>
                    </w:p>
                  </w:txbxContent>
                </v:textbox>
              </v:rect>
            </w:pict>
          </mc:Fallback>
        </mc:AlternateContent>
      </w:r>
      <w:r w:rsidR="009D430F">
        <w:rPr>
          <w:rFonts w:asciiTheme="minorHAnsi" w:eastAsia="Calibri" w:hAnsiTheme="minorHAnsi" w:cstheme="minorHAnsi"/>
          <w:noProof/>
          <w:sz w:val="24"/>
          <w:szCs w:val="24"/>
        </w:rPr>
        <mc:AlternateContent>
          <mc:Choice Requires="wps">
            <w:drawing>
              <wp:anchor distT="0" distB="0" distL="114300" distR="114300" simplePos="0" relativeHeight="251691008" behindDoc="0" locked="0" layoutInCell="1" allowOverlap="1" wp14:anchorId="718F3258" wp14:editId="7E4668E9">
                <wp:simplePos x="0" y="0"/>
                <wp:positionH relativeFrom="column">
                  <wp:posOffset>1606550</wp:posOffset>
                </wp:positionH>
                <wp:positionV relativeFrom="paragraph">
                  <wp:posOffset>372745</wp:posOffset>
                </wp:positionV>
                <wp:extent cx="581025" cy="45720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581025"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305618" w14:textId="77A7C96E" w:rsidR="009D430F" w:rsidRDefault="009D430F" w:rsidP="009D430F">
                            <w:pPr>
                              <w:jc w:val="center"/>
                            </w:pPr>
                            <w:r>
                              <w:t>100</w:t>
                            </w:r>
                            <w:r>
                              <w:t>2</w:t>
                            </w:r>
                            <w:r>
                              <w:br/>
                              <w:t>100</w:t>
                            </w: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8F3258" id="Rectangle 6" o:spid="_x0000_s1046" style="position:absolute;left:0;text-align:left;margin-left:126.5pt;margin-top:29.35pt;width:45.75pt;height:36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" fillcolor="#4f81bd [3204]" strokecolor="#243f60 [1604]" strokeweight="2pt">
                <v:textbox>
                  <w:txbxContent>
                    <w:p w14:paraId="12305618" w14:textId="77A7C96E" w:rsidR="009D430F" w:rsidRDefault="009D430F" w:rsidP="009D430F">
                      <w:pPr>
                        <w:jc w:val="center"/>
                      </w:pPr>
                      <w:r>
                        <w:t>100</w:t>
                      </w:r>
                      <w:r>
                        <w:t>2</w:t>
                      </w:r>
                      <w:r>
                        <w:br/>
                        <w:t>100</w:t>
                      </w:r>
                      <w:r>
                        <w:t>3</w:t>
                      </w:r>
                    </w:p>
                  </w:txbxContent>
                </v:textbox>
              </v:rect>
            </w:pict>
          </mc:Fallback>
        </mc:AlternateContent>
      </w:r>
      <w:r w:rsidR="00E40C23">
        <w:rPr>
          <w:rFonts w:asciiTheme="minorHAnsi" w:eastAsia="Calibri" w:hAnsiTheme="minorHAnsi" w:cstheme="minorHAnsi"/>
          <w:noProof/>
          <w:sz w:val="24"/>
          <w:szCs w:val="24"/>
        </w:rPr>
        <mc:AlternateContent>
          <mc:Choice Requires="wps">
            <w:drawing>
              <wp:anchor distT="0" distB="0" distL="114300" distR="114300" simplePos="0" relativeHeight="251688960" behindDoc="0" locked="0" layoutInCell="1" allowOverlap="1" wp14:anchorId="323A6AF2" wp14:editId="100F2B1D">
                <wp:simplePos x="0" y="0"/>
                <wp:positionH relativeFrom="column">
                  <wp:posOffset>692150</wp:posOffset>
                </wp:positionH>
                <wp:positionV relativeFrom="paragraph">
                  <wp:posOffset>382270</wp:posOffset>
                </wp:positionV>
                <wp:extent cx="581025" cy="45720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581025"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8D900A1" w14:textId="7CA26C5A" w:rsidR="00E40C23" w:rsidRDefault="00E40C23" w:rsidP="00E40C23">
                            <w:pPr>
                              <w:jc w:val="center"/>
                            </w:pPr>
                            <w:r>
                              <w:t>100</w:t>
                            </w:r>
                            <w:r>
                              <w:t>1</w:t>
                            </w:r>
                            <w:r>
                              <w:br/>
                              <w:t>100</w:t>
                            </w: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3A6AF2" id="Rectangle 5" o:spid="_x0000_s1047" style="position:absolute;left:0;text-align:left;margin-left:54.5pt;margin-top:30.1pt;width:45.75pt;height:36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" fillcolor="#4f81bd [3204]" strokecolor="#243f60 [1604]" strokeweight="2pt">
                <v:textbox>
                  <w:txbxContent>
                    <w:p w14:paraId="08D900A1" w14:textId="7CA26C5A" w:rsidR="00E40C23" w:rsidRDefault="00E40C23" w:rsidP="00E40C23">
                      <w:pPr>
                        <w:jc w:val="center"/>
                      </w:pPr>
                      <w:r>
                        <w:t>100</w:t>
                      </w:r>
                      <w:r>
                        <w:t>1</w:t>
                      </w:r>
                      <w:r>
                        <w:br/>
                        <w:t>100</w:t>
                      </w:r>
                      <w:r>
                        <w:t>2</w:t>
                      </w:r>
                    </w:p>
                  </w:txbxContent>
                </v:textbox>
              </v:rect>
            </w:pict>
          </mc:Fallback>
        </mc:AlternateContent>
      </w:r>
      <w:r w:rsidR="00E40C23">
        <w:rPr>
          <w:rFonts w:asciiTheme="minorHAnsi" w:eastAsia="Calibri" w:hAnsiTheme="minorHAnsi" w:cstheme="minorHAnsi"/>
          <w:noProof/>
          <w:sz w:val="24"/>
          <w:szCs w:val="24"/>
        </w:rPr>
        <mc:AlternateContent>
          <mc:Choice Requires="wps">
            <w:drawing>
              <wp:anchor distT="0" distB="0" distL="114300" distR="114300" simplePos="0" relativeHeight="251686912" behindDoc="0" locked="0" layoutInCell="1" allowOverlap="1" wp14:anchorId="4500A1D6" wp14:editId="77B3C4B6">
                <wp:simplePos x="0" y="0"/>
                <wp:positionH relativeFrom="column">
                  <wp:posOffset>-288925</wp:posOffset>
                </wp:positionH>
                <wp:positionV relativeFrom="paragraph">
                  <wp:posOffset>391795</wp:posOffset>
                </wp:positionV>
                <wp:extent cx="581025" cy="45720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581025"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AD88CDF" w14:textId="623FA563" w:rsidR="00E40C23" w:rsidRDefault="00E40C23" w:rsidP="00E40C23">
                            <w:pPr>
                              <w:jc w:val="center"/>
                            </w:pPr>
                            <w:r>
                              <w:t>1000</w:t>
                            </w:r>
                            <w:r>
                              <w:br/>
                              <w:t>1001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00A1D6" id="Rectangle 2" o:spid="_x0000_s1048" style="position:absolute;left:0;text-align:left;margin-left:-22.75pt;margin-top:30.85pt;width:45.75pt;height:36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" fillcolor="#4f81bd [3204]" strokecolor="#243f60 [1604]" strokeweight="2pt">
                <v:textbox>
                  <w:txbxContent>
                    <w:p w14:paraId="4AD88CDF" w14:textId="623FA563" w:rsidR="00E40C23" w:rsidRDefault="00E40C23" w:rsidP="00E40C23">
                      <w:pPr>
                        <w:jc w:val="center"/>
                      </w:pPr>
                      <w:r>
                        <w:t>1000</w:t>
                      </w:r>
                      <w:r>
                        <w:br/>
                        <w:t>1001</w:t>
                      </w:r>
                    </w:p>
                  </w:txbxContent>
                </v:textbox>
              </v:rect>
            </w:pict>
          </mc:Fallback>
        </mc:AlternateContent>
      </w:r>
    </w:p>
    <w:sectPr w:rsidR="00F6659E" w:rsidRPr="00F6659E">
      <w:headerReference w:type="default" r:id="rId10"/>
      <w:pgSz w:w="12240" w:h="15840"/>
      <w:pgMar w:top="1160" w:right="1320" w:bottom="280" w:left="1340" w:header="798"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6DB417" w14:textId="77777777" w:rsidR="00F17801" w:rsidRDefault="00F17801">
      <w:r>
        <w:separator/>
      </w:r>
    </w:p>
  </w:endnote>
  <w:endnote w:type="continuationSeparator" w:id="0">
    <w:p w14:paraId="09126516" w14:textId="77777777" w:rsidR="00F17801" w:rsidRDefault="00F178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68E14F" w14:textId="77777777" w:rsidR="00F17801" w:rsidRDefault="00F17801">
      <w:r>
        <w:separator/>
      </w:r>
    </w:p>
  </w:footnote>
  <w:footnote w:type="continuationSeparator" w:id="0">
    <w:p w14:paraId="2467BE92" w14:textId="77777777" w:rsidR="00F17801" w:rsidRDefault="00F178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F0D086" w14:textId="77777777" w:rsidR="004B336F" w:rsidRDefault="00F17801">
    <w:pPr>
      <w:spacing w:line="200" w:lineRule="exact"/>
    </w:pPr>
    <w:r>
      <w:pict w14:anchorId="011678C7">
        <v:shapetype id="_x0000_t202" coordsize="21600,21600" o:spt="202" path="m,l,21600r21600,l21600,xe">
          <v:stroke joinstyle="miter"/>
          <v:path gradientshapeok="t" o:connecttype="rect"/>
        </v:shapetype>
        <v:shape id="_x0000_s2051" type="#_x0000_t202" style="position:absolute;margin-left:238.2pt;margin-top:38.9pt;width:135.6pt;height:20.95pt;z-index:-251659776;mso-position-horizontal-relative:page;mso-position-vertical-relative:page" filled="f" stroked="f">
          <v:textbox inset="0,0,0,0">
            <w:txbxContent>
              <w:p w14:paraId="0C0992F3" w14:textId="3FA042A1" w:rsidR="004B336F" w:rsidRDefault="0025377E">
                <w:pPr>
                  <w:spacing w:line="400" w:lineRule="exact"/>
                  <w:ind w:left="20" w:right="-57"/>
                  <w:rPr>
                    <w:rFonts w:ascii="Calibri" w:eastAsia="Calibri" w:hAnsi="Calibri" w:cs="Calibri"/>
                    <w:sz w:val="38"/>
                    <w:szCs w:val="38"/>
                  </w:rPr>
                </w:pPr>
                <w:r>
                  <w:rPr>
                    <w:rFonts w:ascii="Calibri" w:eastAsia="Calibri" w:hAnsi="Calibri" w:cs="Calibri"/>
                    <w:b/>
                    <w:position w:val="2"/>
                    <w:sz w:val="38"/>
                    <w:szCs w:val="38"/>
                  </w:rPr>
                  <w:t>Q</w:t>
                </w:r>
                <w:r>
                  <w:rPr>
                    <w:rFonts w:ascii="Calibri" w:eastAsia="Calibri" w:hAnsi="Calibri" w:cs="Calibri"/>
                    <w:b/>
                    <w:spacing w:val="-1"/>
                    <w:position w:val="2"/>
                    <w:sz w:val="38"/>
                    <w:szCs w:val="38"/>
                  </w:rPr>
                  <w:t>U</w:t>
                </w:r>
                <w:r>
                  <w:rPr>
                    <w:rFonts w:ascii="Calibri" w:eastAsia="Calibri" w:hAnsi="Calibri" w:cs="Calibri"/>
                    <w:b/>
                    <w:position w:val="2"/>
                    <w:sz w:val="38"/>
                    <w:szCs w:val="38"/>
                  </w:rPr>
                  <w:t>IZ</w:t>
                </w:r>
                <w:r>
                  <w:rPr>
                    <w:rFonts w:ascii="Calibri" w:eastAsia="Calibri" w:hAnsi="Calibri" w:cs="Calibri"/>
                    <w:b/>
                    <w:spacing w:val="-6"/>
                    <w:position w:val="2"/>
                    <w:sz w:val="38"/>
                    <w:szCs w:val="38"/>
                  </w:rPr>
                  <w:t xml:space="preserve"> </w:t>
                </w:r>
                <w:r w:rsidR="00062602">
                  <w:rPr>
                    <w:rFonts w:ascii="Calibri" w:eastAsia="Calibri" w:hAnsi="Calibri" w:cs="Calibri"/>
                    <w:b/>
                    <w:position w:val="2"/>
                    <w:sz w:val="38"/>
                    <w:szCs w:val="38"/>
                  </w:rPr>
                  <w:t>2</w:t>
                </w:r>
              </w:p>
            </w:txbxContent>
          </v:textbox>
          <w10:wrap anchorx="page" anchory="page"/>
        </v:shape>
      </w:pict>
    </w:r>
    <w:r>
      <w:pict w14:anchorId="5624117B">
        <v:shape id="_x0000_s2050" type="#_x0000_t202" style="position:absolute;margin-left:71pt;margin-top:44.85pt;width:43.45pt;height:13.05pt;z-index:-251658752;mso-position-horizontal-relative:page;mso-position-vertical-relative:page" filled="f" stroked="f">
          <v:textbox inset="0,0,0,0">
            <w:txbxContent>
              <w:p w14:paraId="37F63049" w14:textId="77777777" w:rsidR="004B336F" w:rsidRDefault="0025377E">
                <w:pPr>
                  <w:spacing w:line="240" w:lineRule="exact"/>
                  <w:ind w:left="20" w:right="-33"/>
                  <w:rPr>
                    <w:rFonts w:ascii="Calibri" w:eastAsia="Calibri" w:hAnsi="Calibri" w:cs="Calibri"/>
                    <w:sz w:val="22"/>
                    <w:szCs w:val="22"/>
                  </w:rPr>
                </w:pPr>
                <w:r>
                  <w:rPr>
                    <w:rFonts w:ascii="Calibri" w:eastAsia="Calibri" w:hAnsi="Calibri" w:cs="Calibri"/>
                    <w:position w:val="1"/>
                    <w:sz w:val="22"/>
                    <w:szCs w:val="22"/>
                  </w:rPr>
                  <w:t>CS</w:t>
                </w:r>
                <w:r>
                  <w:rPr>
                    <w:rFonts w:ascii="Calibri" w:eastAsia="Calibri" w:hAnsi="Calibri" w:cs="Calibri"/>
                    <w:spacing w:val="-1"/>
                    <w:position w:val="1"/>
                    <w:sz w:val="22"/>
                    <w:szCs w:val="22"/>
                  </w:rPr>
                  <w:t>C</w:t>
                </w:r>
                <w:r>
                  <w:rPr>
                    <w:rFonts w:ascii="Calibri" w:eastAsia="Calibri" w:hAnsi="Calibri" w:cs="Calibri"/>
                    <w:position w:val="1"/>
                    <w:sz w:val="22"/>
                    <w:szCs w:val="22"/>
                  </w:rPr>
                  <w:t>E</w:t>
                </w:r>
                <w:r>
                  <w:rPr>
                    <w:rFonts w:ascii="Calibri" w:eastAsia="Calibri" w:hAnsi="Calibri" w:cs="Calibri"/>
                    <w:spacing w:val="1"/>
                    <w:position w:val="1"/>
                    <w:sz w:val="22"/>
                    <w:szCs w:val="22"/>
                  </w:rPr>
                  <w:t xml:space="preserve"> </w:t>
                </w:r>
                <w:r>
                  <w:rPr>
                    <w:rFonts w:ascii="Calibri" w:eastAsia="Calibri" w:hAnsi="Calibri" w:cs="Calibri"/>
                    <w:spacing w:val="-2"/>
                    <w:position w:val="1"/>
                    <w:sz w:val="22"/>
                    <w:szCs w:val="22"/>
                  </w:rPr>
                  <w:t>3</w:t>
                </w:r>
                <w:r>
                  <w:rPr>
                    <w:rFonts w:ascii="Calibri" w:eastAsia="Calibri" w:hAnsi="Calibri" w:cs="Calibri"/>
                    <w:spacing w:val="1"/>
                    <w:position w:val="1"/>
                    <w:sz w:val="22"/>
                    <w:szCs w:val="22"/>
                  </w:rPr>
                  <w:t>1</w:t>
                </w:r>
                <w:r>
                  <w:rPr>
                    <w:rFonts w:ascii="Calibri" w:eastAsia="Calibri" w:hAnsi="Calibri" w:cs="Calibri"/>
                    <w:position w:val="1"/>
                    <w:sz w:val="22"/>
                    <w:szCs w:val="22"/>
                  </w:rPr>
                  <w:t>3</w:t>
                </w:r>
              </w:p>
            </w:txbxContent>
          </v:textbox>
          <w10:wrap anchorx="page" anchory="page"/>
        </v:shape>
      </w:pict>
    </w:r>
    <w:r>
      <w:pict w14:anchorId="40BF7573">
        <v:shape id="_x0000_s2049" type="#_x0000_t202" style="position:absolute;margin-left:486.2pt;margin-top:44.85pt;width:54.95pt;height:13.05pt;z-index:-251657728;mso-position-horizontal-relative:page;mso-position-vertical-relative:page" filled="f" stroked="f">
          <v:textbox inset="0,0,0,0">
            <w:txbxContent>
              <w:p w14:paraId="7DB89E9B" w14:textId="18BCFA6D" w:rsidR="004B336F" w:rsidRDefault="00856FEE">
                <w:pPr>
                  <w:spacing w:line="240" w:lineRule="exact"/>
                  <w:ind w:left="20" w:right="-33"/>
                  <w:rPr>
                    <w:rFonts w:ascii="Calibri" w:eastAsia="Calibri" w:hAnsi="Calibri" w:cs="Calibri"/>
                    <w:sz w:val="22"/>
                    <w:szCs w:val="22"/>
                  </w:rPr>
                </w:pPr>
                <w:r>
                  <w:rPr>
                    <w:rFonts w:ascii="Calibri" w:eastAsia="Calibri" w:hAnsi="Calibri" w:cs="Calibri"/>
                    <w:position w:val="1"/>
                    <w:sz w:val="22"/>
                    <w:szCs w:val="22"/>
                  </w:rPr>
                  <w:t>Fall</w:t>
                </w:r>
                <w:r w:rsidR="0025377E">
                  <w:rPr>
                    <w:rFonts w:ascii="Calibri" w:eastAsia="Calibri" w:hAnsi="Calibri" w:cs="Calibri"/>
                    <w:spacing w:val="-1"/>
                    <w:position w:val="1"/>
                    <w:sz w:val="22"/>
                    <w:szCs w:val="22"/>
                  </w:rPr>
                  <w:t xml:space="preserve"> </w:t>
                </w:r>
                <w:r w:rsidR="0025377E">
                  <w:rPr>
                    <w:rFonts w:ascii="Calibri" w:eastAsia="Calibri" w:hAnsi="Calibri" w:cs="Calibri"/>
                    <w:spacing w:val="1"/>
                    <w:position w:val="1"/>
                    <w:sz w:val="22"/>
                    <w:szCs w:val="22"/>
                  </w:rPr>
                  <w:t>20</w:t>
                </w:r>
                <w:r w:rsidR="0025377E">
                  <w:rPr>
                    <w:rFonts w:ascii="Calibri" w:eastAsia="Calibri" w:hAnsi="Calibri" w:cs="Calibri"/>
                    <w:spacing w:val="-2"/>
                    <w:position w:val="1"/>
                    <w:sz w:val="22"/>
                    <w:szCs w:val="22"/>
                  </w:rPr>
                  <w:t>1</w:t>
                </w:r>
                <w:r w:rsidR="00062602">
                  <w:rPr>
                    <w:rFonts w:ascii="Calibri" w:eastAsia="Calibri" w:hAnsi="Calibri" w:cs="Calibri"/>
                    <w:spacing w:val="-2"/>
                    <w:position w:val="1"/>
                    <w:sz w:val="22"/>
                    <w:szCs w:val="22"/>
                  </w:rPr>
                  <w:t>9</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069ED"/>
    <w:multiLevelType w:val="hybridMultilevel"/>
    <w:tmpl w:val="77D2226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201754"/>
    <w:multiLevelType w:val="hybridMultilevel"/>
    <w:tmpl w:val="401E24EA"/>
    <w:lvl w:ilvl="0" w:tplc="04090017">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586B62"/>
    <w:multiLevelType w:val="hybridMultilevel"/>
    <w:tmpl w:val="CE2AC1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D87F0C"/>
    <w:multiLevelType w:val="hybridMultilevel"/>
    <w:tmpl w:val="94D095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C9A401F"/>
    <w:multiLevelType w:val="hybridMultilevel"/>
    <w:tmpl w:val="92ECCE28"/>
    <w:lvl w:ilvl="0" w:tplc="412EE17C">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A687195"/>
    <w:multiLevelType w:val="hybridMultilevel"/>
    <w:tmpl w:val="E330487A"/>
    <w:lvl w:ilvl="0" w:tplc="FC0AD506">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290E76"/>
    <w:multiLevelType w:val="hybridMultilevel"/>
    <w:tmpl w:val="20D4D90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FB91416"/>
    <w:multiLevelType w:val="multilevel"/>
    <w:tmpl w:val="6486C25E"/>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8" w15:restartNumberingAfterBreak="0">
    <w:nsid w:val="63C7035E"/>
    <w:multiLevelType w:val="hybridMultilevel"/>
    <w:tmpl w:val="D6F07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DCC7DC3"/>
    <w:multiLevelType w:val="hybridMultilevel"/>
    <w:tmpl w:val="DED0695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A7C39A8"/>
    <w:multiLevelType w:val="hybridMultilevel"/>
    <w:tmpl w:val="5AE6B478"/>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7"/>
  </w:num>
  <w:num w:numId="2">
    <w:abstractNumId w:val="8"/>
  </w:num>
  <w:num w:numId="3">
    <w:abstractNumId w:val="0"/>
  </w:num>
  <w:num w:numId="4">
    <w:abstractNumId w:val="9"/>
  </w:num>
  <w:num w:numId="5">
    <w:abstractNumId w:val="2"/>
  </w:num>
  <w:num w:numId="6">
    <w:abstractNumId w:val="6"/>
  </w:num>
  <w:num w:numId="7">
    <w:abstractNumId w:val="3"/>
  </w:num>
  <w:num w:numId="8">
    <w:abstractNumId w:val="1"/>
  </w:num>
  <w:num w:numId="9">
    <w:abstractNumId w:val="4"/>
  </w:num>
  <w:num w:numId="10">
    <w:abstractNumId w:val="1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336F"/>
    <w:rsid w:val="0000488B"/>
    <w:rsid w:val="000067D7"/>
    <w:rsid w:val="00033F10"/>
    <w:rsid w:val="00035041"/>
    <w:rsid w:val="00035EE4"/>
    <w:rsid w:val="00042AF3"/>
    <w:rsid w:val="00053B78"/>
    <w:rsid w:val="00062602"/>
    <w:rsid w:val="0007020D"/>
    <w:rsid w:val="00080C59"/>
    <w:rsid w:val="000A0498"/>
    <w:rsid w:val="000C344F"/>
    <w:rsid w:val="00103E85"/>
    <w:rsid w:val="00113AC8"/>
    <w:rsid w:val="00163144"/>
    <w:rsid w:val="00171713"/>
    <w:rsid w:val="001813C3"/>
    <w:rsid w:val="001824F3"/>
    <w:rsid w:val="00192A53"/>
    <w:rsid w:val="001964E9"/>
    <w:rsid w:val="001A5993"/>
    <w:rsid w:val="001D3ED3"/>
    <w:rsid w:val="001F239B"/>
    <w:rsid w:val="001F3F91"/>
    <w:rsid w:val="00206315"/>
    <w:rsid w:val="00212C1F"/>
    <w:rsid w:val="00224DAB"/>
    <w:rsid w:val="0023337D"/>
    <w:rsid w:val="0025377E"/>
    <w:rsid w:val="00264976"/>
    <w:rsid w:val="0027373A"/>
    <w:rsid w:val="0027644B"/>
    <w:rsid w:val="00291617"/>
    <w:rsid w:val="002D68BE"/>
    <w:rsid w:val="00303846"/>
    <w:rsid w:val="003072AA"/>
    <w:rsid w:val="00311F30"/>
    <w:rsid w:val="00356579"/>
    <w:rsid w:val="00362028"/>
    <w:rsid w:val="0036752C"/>
    <w:rsid w:val="00372630"/>
    <w:rsid w:val="00380CDB"/>
    <w:rsid w:val="003817B9"/>
    <w:rsid w:val="00384C4F"/>
    <w:rsid w:val="003852A4"/>
    <w:rsid w:val="003941EB"/>
    <w:rsid w:val="004117CC"/>
    <w:rsid w:val="004500BA"/>
    <w:rsid w:val="004A53E4"/>
    <w:rsid w:val="004A75CF"/>
    <w:rsid w:val="004B336F"/>
    <w:rsid w:val="004C754E"/>
    <w:rsid w:val="004E4E80"/>
    <w:rsid w:val="004F2E2B"/>
    <w:rsid w:val="004F61BF"/>
    <w:rsid w:val="005200A1"/>
    <w:rsid w:val="005235F0"/>
    <w:rsid w:val="0054191A"/>
    <w:rsid w:val="00553FDB"/>
    <w:rsid w:val="005576FC"/>
    <w:rsid w:val="00563139"/>
    <w:rsid w:val="00563428"/>
    <w:rsid w:val="00574FAC"/>
    <w:rsid w:val="00577253"/>
    <w:rsid w:val="00583C18"/>
    <w:rsid w:val="005A6519"/>
    <w:rsid w:val="005B5DF5"/>
    <w:rsid w:val="005D20B4"/>
    <w:rsid w:val="005D26DB"/>
    <w:rsid w:val="005F3D6F"/>
    <w:rsid w:val="00601238"/>
    <w:rsid w:val="006166C0"/>
    <w:rsid w:val="0062379F"/>
    <w:rsid w:val="006363A8"/>
    <w:rsid w:val="006410B9"/>
    <w:rsid w:val="00661BD5"/>
    <w:rsid w:val="00663969"/>
    <w:rsid w:val="00680B3E"/>
    <w:rsid w:val="006861F2"/>
    <w:rsid w:val="00692A46"/>
    <w:rsid w:val="006B0D7C"/>
    <w:rsid w:val="006D61E9"/>
    <w:rsid w:val="00733D5E"/>
    <w:rsid w:val="00747684"/>
    <w:rsid w:val="00785D0A"/>
    <w:rsid w:val="007A0A0F"/>
    <w:rsid w:val="007A4F34"/>
    <w:rsid w:val="007C2B42"/>
    <w:rsid w:val="007C2D3B"/>
    <w:rsid w:val="007D17E2"/>
    <w:rsid w:val="00806D03"/>
    <w:rsid w:val="00837CBA"/>
    <w:rsid w:val="00846FFF"/>
    <w:rsid w:val="00854A59"/>
    <w:rsid w:val="00856FEE"/>
    <w:rsid w:val="00862F89"/>
    <w:rsid w:val="00887C37"/>
    <w:rsid w:val="008A057D"/>
    <w:rsid w:val="008C4D28"/>
    <w:rsid w:val="00907BD8"/>
    <w:rsid w:val="00936FF3"/>
    <w:rsid w:val="00956D04"/>
    <w:rsid w:val="009919DC"/>
    <w:rsid w:val="00994270"/>
    <w:rsid w:val="009973D7"/>
    <w:rsid w:val="009A51D5"/>
    <w:rsid w:val="009A73E5"/>
    <w:rsid w:val="009B726D"/>
    <w:rsid w:val="009D32E7"/>
    <w:rsid w:val="009D430F"/>
    <w:rsid w:val="009E3274"/>
    <w:rsid w:val="009E4BF4"/>
    <w:rsid w:val="009F3A78"/>
    <w:rsid w:val="00A06FEC"/>
    <w:rsid w:val="00A13BFD"/>
    <w:rsid w:val="00A1660F"/>
    <w:rsid w:val="00A23742"/>
    <w:rsid w:val="00A3636C"/>
    <w:rsid w:val="00A649A2"/>
    <w:rsid w:val="00A8128D"/>
    <w:rsid w:val="00AB62E6"/>
    <w:rsid w:val="00AE6D47"/>
    <w:rsid w:val="00B00CF4"/>
    <w:rsid w:val="00B0385E"/>
    <w:rsid w:val="00B22B8F"/>
    <w:rsid w:val="00B41727"/>
    <w:rsid w:val="00B45DD1"/>
    <w:rsid w:val="00B51B91"/>
    <w:rsid w:val="00B604B5"/>
    <w:rsid w:val="00B743E4"/>
    <w:rsid w:val="00B93D4F"/>
    <w:rsid w:val="00BB0344"/>
    <w:rsid w:val="00BB1E47"/>
    <w:rsid w:val="00BB7260"/>
    <w:rsid w:val="00BD36E6"/>
    <w:rsid w:val="00BE31F4"/>
    <w:rsid w:val="00BF3625"/>
    <w:rsid w:val="00BF3C44"/>
    <w:rsid w:val="00C0499A"/>
    <w:rsid w:val="00C14A93"/>
    <w:rsid w:val="00C42B9E"/>
    <w:rsid w:val="00C468D1"/>
    <w:rsid w:val="00C553FF"/>
    <w:rsid w:val="00C81724"/>
    <w:rsid w:val="00CB11AC"/>
    <w:rsid w:val="00CC176B"/>
    <w:rsid w:val="00CC2769"/>
    <w:rsid w:val="00CC55D0"/>
    <w:rsid w:val="00CD3161"/>
    <w:rsid w:val="00CD562D"/>
    <w:rsid w:val="00CE692B"/>
    <w:rsid w:val="00CF02F9"/>
    <w:rsid w:val="00D2771B"/>
    <w:rsid w:val="00D51713"/>
    <w:rsid w:val="00D543C8"/>
    <w:rsid w:val="00D63BD0"/>
    <w:rsid w:val="00D92C80"/>
    <w:rsid w:val="00D94338"/>
    <w:rsid w:val="00DA790D"/>
    <w:rsid w:val="00DB3089"/>
    <w:rsid w:val="00DC30A9"/>
    <w:rsid w:val="00DC626D"/>
    <w:rsid w:val="00DD4930"/>
    <w:rsid w:val="00DD4EA1"/>
    <w:rsid w:val="00DE6C57"/>
    <w:rsid w:val="00E01A22"/>
    <w:rsid w:val="00E12189"/>
    <w:rsid w:val="00E17572"/>
    <w:rsid w:val="00E31E02"/>
    <w:rsid w:val="00E40C23"/>
    <w:rsid w:val="00E5319B"/>
    <w:rsid w:val="00E55AA5"/>
    <w:rsid w:val="00E602C2"/>
    <w:rsid w:val="00E648F6"/>
    <w:rsid w:val="00E665A1"/>
    <w:rsid w:val="00E714A0"/>
    <w:rsid w:val="00E92CA7"/>
    <w:rsid w:val="00EA08EE"/>
    <w:rsid w:val="00EA6789"/>
    <w:rsid w:val="00EB014F"/>
    <w:rsid w:val="00EB2DAB"/>
    <w:rsid w:val="00EC2130"/>
    <w:rsid w:val="00EC609C"/>
    <w:rsid w:val="00EC6FB3"/>
    <w:rsid w:val="00EF37F5"/>
    <w:rsid w:val="00EF558F"/>
    <w:rsid w:val="00F117EC"/>
    <w:rsid w:val="00F16C0A"/>
    <w:rsid w:val="00F17801"/>
    <w:rsid w:val="00F24979"/>
    <w:rsid w:val="00F26E41"/>
    <w:rsid w:val="00F6659E"/>
    <w:rsid w:val="00F82C31"/>
    <w:rsid w:val="00F95686"/>
    <w:rsid w:val="00FC2EC2"/>
    <w:rsid w:val="00FD1DB9"/>
    <w:rsid w:val="00FD2F90"/>
    <w:rsid w:val="00FD7362"/>
    <w:rsid w:val="00FE74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612CDBFE"/>
  <w15:docId w15:val="{C8C7725A-9045-475A-AEA4-F957C2D39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ListParagraph">
    <w:name w:val="List Paragraph"/>
    <w:basedOn w:val="Normal"/>
    <w:uiPriority w:val="34"/>
    <w:qFormat/>
    <w:rsid w:val="00380CDB"/>
    <w:pPr>
      <w:ind w:left="720"/>
      <w:contextualSpacing/>
    </w:pPr>
  </w:style>
  <w:style w:type="paragraph" w:styleId="Header">
    <w:name w:val="header"/>
    <w:basedOn w:val="Normal"/>
    <w:link w:val="HeaderChar"/>
    <w:uiPriority w:val="99"/>
    <w:unhideWhenUsed/>
    <w:rsid w:val="00733D5E"/>
    <w:pPr>
      <w:tabs>
        <w:tab w:val="center" w:pos="4680"/>
        <w:tab w:val="right" w:pos="9360"/>
      </w:tabs>
    </w:pPr>
  </w:style>
  <w:style w:type="character" w:customStyle="1" w:styleId="HeaderChar">
    <w:name w:val="Header Char"/>
    <w:basedOn w:val="DefaultParagraphFont"/>
    <w:link w:val="Header"/>
    <w:uiPriority w:val="99"/>
    <w:rsid w:val="00733D5E"/>
  </w:style>
  <w:style w:type="paragraph" w:styleId="Footer">
    <w:name w:val="footer"/>
    <w:basedOn w:val="Normal"/>
    <w:link w:val="FooterChar"/>
    <w:uiPriority w:val="99"/>
    <w:unhideWhenUsed/>
    <w:rsid w:val="00733D5E"/>
    <w:pPr>
      <w:tabs>
        <w:tab w:val="center" w:pos="4680"/>
        <w:tab w:val="right" w:pos="9360"/>
      </w:tabs>
    </w:pPr>
  </w:style>
  <w:style w:type="character" w:customStyle="1" w:styleId="FooterChar">
    <w:name w:val="Footer Char"/>
    <w:basedOn w:val="DefaultParagraphFont"/>
    <w:link w:val="Footer"/>
    <w:uiPriority w:val="99"/>
    <w:rsid w:val="00733D5E"/>
  </w:style>
  <w:style w:type="paragraph" w:styleId="NormalWeb">
    <w:name w:val="Normal (Web)"/>
    <w:basedOn w:val="Normal"/>
    <w:uiPriority w:val="99"/>
    <w:semiHidden/>
    <w:unhideWhenUsed/>
    <w:rsid w:val="001964E9"/>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4555779">
      <w:bodyDiv w:val="1"/>
      <w:marLeft w:val="0"/>
      <w:marRight w:val="0"/>
      <w:marTop w:val="0"/>
      <w:marBottom w:val="0"/>
      <w:divBdr>
        <w:top w:val="none" w:sz="0" w:space="0" w:color="auto"/>
        <w:left w:val="none" w:sz="0" w:space="0" w:color="auto"/>
        <w:bottom w:val="none" w:sz="0" w:space="0" w:color="auto"/>
        <w:right w:val="none" w:sz="0" w:space="0" w:color="auto"/>
      </w:divBdr>
      <w:divsChild>
        <w:div w:id="922493722">
          <w:marLeft w:val="0"/>
          <w:marRight w:val="0"/>
          <w:marTop w:val="0"/>
          <w:marBottom w:val="0"/>
          <w:divBdr>
            <w:top w:val="none" w:sz="0" w:space="0" w:color="auto"/>
            <w:left w:val="none" w:sz="0" w:space="0" w:color="auto"/>
            <w:bottom w:val="none" w:sz="0" w:space="0" w:color="auto"/>
            <w:right w:val="none" w:sz="0" w:space="0" w:color="auto"/>
          </w:divBdr>
          <w:divsChild>
            <w:div w:id="877351678">
              <w:marLeft w:val="0"/>
              <w:marRight w:val="0"/>
              <w:marTop w:val="0"/>
              <w:marBottom w:val="0"/>
              <w:divBdr>
                <w:top w:val="none" w:sz="0" w:space="0" w:color="auto"/>
                <w:left w:val="none" w:sz="0" w:space="0" w:color="auto"/>
                <w:bottom w:val="none" w:sz="0" w:space="0" w:color="auto"/>
                <w:right w:val="none" w:sz="0" w:space="0" w:color="auto"/>
              </w:divBdr>
            </w:div>
            <w:div w:id="2003047683">
              <w:marLeft w:val="0"/>
              <w:marRight w:val="0"/>
              <w:marTop w:val="0"/>
              <w:marBottom w:val="0"/>
              <w:divBdr>
                <w:top w:val="none" w:sz="0" w:space="0" w:color="auto"/>
                <w:left w:val="none" w:sz="0" w:space="0" w:color="auto"/>
                <w:bottom w:val="none" w:sz="0" w:space="0" w:color="auto"/>
                <w:right w:val="none" w:sz="0" w:space="0" w:color="auto"/>
              </w:divBdr>
            </w:div>
            <w:div w:id="429545792">
              <w:marLeft w:val="0"/>
              <w:marRight w:val="0"/>
              <w:marTop w:val="0"/>
              <w:marBottom w:val="0"/>
              <w:divBdr>
                <w:top w:val="none" w:sz="0" w:space="0" w:color="auto"/>
                <w:left w:val="none" w:sz="0" w:space="0" w:color="auto"/>
                <w:bottom w:val="none" w:sz="0" w:space="0" w:color="auto"/>
                <w:right w:val="none" w:sz="0" w:space="0" w:color="auto"/>
              </w:divBdr>
            </w:div>
            <w:div w:id="312150303">
              <w:marLeft w:val="0"/>
              <w:marRight w:val="0"/>
              <w:marTop w:val="0"/>
              <w:marBottom w:val="0"/>
              <w:divBdr>
                <w:top w:val="none" w:sz="0" w:space="0" w:color="auto"/>
                <w:left w:val="none" w:sz="0" w:space="0" w:color="auto"/>
                <w:bottom w:val="none" w:sz="0" w:space="0" w:color="auto"/>
                <w:right w:val="none" w:sz="0" w:space="0" w:color="auto"/>
              </w:divBdr>
            </w:div>
            <w:div w:id="59183519">
              <w:marLeft w:val="0"/>
              <w:marRight w:val="0"/>
              <w:marTop w:val="0"/>
              <w:marBottom w:val="0"/>
              <w:divBdr>
                <w:top w:val="none" w:sz="0" w:space="0" w:color="auto"/>
                <w:left w:val="none" w:sz="0" w:space="0" w:color="auto"/>
                <w:bottom w:val="none" w:sz="0" w:space="0" w:color="auto"/>
                <w:right w:val="none" w:sz="0" w:space="0" w:color="auto"/>
              </w:divBdr>
            </w:div>
            <w:div w:id="305284426">
              <w:marLeft w:val="0"/>
              <w:marRight w:val="0"/>
              <w:marTop w:val="0"/>
              <w:marBottom w:val="0"/>
              <w:divBdr>
                <w:top w:val="none" w:sz="0" w:space="0" w:color="auto"/>
                <w:left w:val="none" w:sz="0" w:space="0" w:color="auto"/>
                <w:bottom w:val="none" w:sz="0" w:space="0" w:color="auto"/>
                <w:right w:val="none" w:sz="0" w:space="0" w:color="auto"/>
              </w:divBdr>
            </w:div>
            <w:div w:id="1271158114">
              <w:marLeft w:val="0"/>
              <w:marRight w:val="0"/>
              <w:marTop w:val="0"/>
              <w:marBottom w:val="0"/>
              <w:divBdr>
                <w:top w:val="none" w:sz="0" w:space="0" w:color="auto"/>
                <w:left w:val="none" w:sz="0" w:space="0" w:color="auto"/>
                <w:bottom w:val="none" w:sz="0" w:space="0" w:color="auto"/>
                <w:right w:val="none" w:sz="0" w:space="0" w:color="auto"/>
              </w:divBdr>
            </w:div>
            <w:div w:id="971640638">
              <w:marLeft w:val="0"/>
              <w:marRight w:val="0"/>
              <w:marTop w:val="0"/>
              <w:marBottom w:val="0"/>
              <w:divBdr>
                <w:top w:val="none" w:sz="0" w:space="0" w:color="auto"/>
                <w:left w:val="none" w:sz="0" w:space="0" w:color="auto"/>
                <w:bottom w:val="none" w:sz="0" w:space="0" w:color="auto"/>
                <w:right w:val="none" w:sz="0" w:space="0" w:color="auto"/>
              </w:divBdr>
            </w:div>
            <w:div w:id="955864428">
              <w:marLeft w:val="0"/>
              <w:marRight w:val="0"/>
              <w:marTop w:val="0"/>
              <w:marBottom w:val="0"/>
              <w:divBdr>
                <w:top w:val="none" w:sz="0" w:space="0" w:color="auto"/>
                <w:left w:val="none" w:sz="0" w:space="0" w:color="auto"/>
                <w:bottom w:val="none" w:sz="0" w:space="0" w:color="auto"/>
                <w:right w:val="none" w:sz="0" w:space="0" w:color="auto"/>
              </w:divBdr>
            </w:div>
            <w:div w:id="796335015">
              <w:marLeft w:val="0"/>
              <w:marRight w:val="0"/>
              <w:marTop w:val="0"/>
              <w:marBottom w:val="0"/>
              <w:divBdr>
                <w:top w:val="none" w:sz="0" w:space="0" w:color="auto"/>
                <w:left w:val="none" w:sz="0" w:space="0" w:color="auto"/>
                <w:bottom w:val="none" w:sz="0" w:space="0" w:color="auto"/>
                <w:right w:val="none" w:sz="0" w:space="0" w:color="auto"/>
              </w:divBdr>
            </w:div>
            <w:div w:id="1538009127">
              <w:marLeft w:val="0"/>
              <w:marRight w:val="0"/>
              <w:marTop w:val="0"/>
              <w:marBottom w:val="0"/>
              <w:divBdr>
                <w:top w:val="none" w:sz="0" w:space="0" w:color="auto"/>
                <w:left w:val="none" w:sz="0" w:space="0" w:color="auto"/>
                <w:bottom w:val="none" w:sz="0" w:space="0" w:color="auto"/>
                <w:right w:val="none" w:sz="0" w:space="0" w:color="auto"/>
              </w:divBdr>
            </w:div>
            <w:div w:id="95713879">
              <w:marLeft w:val="0"/>
              <w:marRight w:val="0"/>
              <w:marTop w:val="0"/>
              <w:marBottom w:val="0"/>
              <w:divBdr>
                <w:top w:val="none" w:sz="0" w:space="0" w:color="auto"/>
                <w:left w:val="none" w:sz="0" w:space="0" w:color="auto"/>
                <w:bottom w:val="none" w:sz="0" w:space="0" w:color="auto"/>
                <w:right w:val="none" w:sz="0" w:space="0" w:color="auto"/>
              </w:divBdr>
            </w:div>
            <w:div w:id="69237153">
              <w:marLeft w:val="0"/>
              <w:marRight w:val="0"/>
              <w:marTop w:val="0"/>
              <w:marBottom w:val="0"/>
              <w:divBdr>
                <w:top w:val="none" w:sz="0" w:space="0" w:color="auto"/>
                <w:left w:val="none" w:sz="0" w:space="0" w:color="auto"/>
                <w:bottom w:val="none" w:sz="0" w:space="0" w:color="auto"/>
                <w:right w:val="none" w:sz="0" w:space="0" w:color="auto"/>
              </w:divBdr>
            </w:div>
            <w:div w:id="807019549">
              <w:marLeft w:val="0"/>
              <w:marRight w:val="0"/>
              <w:marTop w:val="0"/>
              <w:marBottom w:val="0"/>
              <w:divBdr>
                <w:top w:val="none" w:sz="0" w:space="0" w:color="auto"/>
                <w:left w:val="none" w:sz="0" w:space="0" w:color="auto"/>
                <w:bottom w:val="none" w:sz="0" w:space="0" w:color="auto"/>
                <w:right w:val="none" w:sz="0" w:space="0" w:color="auto"/>
              </w:divBdr>
            </w:div>
            <w:div w:id="2099404984">
              <w:marLeft w:val="0"/>
              <w:marRight w:val="0"/>
              <w:marTop w:val="0"/>
              <w:marBottom w:val="0"/>
              <w:divBdr>
                <w:top w:val="none" w:sz="0" w:space="0" w:color="auto"/>
                <w:left w:val="none" w:sz="0" w:space="0" w:color="auto"/>
                <w:bottom w:val="none" w:sz="0" w:space="0" w:color="auto"/>
                <w:right w:val="none" w:sz="0" w:space="0" w:color="auto"/>
              </w:divBdr>
            </w:div>
            <w:div w:id="186602658">
              <w:marLeft w:val="0"/>
              <w:marRight w:val="0"/>
              <w:marTop w:val="0"/>
              <w:marBottom w:val="0"/>
              <w:divBdr>
                <w:top w:val="none" w:sz="0" w:space="0" w:color="auto"/>
                <w:left w:val="none" w:sz="0" w:space="0" w:color="auto"/>
                <w:bottom w:val="none" w:sz="0" w:space="0" w:color="auto"/>
                <w:right w:val="none" w:sz="0" w:space="0" w:color="auto"/>
              </w:divBdr>
            </w:div>
            <w:div w:id="1941449210">
              <w:marLeft w:val="0"/>
              <w:marRight w:val="0"/>
              <w:marTop w:val="0"/>
              <w:marBottom w:val="0"/>
              <w:divBdr>
                <w:top w:val="none" w:sz="0" w:space="0" w:color="auto"/>
                <w:left w:val="none" w:sz="0" w:space="0" w:color="auto"/>
                <w:bottom w:val="none" w:sz="0" w:space="0" w:color="auto"/>
                <w:right w:val="none" w:sz="0" w:space="0" w:color="auto"/>
              </w:divBdr>
            </w:div>
            <w:div w:id="1594849953">
              <w:marLeft w:val="0"/>
              <w:marRight w:val="0"/>
              <w:marTop w:val="0"/>
              <w:marBottom w:val="0"/>
              <w:divBdr>
                <w:top w:val="none" w:sz="0" w:space="0" w:color="auto"/>
                <w:left w:val="none" w:sz="0" w:space="0" w:color="auto"/>
                <w:bottom w:val="none" w:sz="0" w:space="0" w:color="auto"/>
                <w:right w:val="none" w:sz="0" w:space="0" w:color="auto"/>
              </w:divBdr>
            </w:div>
            <w:div w:id="529421032">
              <w:marLeft w:val="0"/>
              <w:marRight w:val="0"/>
              <w:marTop w:val="0"/>
              <w:marBottom w:val="0"/>
              <w:divBdr>
                <w:top w:val="none" w:sz="0" w:space="0" w:color="auto"/>
                <w:left w:val="none" w:sz="0" w:space="0" w:color="auto"/>
                <w:bottom w:val="none" w:sz="0" w:space="0" w:color="auto"/>
                <w:right w:val="none" w:sz="0" w:space="0" w:color="auto"/>
              </w:divBdr>
            </w:div>
            <w:div w:id="1038356625">
              <w:marLeft w:val="0"/>
              <w:marRight w:val="0"/>
              <w:marTop w:val="0"/>
              <w:marBottom w:val="0"/>
              <w:divBdr>
                <w:top w:val="none" w:sz="0" w:space="0" w:color="auto"/>
                <w:left w:val="none" w:sz="0" w:space="0" w:color="auto"/>
                <w:bottom w:val="none" w:sz="0" w:space="0" w:color="auto"/>
                <w:right w:val="none" w:sz="0" w:space="0" w:color="auto"/>
              </w:divBdr>
            </w:div>
            <w:div w:id="349069324">
              <w:marLeft w:val="0"/>
              <w:marRight w:val="0"/>
              <w:marTop w:val="0"/>
              <w:marBottom w:val="0"/>
              <w:divBdr>
                <w:top w:val="none" w:sz="0" w:space="0" w:color="auto"/>
                <w:left w:val="none" w:sz="0" w:space="0" w:color="auto"/>
                <w:bottom w:val="none" w:sz="0" w:space="0" w:color="auto"/>
                <w:right w:val="none" w:sz="0" w:space="0" w:color="auto"/>
              </w:divBdr>
            </w:div>
            <w:div w:id="133491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890770">
      <w:bodyDiv w:val="1"/>
      <w:marLeft w:val="0"/>
      <w:marRight w:val="0"/>
      <w:marTop w:val="0"/>
      <w:marBottom w:val="0"/>
      <w:divBdr>
        <w:top w:val="none" w:sz="0" w:space="0" w:color="auto"/>
        <w:left w:val="none" w:sz="0" w:space="0" w:color="auto"/>
        <w:bottom w:val="none" w:sz="0" w:space="0" w:color="auto"/>
        <w:right w:val="none" w:sz="0" w:space="0" w:color="auto"/>
      </w:divBdr>
      <w:divsChild>
        <w:div w:id="1489860696">
          <w:marLeft w:val="0"/>
          <w:marRight w:val="0"/>
          <w:marTop w:val="0"/>
          <w:marBottom w:val="0"/>
          <w:divBdr>
            <w:top w:val="none" w:sz="0" w:space="0" w:color="auto"/>
            <w:left w:val="none" w:sz="0" w:space="0" w:color="auto"/>
            <w:bottom w:val="none" w:sz="0" w:space="0" w:color="auto"/>
            <w:right w:val="none" w:sz="0" w:space="0" w:color="auto"/>
          </w:divBdr>
        </w:div>
      </w:divsChild>
    </w:div>
    <w:div w:id="980965295">
      <w:bodyDiv w:val="1"/>
      <w:marLeft w:val="0"/>
      <w:marRight w:val="0"/>
      <w:marTop w:val="0"/>
      <w:marBottom w:val="0"/>
      <w:divBdr>
        <w:top w:val="none" w:sz="0" w:space="0" w:color="auto"/>
        <w:left w:val="none" w:sz="0" w:space="0" w:color="auto"/>
        <w:bottom w:val="none" w:sz="0" w:space="0" w:color="auto"/>
        <w:right w:val="none" w:sz="0" w:space="0" w:color="auto"/>
      </w:divBdr>
      <w:divsChild>
        <w:div w:id="1078482648">
          <w:marLeft w:val="0"/>
          <w:marRight w:val="0"/>
          <w:marTop w:val="0"/>
          <w:marBottom w:val="0"/>
          <w:divBdr>
            <w:top w:val="none" w:sz="0" w:space="0" w:color="auto"/>
            <w:left w:val="none" w:sz="0" w:space="0" w:color="auto"/>
            <w:bottom w:val="none" w:sz="0" w:space="0" w:color="auto"/>
            <w:right w:val="none" w:sz="0" w:space="0" w:color="auto"/>
          </w:divBdr>
        </w:div>
      </w:divsChild>
    </w:div>
    <w:div w:id="1083600709">
      <w:bodyDiv w:val="1"/>
      <w:marLeft w:val="0"/>
      <w:marRight w:val="0"/>
      <w:marTop w:val="0"/>
      <w:marBottom w:val="0"/>
      <w:divBdr>
        <w:top w:val="none" w:sz="0" w:space="0" w:color="auto"/>
        <w:left w:val="none" w:sz="0" w:space="0" w:color="auto"/>
        <w:bottom w:val="none" w:sz="0" w:space="0" w:color="auto"/>
        <w:right w:val="none" w:sz="0" w:space="0" w:color="auto"/>
      </w:divBdr>
      <w:divsChild>
        <w:div w:id="454064327">
          <w:marLeft w:val="0"/>
          <w:marRight w:val="0"/>
          <w:marTop w:val="0"/>
          <w:marBottom w:val="0"/>
          <w:divBdr>
            <w:top w:val="none" w:sz="0" w:space="0" w:color="auto"/>
            <w:left w:val="none" w:sz="0" w:space="0" w:color="auto"/>
            <w:bottom w:val="none" w:sz="0" w:space="0" w:color="auto"/>
            <w:right w:val="none" w:sz="0" w:space="0" w:color="auto"/>
          </w:divBdr>
        </w:div>
      </w:divsChild>
    </w:div>
    <w:div w:id="1435249217">
      <w:bodyDiv w:val="1"/>
      <w:marLeft w:val="0"/>
      <w:marRight w:val="0"/>
      <w:marTop w:val="0"/>
      <w:marBottom w:val="0"/>
      <w:divBdr>
        <w:top w:val="none" w:sz="0" w:space="0" w:color="auto"/>
        <w:left w:val="none" w:sz="0" w:space="0" w:color="auto"/>
        <w:bottom w:val="none" w:sz="0" w:space="0" w:color="auto"/>
        <w:right w:val="none" w:sz="0" w:space="0" w:color="auto"/>
      </w:divBdr>
      <w:divsChild>
        <w:div w:id="2074038897">
          <w:marLeft w:val="0"/>
          <w:marRight w:val="0"/>
          <w:marTop w:val="0"/>
          <w:marBottom w:val="0"/>
          <w:divBdr>
            <w:top w:val="none" w:sz="0" w:space="0" w:color="auto"/>
            <w:left w:val="none" w:sz="0" w:space="0" w:color="auto"/>
            <w:bottom w:val="none" w:sz="0" w:space="0" w:color="auto"/>
            <w:right w:val="none" w:sz="0" w:space="0" w:color="auto"/>
          </w:divBdr>
          <w:divsChild>
            <w:div w:id="586112869">
              <w:marLeft w:val="0"/>
              <w:marRight w:val="0"/>
              <w:marTop w:val="0"/>
              <w:marBottom w:val="0"/>
              <w:divBdr>
                <w:top w:val="none" w:sz="0" w:space="0" w:color="auto"/>
                <w:left w:val="none" w:sz="0" w:space="0" w:color="auto"/>
                <w:bottom w:val="none" w:sz="0" w:space="0" w:color="auto"/>
                <w:right w:val="none" w:sz="0" w:space="0" w:color="auto"/>
              </w:divBdr>
            </w:div>
            <w:div w:id="984353260">
              <w:marLeft w:val="0"/>
              <w:marRight w:val="0"/>
              <w:marTop w:val="0"/>
              <w:marBottom w:val="0"/>
              <w:divBdr>
                <w:top w:val="none" w:sz="0" w:space="0" w:color="auto"/>
                <w:left w:val="none" w:sz="0" w:space="0" w:color="auto"/>
                <w:bottom w:val="none" w:sz="0" w:space="0" w:color="auto"/>
                <w:right w:val="none" w:sz="0" w:space="0" w:color="auto"/>
              </w:divBdr>
            </w:div>
            <w:div w:id="748504976">
              <w:marLeft w:val="0"/>
              <w:marRight w:val="0"/>
              <w:marTop w:val="0"/>
              <w:marBottom w:val="0"/>
              <w:divBdr>
                <w:top w:val="none" w:sz="0" w:space="0" w:color="auto"/>
                <w:left w:val="none" w:sz="0" w:space="0" w:color="auto"/>
                <w:bottom w:val="none" w:sz="0" w:space="0" w:color="auto"/>
                <w:right w:val="none" w:sz="0" w:space="0" w:color="auto"/>
              </w:divBdr>
            </w:div>
            <w:div w:id="1874076873">
              <w:marLeft w:val="0"/>
              <w:marRight w:val="0"/>
              <w:marTop w:val="0"/>
              <w:marBottom w:val="0"/>
              <w:divBdr>
                <w:top w:val="none" w:sz="0" w:space="0" w:color="auto"/>
                <w:left w:val="none" w:sz="0" w:space="0" w:color="auto"/>
                <w:bottom w:val="none" w:sz="0" w:space="0" w:color="auto"/>
                <w:right w:val="none" w:sz="0" w:space="0" w:color="auto"/>
              </w:divBdr>
            </w:div>
            <w:div w:id="887760553">
              <w:marLeft w:val="0"/>
              <w:marRight w:val="0"/>
              <w:marTop w:val="0"/>
              <w:marBottom w:val="0"/>
              <w:divBdr>
                <w:top w:val="none" w:sz="0" w:space="0" w:color="auto"/>
                <w:left w:val="none" w:sz="0" w:space="0" w:color="auto"/>
                <w:bottom w:val="none" w:sz="0" w:space="0" w:color="auto"/>
                <w:right w:val="none" w:sz="0" w:space="0" w:color="auto"/>
              </w:divBdr>
            </w:div>
            <w:div w:id="1017847530">
              <w:marLeft w:val="0"/>
              <w:marRight w:val="0"/>
              <w:marTop w:val="0"/>
              <w:marBottom w:val="0"/>
              <w:divBdr>
                <w:top w:val="none" w:sz="0" w:space="0" w:color="auto"/>
                <w:left w:val="none" w:sz="0" w:space="0" w:color="auto"/>
                <w:bottom w:val="none" w:sz="0" w:space="0" w:color="auto"/>
                <w:right w:val="none" w:sz="0" w:space="0" w:color="auto"/>
              </w:divBdr>
            </w:div>
            <w:div w:id="246962318">
              <w:marLeft w:val="0"/>
              <w:marRight w:val="0"/>
              <w:marTop w:val="0"/>
              <w:marBottom w:val="0"/>
              <w:divBdr>
                <w:top w:val="none" w:sz="0" w:space="0" w:color="auto"/>
                <w:left w:val="none" w:sz="0" w:space="0" w:color="auto"/>
                <w:bottom w:val="none" w:sz="0" w:space="0" w:color="auto"/>
                <w:right w:val="none" w:sz="0" w:space="0" w:color="auto"/>
              </w:divBdr>
            </w:div>
            <w:div w:id="1462263546">
              <w:marLeft w:val="0"/>
              <w:marRight w:val="0"/>
              <w:marTop w:val="0"/>
              <w:marBottom w:val="0"/>
              <w:divBdr>
                <w:top w:val="none" w:sz="0" w:space="0" w:color="auto"/>
                <w:left w:val="none" w:sz="0" w:space="0" w:color="auto"/>
                <w:bottom w:val="none" w:sz="0" w:space="0" w:color="auto"/>
                <w:right w:val="none" w:sz="0" w:space="0" w:color="auto"/>
              </w:divBdr>
            </w:div>
            <w:div w:id="819806062">
              <w:marLeft w:val="0"/>
              <w:marRight w:val="0"/>
              <w:marTop w:val="0"/>
              <w:marBottom w:val="0"/>
              <w:divBdr>
                <w:top w:val="none" w:sz="0" w:space="0" w:color="auto"/>
                <w:left w:val="none" w:sz="0" w:space="0" w:color="auto"/>
                <w:bottom w:val="none" w:sz="0" w:space="0" w:color="auto"/>
                <w:right w:val="none" w:sz="0" w:space="0" w:color="auto"/>
              </w:divBdr>
            </w:div>
            <w:div w:id="208195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286563">
      <w:bodyDiv w:val="1"/>
      <w:marLeft w:val="0"/>
      <w:marRight w:val="0"/>
      <w:marTop w:val="0"/>
      <w:marBottom w:val="0"/>
      <w:divBdr>
        <w:top w:val="none" w:sz="0" w:space="0" w:color="auto"/>
        <w:left w:val="none" w:sz="0" w:space="0" w:color="auto"/>
        <w:bottom w:val="none" w:sz="0" w:space="0" w:color="auto"/>
        <w:right w:val="none" w:sz="0" w:space="0" w:color="auto"/>
      </w:divBdr>
      <w:divsChild>
        <w:div w:id="135726657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8E8119-23CA-4C63-943B-15EF8606D8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380</TotalTime>
  <Pages>4</Pages>
  <Words>987</Words>
  <Characters>5627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tanzir</dc:creator>
  <cp:lastModifiedBy>Sarker Ahmed</cp:lastModifiedBy>
  <cp:revision>112</cp:revision>
  <dcterms:created xsi:type="dcterms:W3CDTF">2019-01-23T22:01:00Z</dcterms:created>
  <dcterms:modified xsi:type="dcterms:W3CDTF">2019-10-07T20:01:00Z</dcterms:modified>
</cp:coreProperties>
</file>