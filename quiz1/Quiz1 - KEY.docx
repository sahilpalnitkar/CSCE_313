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A1D5F" w14:textId="0B4025C4" w:rsidR="004B336F" w:rsidRPr="00F117EC" w:rsidRDefault="004B336F" w:rsidP="00EC6FB3">
      <w:pPr>
        <w:spacing w:before="16" w:line="240" w:lineRule="exact"/>
        <w:jc w:val="both"/>
        <w:rPr>
          <w:color w:val="FF0000"/>
          <w:sz w:val="24"/>
          <w:szCs w:val="24"/>
        </w:rPr>
      </w:pPr>
    </w:p>
    <w:p w14:paraId="6165716B" w14:textId="6E5F6CC7" w:rsidR="004B336F" w:rsidRDefault="0025377E" w:rsidP="00EC6FB3">
      <w:pPr>
        <w:spacing w:before="7"/>
        <w:jc w:val="both"/>
        <w:rPr>
          <w:rFonts w:ascii="Calibri" w:eastAsia="Calibri" w:hAnsi="Calibri" w:cs="Calibri"/>
          <w:sz w:val="26"/>
          <w:szCs w:val="26"/>
        </w:rPr>
      </w:pPr>
      <w:r>
        <w:rPr>
          <w:rFonts w:ascii="Calibri" w:eastAsia="Calibri" w:hAnsi="Calibri" w:cs="Calibri"/>
          <w:spacing w:val="1"/>
          <w:sz w:val="26"/>
          <w:szCs w:val="26"/>
        </w:rPr>
        <w:t>S</w:t>
      </w:r>
      <w:r>
        <w:rPr>
          <w:rFonts w:ascii="Calibri" w:eastAsia="Calibri" w:hAnsi="Calibri" w:cs="Calibri"/>
          <w:sz w:val="26"/>
          <w:szCs w:val="26"/>
        </w:rPr>
        <w:t>tu</w:t>
      </w:r>
      <w:r>
        <w:rPr>
          <w:rFonts w:ascii="Calibri" w:eastAsia="Calibri" w:hAnsi="Calibri" w:cs="Calibri"/>
          <w:spacing w:val="1"/>
          <w:sz w:val="26"/>
          <w:szCs w:val="26"/>
        </w:rPr>
        <w:t>d</w:t>
      </w:r>
      <w:r>
        <w:rPr>
          <w:rFonts w:ascii="Calibri" w:eastAsia="Calibri" w:hAnsi="Calibri" w:cs="Calibri"/>
          <w:sz w:val="26"/>
          <w:szCs w:val="26"/>
        </w:rPr>
        <w:t>e</w:t>
      </w:r>
      <w:r>
        <w:rPr>
          <w:rFonts w:ascii="Calibri" w:eastAsia="Calibri" w:hAnsi="Calibri" w:cs="Calibri"/>
          <w:spacing w:val="1"/>
          <w:sz w:val="26"/>
          <w:szCs w:val="26"/>
        </w:rPr>
        <w:t>n</w:t>
      </w:r>
      <w:r>
        <w:rPr>
          <w:rFonts w:ascii="Calibri" w:eastAsia="Calibri" w:hAnsi="Calibri" w:cs="Calibri"/>
          <w:sz w:val="26"/>
          <w:szCs w:val="26"/>
        </w:rPr>
        <w:t>t</w:t>
      </w:r>
      <w:r>
        <w:rPr>
          <w:rFonts w:ascii="Calibri" w:eastAsia="Calibri" w:hAnsi="Calibri" w:cs="Calibri"/>
          <w:spacing w:val="-9"/>
          <w:sz w:val="26"/>
          <w:szCs w:val="26"/>
        </w:rPr>
        <w:t xml:space="preserve"> </w:t>
      </w:r>
      <w:proofErr w:type="gramStart"/>
      <w:r>
        <w:rPr>
          <w:rFonts w:ascii="Calibri" w:eastAsia="Calibri" w:hAnsi="Calibri" w:cs="Calibri"/>
          <w:sz w:val="26"/>
          <w:szCs w:val="26"/>
        </w:rPr>
        <w:t>N</w:t>
      </w:r>
      <w:r>
        <w:rPr>
          <w:rFonts w:ascii="Calibri" w:eastAsia="Calibri" w:hAnsi="Calibri" w:cs="Calibri"/>
          <w:spacing w:val="1"/>
          <w:sz w:val="26"/>
          <w:szCs w:val="26"/>
        </w:rPr>
        <w:t>a</w:t>
      </w:r>
      <w:r>
        <w:rPr>
          <w:rFonts w:ascii="Calibri" w:eastAsia="Calibri" w:hAnsi="Calibri" w:cs="Calibri"/>
          <w:sz w:val="26"/>
          <w:szCs w:val="26"/>
        </w:rPr>
        <w:t>me:</w:t>
      </w:r>
      <w:r w:rsidR="00733D5E">
        <w:rPr>
          <w:rFonts w:ascii="Calibri" w:eastAsia="Calibri" w:hAnsi="Calibri" w:cs="Calibri"/>
          <w:sz w:val="26"/>
          <w:szCs w:val="26"/>
        </w:rPr>
        <w:t>..</w:t>
      </w:r>
      <w:proofErr w:type="gramEnd"/>
      <w:r>
        <w:rPr>
          <w:rFonts w:ascii="Calibri" w:eastAsia="Calibri" w:hAnsi="Calibri" w:cs="Calibri"/>
          <w:spacing w:val="1"/>
          <w:sz w:val="26"/>
          <w:szCs w:val="26"/>
        </w:rPr>
        <w:t>………</w:t>
      </w:r>
      <w:r>
        <w:rPr>
          <w:rFonts w:ascii="Calibri" w:eastAsia="Calibri" w:hAnsi="Calibri" w:cs="Calibri"/>
          <w:color w:val="000000"/>
          <w:spacing w:val="1"/>
          <w:sz w:val="26"/>
          <w:szCs w:val="26"/>
        </w:rPr>
        <w:t>………</w:t>
      </w:r>
      <w:r>
        <w:rPr>
          <w:rFonts w:ascii="Calibri" w:eastAsia="Calibri" w:hAnsi="Calibri" w:cs="Calibri"/>
          <w:color w:val="000000"/>
          <w:spacing w:val="-1"/>
          <w:sz w:val="26"/>
          <w:szCs w:val="26"/>
        </w:rPr>
        <w:t>…</w:t>
      </w:r>
      <w:r w:rsidR="00EC2130">
        <w:rPr>
          <w:rFonts w:ascii="Calibri" w:eastAsia="Calibri" w:hAnsi="Calibri" w:cs="Calibri"/>
          <w:color w:val="000000"/>
          <w:spacing w:val="1"/>
          <w:sz w:val="26"/>
          <w:szCs w:val="26"/>
        </w:rPr>
        <w:t>…</w:t>
      </w:r>
      <w:r w:rsidR="003F7D94" w:rsidRPr="003F7D94">
        <w:rPr>
          <w:rFonts w:ascii="Calibri" w:eastAsia="Calibri" w:hAnsi="Calibri" w:cs="Calibri"/>
          <w:color w:val="FF0000"/>
          <w:spacing w:val="1"/>
          <w:sz w:val="54"/>
          <w:szCs w:val="26"/>
        </w:rPr>
        <w:t>KEY</w:t>
      </w:r>
      <w:r>
        <w:rPr>
          <w:rFonts w:ascii="Calibri" w:eastAsia="Calibri" w:hAnsi="Calibri" w:cs="Calibri"/>
          <w:color w:val="000000"/>
          <w:spacing w:val="1"/>
          <w:sz w:val="26"/>
          <w:szCs w:val="26"/>
        </w:rPr>
        <w:t>…</w:t>
      </w:r>
      <w:r>
        <w:rPr>
          <w:rFonts w:ascii="Calibri" w:eastAsia="Calibri" w:hAnsi="Calibri" w:cs="Calibri"/>
          <w:color w:val="000000"/>
          <w:spacing w:val="-1"/>
          <w:sz w:val="26"/>
          <w:szCs w:val="26"/>
        </w:rPr>
        <w:t>…</w:t>
      </w:r>
      <w:r>
        <w:rPr>
          <w:rFonts w:ascii="Calibri" w:eastAsia="Calibri" w:hAnsi="Calibri" w:cs="Calibri"/>
          <w:color w:val="000000"/>
          <w:spacing w:val="1"/>
          <w:sz w:val="26"/>
          <w:szCs w:val="26"/>
        </w:rPr>
        <w:t>……</w:t>
      </w:r>
      <w:r>
        <w:rPr>
          <w:rFonts w:ascii="Calibri" w:eastAsia="Calibri" w:hAnsi="Calibri" w:cs="Calibri"/>
          <w:color w:val="000000"/>
          <w:spacing w:val="-1"/>
          <w:sz w:val="26"/>
          <w:szCs w:val="26"/>
        </w:rPr>
        <w:t>……</w:t>
      </w:r>
      <w:r>
        <w:rPr>
          <w:rFonts w:ascii="Calibri" w:eastAsia="Calibri" w:hAnsi="Calibri" w:cs="Calibri"/>
          <w:color w:val="000000"/>
          <w:spacing w:val="1"/>
          <w:sz w:val="26"/>
          <w:szCs w:val="26"/>
        </w:rPr>
        <w:t>………………</w:t>
      </w:r>
      <w:r>
        <w:rPr>
          <w:rFonts w:ascii="Calibri" w:eastAsia="Calibri" w:hAnsi="Calibri" w:cs="Calibri"/>
          <w:color w:val="000000"/>
          <w:spacing w:val="9"/>
          <w:sz w:val="26"/>
          <w:szCs w:val="26"/>
        </w:rPr>
        <w:t>…</w:t>
      </w:r>
      <w:r>
        <w:rPr>
          <w:rFonts w:ascii="Calibri" w:eastAsia="Calibri" w:hAnsi="Calibri" w:cs="Calibri"/>
          <w:color w:val="000000"/>
          <w:sz w:val="26"/>
          <w:szCs w:val="26"/>
        </w:rPr>
        <w:t xml:space="preserve">. </w:t>
      </w:r>
      <w:proofErr w:type="gramStart"/>
      <w:r>
        <w:rPr>
          <w:rFonts w:ascii="Calibri" w:eastAsia="Calibri" w:hAnsi="Calibri" w:cs="Calibri"/>
          <w:color w:val="000000"/>
          <w:spacing w:val="-1"/>
          <w:sz w:val="26"/>
          <w:szCs w:val="26"/>
        </w:rPr>
        <w:t>U</w:t>
      </w:r>
      <w:r>
        <w:rPr>
          <w:rFonts w:ascii="Calibri" w:eastAsia="Calibri" w:hAnsi="Calibri" w:cs="Calibri"/>
          <w:color w:val="000000"/>
          <w:sz w:val="26"/>
          <w:szCs w:val="26"/>
        </w:rPr>
        <w:t>IN:</w:t>
      </w:r>
      <w:r>
        <w:rPr>
          <w:rFonts w:ascii="Calibri" w:eastAsia="Calibri" w:hAnsi="Calibri" w:cs="Calibri"/>
          <w:spacing w:val="1"/>
          <w:position w:val="3"/>
          <w:sz w:val="26"/>
          <w:szCs w:val="26"/>
        </w:rPr>
        <w:t>…</w:t>
      </w:r>
      <w:proofErr w:type="gramEnd"/>
      <w:r>
        <w:rPr>
          <w:rFonts w:ascii="Calibri" w:eastAsia="Calibri" w:hAnsi="Calibri" w:cs="Calibri"/>
          <w:spacing w:val="1"/>
          <w:position w:val="3"/>
          <w:sz w:val="26"/>
          <w:szCs w:val="26"/>
        </w:rPr>
        <w:t>…………</w:t>
      </w:r>
      <w:r>
        <w:rPr>
          <w:rFonts w:ascii="Calibri" w:eastAsia="Calibri" w:hAnsi="Calibri" w:cs="Calibri"/>
          <w:spacing w:val="-1"/>
          <w:position w:val="3"/>
          <w:sz w:val="26"/>
          <w:szCs w:val="26"/>
        </w:rPr>
        <w:t>…</w:t>
      </w:r>
      <w:r>
        <w:rPr>
          <w:rFonts w:ascii="Calibri" w:eastAsia="Calibri" w:hAnsi="Calibri" w:cs="Calibri"/>
          <w:spacing w:val="1"/>
          <w:position w:val="3"/>
          <w:sz w:val="26"/>
          <w:szCs w:val="26"/>
        </w:rPr>
        <w:t>…………</w:t>
      </w:r>
      <w:r>
        <w:rPr>
          <w:rFonts w:ascii="Calibri" w:eastAsia="Calibri" w:hAnsi="Calibri" w:cs="Calibri"/>
          <w:spacing w:val="-1"/>
          <w:position w:val="3"/>
          <w:sz w:val="26"/>
          <w:szCs w:val="26"/>
        </w:rPr>
        <w:t>…</w:t>
      </w:r>
      <w:r>
        <w:rPr>
          <w:rFonts w:ascii="Calibri" w:eastAsia="Calibri" w:hAnsi="Calibri" w:cs="Calibri"/>
          <w:position w:val="3"/>
          <w:sz w:val="26"/>
          <w:szCs w:val="26"/>
        </w:rPr>
        <w:t>…</w:t>
      </w:r>
      <w:r w:rsidR="00733D5E">
        <w:rPr>
          <w:rFonts w:ascii="Calibri" w:eastAsia="Calibri" w:hAnsi="Calibri" w:cs="Calibri"/>
          <w:position w:val="3"/>
          <w:sz w:val="26"/>
          <w:szCs w:val="26"/>
        </w:rPr>
        <w:t>..</w:t>
      </w:r>
    </w:p>
    <w:p w14:paraId="070E791E" w14:textId="7B1C7ECF" w:rsidR="00BB7260" w:rsidRPr="00BB7260" w:rsidRDefault="00103E85" w:rsidP="00BB7260">
      <w:pPr>
        <w:pStyle w:val="ListParagraph"/>
        <w:spacing w:line="260" w:lineRule="exact"/>
        <w:jc w:val="both"/>
        <w:rPr>
          <w:rFonts w:ascii="Calibri" w:eastAsia="Calibri" w:hAnsi="Calibri" w:cs="Calibri"/>
          <w:sz w:val="22"/>
          <w:szCs w:val="22"/>
        </w:rPr>
      </w:pPr>
      <w:r>
        <w:rPr>
          <w:rFonts w:ascii="Calibri" w:eastAsia="Calibri" w:hAnsi="Calibri" w:cs="Calibri"/>
          <w:noProof/>
          <w:sz w:val="22"/>
          <w:szCs w:val="22"/>
        </w:rPr>
        <mc:AlternateContent>
          <mc:Choice Requires="wps">
            <w:drawing>
              <wp:anchor distT="0" distB="0" distL="114300" distR="114300" simplePos="0" relativeHeight="251661312" behindDoc="0" locked="0" layoutInCell="1" allowOverlap="1" wp14:anchorId="0F39CC9B" wp14:editId="406DF52A">
                <wp:simplePos x="0" y="0"/>
                <wp:positionH relativeFrom="column">
                  <wp:posOffset>1301750</wp:posOffset>
                </wp:positionH>
                <wp:positionV relativeFrom="paragraph">
                  <wp:posOffset>38100</wp:posOffset>
                </wp:positionV>
                <wp:extent cx="952500" cy="3810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952500" cy="381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B64204" id="Rectangle 1" o:spid="_x0000_s1026" style="position:absolute;margin-left:102.5pt;margin-top:3pt;width:75pt;height:3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" filled="f" strokecolor="black [3213]" strokeweight="2pt"/>
            </w:pict>
          </mc:Fallback>
        </mc:AlternateContent>
      </w:r>
    </w:p>
    <w:p w14:paraId="02DD95B2" w14:textId="0E1489C4" w:rsidR="00BE31F4" w:rsidRPr="00103E85" w:rsidRDefault="00BE31F4" w:rsidP="00103E85">
      <w:pPr>
        <w:pBdr>
          <w:bottom w:val="single" w:sz="6" w:space="1" w:color="auto"/>
        </w:pBdr>
        <w:spacing w:line="360" w:lineRule="auto"/>
        <w:jc w:val="both"/>
        <w:rPr>
          <w:rFonts w:ascii="Calibri" w:eastAsia="Calibri" w:hAnsi="Calibri" w:cs="Calibri"/>
          <w:b/>
          <w:sz w:val="32"/>
          <w:szCs w:val="22"/>
        </w:rPr>
      </w:pPr>
      <w:r w:rsidRPr="00103E85">
        <w:rPr>
          <w:rFonts w:ascii="Calibri" w:eastAsia="Calibri" w:hAnsi="Calibri" w:cs="Calibri"/>
          <w:b/>
          <w:sz w:val="32"/>
          <w:szCs w:val="22"/>
        </w:rPr>
        <w:t xml:space="preserve">Student Score                        </w:t>
      </w:r>
      <w:r w:rsidR="00103E85">
        <w:rPr>
          <w:rFonts w:ascii="Calibri" w:eastAsia="Calibri" w:hAnsi="Calibri" w:cs="Calibri"/>
          <w:b/>
          <w:sz w:val="32"/>
          <w:szCs w:val="22"/>
        </w:rPr>
        <w:t xml:space="preserve"> / </w:t>
      </w:r>
      <w:r w:rsidR="009C62BF">
        <w:rPr>
          <w:rFonts w:ascii="Calibri" w:eastAsia="Calibri" w:hAnsi="Calibri" w:cs="Calibri"/>
          <w:b/>
          <w:sz w:val="44"/>
          <w:szCs w:val="22"/>
        </w:rPr>
        <w:t>55</w:t>
      </w:r>
    </w:p>
    <w:p w14:paraId="0F104DD2" w14:textId="7D5918DF" w:rsidR="00BB7260" w:rsidRPr="00C0499A" w:rsidRDefault="00BB7260" w:rsidP="00BB7260">
      <w:pPr>
        <w:pBdr>
          <w:bottom w:val="single" w:sz="6" w:space="1" w:color="auto"/>
        </w:pBdr>
        <w:spacing w:line="260" w:lineRule="exact"/>
        <w:jc w:val="both"/>
        <w:rPr>
          <w:rFonts w:ascii="Calibri" w:eastAsia="Calibri" w:hAnsi="Calibri" w:cs="Calibri"/>
          <w:sz w:val="24"/>
          <w:szCs w:val="22"/>
        </w:rPr>
      </w:pPr>
      <w:r w:rsidRPr="00C0499A">
        <w:rPr>
          <w:rFonts w:ascii="Calibri" w:eastAsia="Calibri" w:hAnsi="Calibri" w:cs="Calibri"/>
          <w:sz w:val="24"/>
          <w:szCs w:val="22"/>
        </w:rPr>
        <w:t>True/False Questions</w:t>
      </w:r>
      <w:r w:rsidR="009F3A78" w:rsidRPr="00C0499A">
        <w:rPr>
          <w:rFonts w:ascii="Calibri" w:eastAsia="Calibri" w:hAnsi="Calibri" w:cs="Calibri"/>
          <w:sz w:val="24"/>
          <w:szCs w:val="22"/>
        </w:rPr>
        <w:t xml:space="preserve"> </w:t>
      </w:r>
      <w:r w:rsidR="00956D04">
        <w:rPr>
          <w:rFonts w:ascii="Calibri" w:eastAsia="Calibri" w:hAnsi="Calibri" w:cs="Calibri"/>
          <w:sz w:val="24"/>
          <w:szCs w:val="22"/>
        </w:rPr>
        <w:t>[</w:t>
      </w:r>
      <w:r w:rsidR="004117CC">
        <w:rPr>
          <w:rFonts w:ascii="Calibri" w:eastAsia="Calibri" w:hAnsi="Calibri" w:cs="Calibri"/>
          <w:sz w:val="24"/>
          <w:szCs w:val="22"/>
        </w:rPr>
        <w:t>20</w:t>
      </w:r>
      <w:r w:rsidR="00956D04">
        <w:rPr>
          <w:rFonts w:ascii="Calibri" w:eastAsia="Calibri" w:hAnsi="Calibri" w:cs="Calibri"/>
          <w:sz w:val="24"/>
          <w:szCs w:val="22"/>
        </w:rPr>
        <w:t xml:space="preserve"> pts]</w:t>
      </w:r>
      <w:r w:rsidR="00AE1606">
        <w:rPr>
          <w:rFonts w:ascii="Calibri" w:eastAsia="Calibri" w:hAnsi="Calibri" w:cs="Calibri"/>
          <w:sz w:val="24"/>
          <w:szCs w:val="22"/>
        </w:rPr>
        <w:t xml:space="preserve"> </w:t>
      </w:r>
      <w:r w:rsidR="00AE1606" w:rsidRPr="00AE1606">
        <w:rPr>
          <w:rFonts w:ascii="Calibri" w:eastAsia="Calibri" w:hAnsi="Calibri" w:cs="Calibri"/>
          <w:b/>
          <w:bCs/>
          <w:sz w:val="24"/>
          <w:szCs w:val="22"/>
        </w:rPr>
        <w:t>I highlighted only the false answers</w:t>
      </w:r>
    </w:p>
    <w:p w14:paraId="597B8010" w14:textId="1782EB0B" w:rsidR="00BB7260" w:rsidRPr="00C0499A" w:rsidRDefault="00BB7260" w:rsidP="009F3A78">
      <w:pPr>
        <w:pStyle w:val="ListParagraph"/>
        <w:numPr>
          <w:ilvl w:val="0"/>
          <w:numId w:val="9"/>
        </w:numPr>
        <w:spacing w:line="260" w:lineRule="exact"/>
        <w:jc w:val="both"/>
        <w:rPr>
          <w:rFonts w:ascii="Calibri" w:eastAsia="Calibri" w:hAnsi="Calibri" w:cs="Calibri"/>
          <w:sz w:val="24"/>
          <w:szCs w:val="22"/>
        </w:rPr>
      </w:pPr>
      <w:r w:rsidRPr="00C0499A">
        <w:rPr>
          <w:rFonts w:ascii="Calibri" w:eastAsia="Calibri" w:hAnsi="Calibri" w:cs="Calibri"/>
          <w:sz w:val="24"/>
          <w:szCs w:val="22"/>
        </w:rPr>
        <w:t xml:space="preserve">The executable image of a program </w:t>
      </w:r>
      <w:r w:rsidR="00F16C0A" w:rsidRPr="00C0499A">
        <w:rPr>
          <w:rFonts w:ascii="Calibri" w:eastAsia="Calibri" w:hAnsi="Calibri" w:cs="Calibri"/>
          <w:sz w:val="24"/>
          <w:szCs w:val="22"/>
        </w:rPr>
        <w:t xml:space="preserve">must </w:t>
      </w:r>
      <w:r w:rsidRPr="00C0499A">
        <w:rPr>
          <w:rFonts w:ascii="Calibri" w:eastAsia="Calibri" w:hAnsi="Calibri" w:cs="Calibri"/>
          <w:sz w:val="24"/>
          <w:szCs w:val="22"/>
        </w:rPr>
        <w:t>be loaded into the main memory first before executing</w:t>
      </w:r>
    </w:p>
    <w:p w14:paraId="037CD95C" w14:textId="147FD64C" w:rsidR="00BF3625" w:rsidRPr="00C0499A" w:rsidRDefault="00BF3625" w:rsidP="009F3A78">
      <w:pPr>
        <w:pStyle w:val="ListParagraph"/>
        <w:numPr>
          <w:ilvl w:val="0"/>
          <w:numId w:val="9"/>
        </w:numPr>
        <w:spacing w:line="260" w:lineRule="exact"/>
        <w:jc w:val="both"/>
        <w:rPr>
          <w:rFonts w:ascii="Calibri" w:eastAsia="Calibri" w:hAnsi="Calibri" w:cs="Calibri"/>
          <w:sz w:val="24"/>
          <w:szCs w:val="22"/>
        </w:rPr>
      </w:pPr>
      <w:r w:rsidRPr="00C0499A">
        <w:rPr>
          <w:rFonts w:ascii="Calibri" w:eastAsia="Calibri" w:hAnsi="Calibri" w:cs="Calibri"/>
          <w:sz w:val="24"/>
          <w:szCs w:val="22"/>
        </w:rPr>
        <w:t xml:space="preserve">An Operating System </w:t>
      </w:r>
      <w:r w:rsidR="001D3ED3" w:rsidRPr="00C0499A">
        <w:rPr>
          <w:rFonts w:ascii="Calibri" w:eastAsia="Calibri" w:hAnsi="Calibri" w:cs="Calibri"/>
          <w:sz w:val="24"/>
          <w:szCs w:val="22"/>
        </w:rPr>
        <w:t xml:space="preserve">(OS) </w:t>
      </w:r>
      <w:r w:rsidRPr="00C0499A">
        <w:rPr>
          <w:rFonts w:ascii="Calibri" w:eastAsia="Calibri" w:hAnsi="Calibri" w:cs="Calibri"/>
          <w:sz w:val="24"/>
          <w:szCs w:val="22"/>
        </w:rPr>
        <w:t>does not trust application programs because they can be either buggy or malicious</w:t>
      </w:r>
    </w:p>
    <w:p w14:paraId="24BC7B12" w14:textId="074CD829" w:rsidR="00A23742" w:rsidRPr="00C0499A" w:rsidRDefault="00A23742" w:rsidP="009F3A78">
      <w:pPr>
        <w:pStyle w:val="ListParagraph"/>
        <w:numPr>
          <w:ilvl w:val="0"/>
          <w:numId w:val="9"/>
        </w:numPr>
        <w:spacing w:line="260" w:lineRule="exact"/>
        <w:jc w:val="both"/>
        <w:rPr>
          <w:rFonts w:ascii="Calibri" w:eastAsia="Calibri" w:hAnsi="Calibri" w:cs="Calibri"/>
          <w:sz w:val="24"/>
          <w:szCs w:val="22"/>
        </w:rPr>
      </w:pPr>
      <w:r w:rsidRPr="00C0499A">
        <w:rPr>
          <w:rFonts w:ascii="Calibri" w:eastAsia="Calibri" w:hAnsi="Calibri" w:cs="Calibri"/>
          <w:sz w:val="24"/>
          <w:szCs w:val="22"/>
        </w:rPr>
        <w:t xml:space="preserve">There was no concept of </w:t>
      </w:r>
      <w:r w:rsidR="001D3ED3" w:rsidRPr="00C0499A">
        <w:rPr>
          <w:rFonts w:ascii="Calibri" w:eastAsia="Calibri" w:hAnsi="Calibri" w:cs="Calibri"/>
          <w:sz w:val="24"/>
          <w:szCs w:val="22"/>
        </w:rPr>
        <w:t>OS</w:t>
      </w:r>
      <w:r w:rsidRPr="00C0499A">
        <w:rPr>
          <w:rFonts w:ascii="Calibri" w:eastAsia="Calibri" w:hAnsi="Calibri" w:cs="Calibri"/>
          <w:sz w:val="24"/>
          <w:szCs w:val="22"/>
        </w:rPr>
        <w:t xml:space="preserve"> in first generation computers</w:t>
      </w:r>
    </w:p>
    <w:p w14:paraId="6102648B" w14:textId="2A0D595D" w:rsidR="00A23742" w:rsidRPr="00C0499A" w:rsidRDefault="00A23742" w:rsidP="009F3A78">
      <w:pPr>
        <w:pStyle w:val="ListParagraph"/>
        <w:numPr>
          <w:ilvl w:val="0"/>
          <w:numId w:val="9"/>
        </w:numPr>
        <w:spacing w:line="260" w:lineRule="exact"/>
        <w:jc w:val="both"/>
        <w:rPr>
          <w:rFonts w:ascii="Calibri" w:eastAsia="Calibri" w:hAnsi="Calibri" w:cs="Calibri"/>
          <w:sz w:val="24"/>
          <w:szCs w:val="22"/>
        </w:rPr>
      </w:pPr>
      <w:r w:rsidRPr="00C0499A">
        <w:rPr>
          <w:rFonts w:ascii="Calibri" w:eastAsia="Calibri" w:hAnsi="Calibri" w:cs="Calibri"/>
          <w:sz w:val="24"/>
          <w:szCs w:val="22"/>
        </w:rPr>
        <w:t>The PC register of a CPU points to the next instruction to execute in the main memory</w:t>
      </w:r>
    </w:p>
    <w:p w14:paraId="3BD01B9A" w14:textId="5865783E" w:rsidR="00A23742" w:rsidRPr="00C0499A" w:rsidRDefault="00A23742" w:rsidP="009F3A78">
      <w:pPr>
        <w:pStyle w:val="ListParagraph"/>
        <w:numPr>
          <w:ilvl w:val="0"/>
          <w:numId w:val="9"/>
        </w:numPr>
        <w:spacing w:line="260" w:lineRule="exact"/>
        <w:jc w:val="both"/>
        <w:rPr>
          <w:rFonts w:ascii="Calibri" w:eastAsia="Calibri" w:hAnsi="Calibri" w:cs="Calibri"/>
          <w:sz w:val="24"/>
          <w:szCs w:val="22"/>
        </w:rPr>
      </w:pPr>
      <w:r w:rsidRPr="00C0499A">
        <w:rPr>
          <w:rFonts w:ascii="Calibri" w:eastAsia="Calibri" w:hAnsi="Calibri" w:cs="Calibri"/>
          <w:sz w:val="24"/>
          <w:szCs w:val="22"/>
        </w:rPr>
        <w:t>Second generation computers still executed programs in a sequential</w:t>
      </w:r>
      <w:r w:rsidR="0062379F">
        <w:rPr>
          <w:rFonts w:ascii="Calibri" w:eastAsia="Calibri" w:hAnsi="Calibri" w:cs="Calibri"/>
          <w:sz w:val="24"/>
          <w:szCs w:val="22"/>
        </w:rPr>
        <w:t>/batch</w:t>
      </w:r>
      <w:r w:rsidRPr="00C0499A">
        <w:rPr>
          <w:rFonts w:ascii="Calibri" w:eastAsia="Calibri" w:hAnsi="Calibri" w:cs="Calibri"/>
          <w:sz w:val="24"/>
          <w:szCs w:val="22"/>
        </w:rPr>
        <w:t xml:space="preserve"> manner</w:t>
      </w:r>
    </w:p>
    <w:p w14:paraId="33F1C523" w14:textId="31816D58" w:rsidR="00A23742" w:rsidRPr="00C0499A" w:rsidRDefault="00A23742" w:rsidP="009F3A78">
      <w:pPr>
        <w:pStyle w:val="ListParagraph"/>
        <w:numPr>
          <w:ilvl w:val="0"/>
          <w:numId w:val="9"/>
        </w:numPr>
        <w:spacing w:line="260" w:lineRule="exact"/>
        <w:jc w:val="both"/>
        <w:rPr>
          <w:rFonts w:ascii="Calibri" w:eastAsia="Calibri" w:hAnsi="Calibri" w:cs="Calibri"/>
          <w:sz w:val="24"/>
          <w:szCs w:val="22"/>
        </w:rPr>
      </w:pPr>
      <w:r w:rsidRPr="00C0499A">
        <w:rPr>
          <w:rFonts w:ascii="Calibri" w:eastAsia="Calibri" w:hAnsi="Calibri" w:cs="Calibri"/>
          <w:sz w:val="24"/>
          <w:szCs w:val="22"/>
        </w:rPr>
        <w:t>Time sharing computers gave a fixed time quantum to each program</w:t>
      </w:r>
    </w:p>
    <w:p w14:paraId="7AF5C389" w14:textId="4D4C9DC9" w:rsidR="00A23742" w:rsidRPr="00C0499A" w:rsidRDefault="001824F3" w:rsidP="009F3A78">
      <w:pPr>
        <w:pStyle w:val="ListParagraph"/>
        <w:numPr>
          <w:ilvl w:val="0"/>
          <w:numId w:val="9"/>
        </w:numPr>
        <w:spacing w:line="260" w:lineRule="exact"/>
        <w:jc w:val="both"/>
        <w:rPr>
          <w:rFonts w:ascii="Calibri" w:eastAsia="Calibri" w:hAnsi="Calibri" w:cs="Calibri"/>
          <w:sz w:val="24"/>
          <w:szCs w:val="22"/>
        </w:rPr>
      </w:pPr>
      <w:r w:rsidRPr="00C0499A">
        <w:rPr>
          <w:rFonts w:ascii="Calibri" w:eastAsia="Calibri" w:hAnsi="Calibri" w:cs="Calibri"/>
          <w:sz w:val="24"/>
          <w:szCs w:val="22"/>
        </w:rPr>
        <w:t>An OS</w:t>
      </w:r>
      <w:r w:rsidR="00A23742" w:rsidRPr="00C0499A">
        <w:rPr>
          <w:rFonts w:ascii="Calibri" w:eastAsia="Calibri" w:hAnsi="Calibri" w:cs="Calibri"/>
          <w:sz w:val="24"/>
          <w:szCs w:val="22"/>
        </w:rPr>
        <w:t xml:space="preserve"> resides in-between the hardware and application programs</w:t>
      </w:r>
    </w:p>
    <w:p w14:paraId="231DA926" w14:textId="0F4E198A" w:rsidR="00A23742" w:rsidRPr="00C0499A" w:rsidRDefault="00A23742" w:rsidP="009F3A78">
      <w:pPr>
        <w:pStyle w:val="ListParagraph"/>
        <w:numPr>
          <w:ilvl w:val="0"/>
          <w:numId w:val="9"/>
        </w:numPr>
        <w:spacing w:line="260" w:lineRule="exact"/>
        <w:jc w:val="both"/>
        <w:rPr>
          <w:rFonts w:ascii="Calibri" w:eastAsia="Calibri" w:hAnsi="Calibri" w:cs="Calibri"/>
          <w:sz w:val="24"/>
          <w:szCs w:val="22"/>
        </w:rPr>
      </w:pPr>
      <w:r w:rsidRPr="00C0499A">
        <w:rPr>
          <w:rFonts w:ascii="Calibri" w:eastAsia="Calibri" w:hAnsi="Calibri" w:cs="Calibri"/>
          <w:sz w:val="24"/>
          <w:szCs w:val="22"/>
        </w:rPr>
        <w:t xml:space="preserve">The primary goal of </w:t>
      </w:r>
      <w:r w:rsidR="008C4D28" w:rsidRPr="00C0499A">
        <w:rPr>
          <w:rFonts w:ascii="Calibri" w:eastAsia="Calibri" w:hAnsi="Calibri" w:cs="Calibri"/>
          <w:sz w:val="24"/>
          <w:szCs w:val="22"/>
        </w:rPr>
        <w:t>OS is to make application programming convenient</w:t>
      </w:r>
    </w:p>
    <w:p w14:paraId="6D4FB8F8" w14:textId="3B016AFA" w:rsidR="00EC2130" w:rsidRPr="004B792E" w:rsidRDefault="008C4D28" w:rsidP="00EC2130">
      <w:pPr>
        <w:pStyle w:val="ListParagraph"/>
        <w:numPr>
          <w:ilvl w:val="0"/>
          <w:numId w:val="9"/>
        </w:numPr>
        <w:spacing w:line="260" w:lineRule="exact"/>
        <w:jc w:val="both"/>
        <w:rPr>
          <w:rFonts w:ascii="Calibri" w:eastAsia="Calibri" w:hAnsi="Calibri" w:cs="Calibri"/>
          <w:sz w:val="24"/>
          <w:szCs w:val="22"/>
          <w:highlight w:val="yellow"/>
        </w:rPr>
      </w:pPr>
      <w:r w:rsidRPr="004B792E">
        <w:rPr>
          <w:rFonts w:ascii="Calibri" w:eastAsia="Calibri" w:hAnsi="Calibri" w:cs="Calibri"/>
          <w:sz w:val="24"/>
          <w:szCs w:val="22"/>
          <w:highlight w:val="yellow"/>
        </w:rPr>
        <w:t xml:space="preserve">Context switching </w:t>
      </w:r>
      <w:r w:rsidR="005B5DF5" w:rsidRPr="004B792E">
        <w:rPr>
          <w:rFonts w:ascii="Calibri" w:eastAsia="Calibri" w:hAnsi="Calibri" w:cs="Calibri"/>
          <w:sz w:val="24"/>
          <w:szCs w:val="22"/>
          <w:highlight w:val="yellow"/>
        </w:rPr>
        <w:t xml:space="preserve">does not contribute much to the </w:t>
      </w:r>
      <w:r w:rsidRPr="004B792E">
        <w:rPr>
          <w:rFonts w:ascii="Calibri" w:eastAsia="Calibri" w:hAnsi="Calibri" w:cs="Calibri"/>
          <w:sz w:val="24"/>
          <w:szCs w:val="22"/>
          <w:highlight w:val="yellow"/>
        </w:rPr>
        <w:t>OS</w:t>
      </w:r>
      <w:r w:rsidR="005B5DF5" w:rsidRPr="004B792E">
        <w:rPr>
          <w:rFonts w:ascii="Calibri" w:eastAsia="Calibri" w:hAnsi="Calibri" w:cs="Calibri"/>
          <w:sz w:val="24"/>
          <w:szCs w:val="22"/>
          <w:highlight w:val="yellow"/>
        </w:rPr>
        <w:t xml:space="preserve"> overhead</w:t>
      </w:r>
    </w:p>
    <w:p w14:paraId="1E719D2D" w14:textId="17DBFAC0" w:rsidR="009919DC" w:rsidRDefault="009919DC" w:rsidP="009F3A78">
      <w:pPr>
        <w:pStyle w:val="ListParagraph"/>
        <w:numPr>
          <w:ilvl w:val="0"/>
          <w:numId w:val="9"/>
        </w:numPr>
        <w:spacing w:line="260" w:lineRule="exact"/>
        <w:jc w:val="both"/>
        <w:rPr>
          <w:rFonts w:ascii="Calibri" w:eastAsia="Calibri" w:hAnsi="Calibri" w:cs="Calibri"/>
          <w:sz w:val="24"/>
          <w:szCs w:val="22"/>
        </w:rPr>
      </w:pPr>
      <w:r w:rsidRPr="004B792E">
        <w:rPr>
          <w:rFonts w:ascii="Calibri" w:eastAsia="Calibri" w:hAnsi="Calibri" w:cs="Calibri"/>
          <w:sz w:val="24"/>
          <w:szCs w:val="22"/>
        </w:rPr>
        <w:t>Main</w:t>
      </w:r>
      <w:r w:rsidRPr="00C0499A">
        <w:rPr>
          <w:rFonts w:ascii="Calibri" w:eastAsia="Calibri" w:hAnsi="Calibri" w:cs="Calibri"/>
          <w:sz w:val="24"/>
          <w:szCs w:val="22"/>
        </w:rPr>
        <w:t xml:space="preserve"> Memory access is slower than register/cache access because it is physically outside the CPU</w:t>
      </w:r>
    </w:p>
    <w:p w14:paraId="6D2F4C6C" w14:textId="05040F6A" w:rsidR="00FD2F90" w:rsidRDefault="00FD2F90" w:rsidP="009F3A78">
      <w:pPr>
        <w:pStyle w:val="ListParagraph"/>
        <w:numPr>
          <w:ilvl w:val="0"/>
          <w:numId w:val="9"/>
        </w:numPr>
        <w:spacing w:line="260" w:lineRule="exact"/>
        <w:jc w:val="both"/>
        <w:rPr>
          <w:rFonts w:ascii="Calibri" w:eastAsia="Calibri" w:hAnsi="Calibri" w:cs="Calibri"/>
          <w:sz w:val="24"/>
          <w:szCs w:val="22"/>
        </w:rPr>
      </w:pPr>
      <w:r>
        <w:rPr>
          <w:rFonts w:ascii="Calibri" w:eastAsia="Calibri" w:hAnsi="Calibri" w:cs="Calibri"/>
          <w:sz w:val="24"/>
          <w:szCs w:val="22"/>
        </w:rPr>
        <w:t>Multiprogramming cannot work without Direct Memory Access (DMA) mechanism</w:t>
      </w:r>
    </w:p>
    <w:p w14:paraId="07D011FB" w14:textId="6357368B" w:rsidR="00DE6C57" w:rsidRDefault="00DE6C57" w:rsidP="009F3A78">
      <w:pPr>
        <w:pStyle w:val="ListParagraph"/>
        <w:numPr>
          <w:ilvl w:val="0"/>
          <w:numId w:val="9"/>
        </w:numPr>
        <w:spacing w:line="260" w:lineRule="exact"/>
        <w:jc w:val="both"/>
        <w:rPr>
          <w:rFonts w:ascii="Calibri" w:eastAsia="Calibri" w:hAnsi="Calibri" w:cs="Calibri"/>
          <w:sz w:val="24"/>
          <w:szCs w:val="22"/>
        </w:rPr>
      </w:pPr>
      <w:r>
        <w:rPr>
          <w:rFonts w:ascii="Calibri" w:eastAsia="Calibri" w:hAnsi="Calibri" w:cs="Calibri"/>
          <w:sz w:val="24"/>
          <w:szCs w:val="22"/>
        </w:rPr>
        <w:t xml:space="preserve">Interrupts are necessary for asynchronous </w:t>
      </w:r>
      <w:r w:rsidR="00E5319B">
        <w:rPr>
          <w:rFonts w:ascii="Calibri" w:eastAsia="Calibri" w:hAnsi="Calibri" w:cs="Calibri"/>
          <w:sz w:val="24"/>
          <w:szCs w:val="22"/>
        </w:rPr>
        <w:t>event handling</w:t>
      </w:r>
      <w:r>
        <w:rPr>
          <w:rFonts w:ascii="Calibri" w:eastAsia="Calibri" w:hAnsi="Calibri" w:cs="Calibri"/>
          <w:sz w:val="24"/>
          <w:szCs w:val="22"/>
        </w:rPr>
        <w:t xml:space="preserve"> in a CPU</w:t>
      </w:r>
    </w:p>
    <w:p w14:paraId="23D452DB" w14:textId="23AE0472" w:rsidR="00E5319B" w:rsidRDefault="00E5319B" w:rsidP="009F3A78">
      <w:pPr>
        <w:pStyle w:val="ListParagraph"/>
        <w:numPr>
          <w:ilvl w:val="0"/>
          <w:numId w:val="9"/>
        </w:numPr>
        <w:spacing w:line="260" w:lineRule="exact"/>
        <w:jc w:val="both"/>
        <w:rPr>
          <w:rFonts w:ascii="Calibri" w:eastAsia="Calibri" w:hAnsi="Calibri" w:cs="Calibri"/>
          <w:sz w:val="24"/>
          <w:szCs w:val="22"/>
        </w:rPr>
      </w:pPr>
      <w:r>
        <w:rPr>
          <w:rFonts w:ascii="Calibri" w:eastAsia="Calibri" w:hAnsi="Calibri" w:cs="Calibri"/>
          <w:sz w:val="24"/>
          <w:szCs w:val="22"/>
        </w:rPr>
        <w:t>A program can be kicked out of a CPU when it requests I/O operation, or when another Interrupt occurs</w:t>
      </w:r>
    </w:p>
    <w:p w14:paraId="5F450250" w14:textId="7DA144E1" w:rsidR="00E5319B" w:rsidRDefault="00E5319B" w:rsidP="009F3A78">
      <w:pPr>
        <w:pStyle w:val="ListParagraph"/>
        <w:numPr>
          <w:ilvl w:val="0"/>
          <w:numId w:val="9"/>
        </w:numPr>
        <w:spacing w:line="260" w:lineRule="exact"/>
        <w:jc w:val="both"/>
        <w:rPr>
          <w:rFonts w:ascii="Calibri" w:eastAsia="Calibri" w:hAnsi="Calibri" w:cs="Calibri"/>
          <w:sz w:val="24"/>
          <w:szCs w:val="22"/>
        </w:rPr>
      </w:pPr>
      <w:r>
        <w:rPr>
          <w:rFonts w:ascii="Calibri" w:eastAsia="Calibri" w:hAnsi="Calibri" w:cs="Calibri"/>
          <w:sz w:val="24"/>
          <w:szCs w:val="22"/>
        </w:rPr>
        <w:t xml:space="preserve">A program error can kick a program out of CPU </w:t>
      </w:r>
    </w:p>
    <w:p w14:paraId="2EDC75C2" w14:textId="44C9C89C" w:rsidR="00E5319B" w:rsidRDefault="00E5319B" w:rsidP="009F3A78">
      <w:pPr>
        <w:pStyle w:val="ListParagraph"/>
        <w:numPr>
          <w:ilvl w:val="0"/>
          <w:numId w:val="9"/>
        </w:numPr>
        <w:spacing w:line="260" w:lineRule="exact"/>
        <w:jc w:val="both"/>
        <w:rPr>
          <w:rFonts w:ascii="Calibri" w:eastAsia="Calibri" w:hAnsi="Calibri" w:cs="Calibri"/>
          <w:sz w:val="24"/>
          <w:szCs w:val="22"/>
        </w:rPr>
      </w:pPr>
      <w:r>
        <w:rPr>
          <w:rFonts w:ascii="Calibri" w:eastAsia="Calibri" w:hAnsi="Calibri" w:cs="Calibri"/>
          <w:sz w:val="24"/>
          <w:szCs w:val="22"/>
        </w:rPr>
        <w:t>Interrupts are necessary to bring a program back to CPU if it was previously kicked out</w:t>
      </w:r>
    </w:p>
    <w:p w14:paraId="0C21E19E" w14:textId="33DDACA8" w:rsidR="004A75CF" w:rsidRDefault="004A75CF" w:rsidP="009F3A78">
      <w:pPr>
        <w:pStyle w:val="ListParagraph"/>
        <w:numPr>
          <w:ilvl w:val="0"/>
          <w:numId w:val="9"/>
        </w:numPr>
        <w:spacing w:line="260" w:lineRule="exact"/>
        <w:jc w:val="both"/>
        <w:rPr>
          <w:rFonts w:ascii="Calibri" w:eastAsia="Calibri" w:hAnsi="Calibri" w:cs="Calibri"/>
          <w:sz w:val="24"/>
          <w:szCs w:val="22"/>
        </w:rPr>
      </w:pPr>
      <w:r>
        <w:rPr>
          <w:rFonts w:ascii="Calibri" w:eastAsia="Calibri" w:hAnsi="Calibri" w:cs="Calibri"/>
          <w:sz w:val="24"/>
          <w:szCs w:val="22"/>
        </w:rPr>
        <w:t>The “Illusionist” role of the CPU allows a programmer write programs that are agnostic of other programs running in the system</w:t>
      </w:r>
    </w:p>
    <w:p w14:paraId="5A358A96" w14:textId="2138AF03" w:rsidR="00163144" w:rsidRDefault="00163144" w:rsidP="009F3A78">
      <w:pPr>
        <w:pStyle w:val="ListParagraph"/>
        <w:numPr>
          <w:ilvl w:val="0"/>
          <w:numId w:val="9"/>
        </w:numPr>
        <w:spacing w:line="260" w:lineRule="exact"/>
        <w:jc w:val="both"/>
        <w:rPr>
          <w:rFonts w:ascii="Calibri" w:eastAsia="Calibri" w:hAnsi="Calibri" w:cs="Calibri"/>
          <w:sz w:val="24"/>
          <w:szCs w:val="22"/>
        </w:rPr>
      </w:pPr>
      <w:r>
        <w:rPr>
          <w:rFonts w:ascii="Calibri" w:eastAsia="Calibri" w:hAnsi="Calibri" w:cs="Calibri"/>
          <w:sz w:val="24"/>
          <w:szCs w:val="22"/>
        </w:rPr>
        <w:t>Modern operating systems come with many utility services that are analogous to the “Glue” role of the OS</w:t>
      </w:r>
    </w:p>
    <w:p w14:paraId="169EC3FC" w14:textId="77D40788" w:rsidR="001A5993" w:rsidRDefault="005235F0" w:rsidP="009F3A78">
      <w:pPr>
        <w:pStyle w:val="ListParagraph"/>
        <w:numPr>
          <w:ilvl w:val="0"/>
          <w:numId w:val="9"/>
        </w:numPr>
        <w:spacing w:line="260" w:lineRule="exact"/>
        <w:jc w:val="both"/>
        <w:rPr>
          <w:rFonts w:ascii="Calibri" w:eastAsia="Calibri" w:hAnsi="Calibri" w:cs="Calibri"/>
          <w:sz w:val="24"/>
          <w:szCs w:val="22"/>
        </w:rPr>
      </w:pPr>
      <w:r>
        <w:rPr>
          <w:rFonts w:ascii="Calibri" w:eastAsia="Calibri" w:hAnsi="Calibri" w:cs="Calibri"/>
          <w:sz w:val="24"/>
          <w:szCs w:val="22"/>
        </w:rPr>
        <w:t>Networking service is not a core OS part, rather a common service included with most OS</w:t>
      </w:r>
    </w:p>
    <w:p w14:paraId="1C31D36F" w14:textId="0479158B" w:rsidR="005235F0" w:rsidRPr="00D17BD5" w:rsidRDefault="005235F0" w:rsidP="009F3A78">
      <w:pPr>
        <w:pStyle w:val="ListParagraph"/>
        <w:numPr>
          <w:ilvl w:val="0"/>
          <w:numId w:val="9"/>
        </w:numPr>
        <w:spacing w:line="260" w:lineRule="exact"/>
        <w:jc w:val="both"/>
        <w:rPr>
          <w:rFonts w:ascii="Calibri" w:eastAsia="Calibri" w:hAnsi="Calibri" w:cs="Calibri"/>
          <w:sz w:val="24"/>
          <w:szCs w:val="22"/>
          <w:highlight w:val="yellow"/>
        </w:rPr>
      </w:pPr>
      <w:r w:rsidRPr="00D17BD5">
        <w:rPr>
          <w:rFonts w:ascii="Calibri" w:eastAsia="Calibri" w:hAnsi="Calibri" w:cs="Calibri"/>
          <w:sz w:val="24"/>
          <w:szCs w:val="22"/>
          <w:highlight w:val="yellow"/>
        </w:rPr>
        <w:t>Resource allocation and Isolation are not part of the core OS, rather common services included with OS</w:t>
      </w:r>
    </w:p>
    <w:p w14:paraId="343C32DD" w14:textId="604168AD" w:rsidR="00A06FEC" w:rsidRDefault="00E12189" w:rsidP="009F3A78">
      <w:pPr>
        <w:pStyle w:val="ListParagraph"/>
        <w:numPr>
          <w:ilvl w:val="0"/>
          <w:numId w:val="9"/>
        </w:numPr>
        <w:spacing w:line="260" w:lineRule="exact"/>
        <w:jc w:val="both"/>
        <w:rPr>
          <w:rFonts w:ascii="Calibri" w:eastAsia="Calibri" w:hAnsi="Calibri" w:cs="Calibri"/>
          <w:sz w:val="24"/>
          <w:szCs w:val="22"/>
        </w:rPr>
      </w:pPr>
      <w:r>
        <w:rPr>
          <w:rFonts w:ascii="Calibri" w:eastAsia="Calibri" w:hAnsi="Calibri" w:cs="Calibri"/>
          <w:sz w:val="24"/>
          <w:szCs w:val="22"/>
        </w:rPr>
        <w:t>Efficiency is the secondary goal of an OS</w:t>
      </w:r>
    </w:p>
    <w:p w14:paraId="2212DA31" w14:textId="6DDB79C9" w:rsidR="00FD2F90" w:rsidRPr="00C0499A" w:rsidRDefault="00FD2F90" w:rsidP="00FD2F90">
      <w:pPr>
        <w:pStyle w:val="ListParagraph"/>
        <w:spacing w:line="260" w:lineRule="exact"/>
        <w:ind w:left="360"/>
        <w:jc w:val="both"/>
        <w:rPr>
          <w:rFonts w:ascii="Calibri" w:eastAsia="Calibri" w:hAnsi="Calibri" w:cs="Calibri"/>
          <w:sz w:val="24"/>
          <w:szCs w:val="22"/>
        </w:rPr>
      </w:pPr>
    </w:p>
    <w:p w14:paraId="6B16B7D3" w14:textId="23527AC3" w:rsidR="00A23742" w:rsidRPr="00C0499A" w:rsidRDefault="00A23742" w:rsidP="00BB7260">
      <w:pPr>
        <w:pBdr>
          <w:bottom w:val="single" w:sz="6" w:space="1" w:color="auto"/>
        </w:pBdr>
        <w:spacing w:line="260" w:lineRule="exact"/>
        <w:jc w:val="both"/>
        <w:rPr>
          <w:rFonts w:ascii="Calibri" w:eastAsia="Calibri" w:hAnsi="Calibri" w:cs="Calibri"/>
          <w:sz w:val="24"/>
          <w:szCs w:val="22"/>
        </w:rPr>
      </w:pPr>
      <w:r w:rsidRPr="00C0499A">
        <w:rPr>
          <w:rFonts w:ascii="Calibri" w:eastAsia="Calibri" w:hAnsi="Calibri" w:cs="Calibri"/>
          <w:sz w:val="24"/>
          <w:szCs w:val="22"/>
        </w:rPr>
        <w:t>Short Questions</w:t>
      </w:r>
    </w:p>
    <w:p w14:paraId="05D7D43D" w14:textId="2116798A" w:rsidR="00A23742" w:rsidRPr="00C0499A" w:rsidRDefault="00A23742" w:rsidP="00BB7260">
      <w:pPr>
        <w:spacing w:line="260" w:lineRule="exact"/>
        <w:jc w:val="both"/>
        <w:rPr>
          <w:rFonts w:ascii="Calibri" w:eastAsia="Calibri" w:hAnsi="Calibri" w:cs="Calibri"/>
          <w:sz w:val="24"/>
          <w:szCs w:val="22"/>
        </w:rPr>
      </w:pPr>
    </w:p>
    <w:p w14:paraId="713A14D7" w14:textId="18ED5273" w:rsidR="00794705" w:rsidRDefault="00DB3089" w:rsidP="004A53E4">
      <w:pPr>
        <w:pStyle w:val="ListParagraph"/>
        <w:numPr>
          <w:ilvl w:val="0"/>
          <w:numId w:val="9"/>
        </w:numPr>
        <w:spacing w:line="260" w:lineRule="exact"/>
        <w:jc w:val="both"/>
        <w:rPr>
          <w:rFonts w:ascii="Calibri" w:eastAsia="Calibri" w:hAnsi="Calibri" w:cs="Calibri"/>
          <w:sz w:val="24"/>
          <w:szCs w:val="22"/>
        </w:rPr>
      </w:pPr>
      <w:r>
        <w:rPr>
          <w:rFonts w:ascii="Calibri" w:eastAsia="Calibri" w:hAnsi="Calibri" w:cs="Calibri"/>
          <w:sz w:val="24"/>
          <w:szCs w:val="22"/>
        </w:rPr>
        <w:t>[</w:t>
      </w:r>
      <w:r w:rsidR="005044B7">
        <w:rPr>
          <w:rFonts w:ascii="Calibri" w:eastAsia="Calibri" w:hAnsi="Calibri" w:cs="Calibri"/>
          <w:sz w:val="24"/>
          <w:szCs w:val="22"/>
        </w:rPr>
        <w:t>5</w:t>
      </w:r>
      <w:r>
        <w:rPr>
          <w:rFonts w:ascii="Calibri" w:eastAsia="Calibri" w:hAnsi="Calibri" w:cs="Calibri"/>
          <w:sz w:val="24"/>
          <w:szCs w:val="22"/>
        </w:rPr>
        <w:t xml:space="preserve"> pts] </w:t>
      </w:r>
      <w:r w:rsidR="00A23742" w:rsidRPr="00C0499A">
        <w:rPr>
          <w:rFonts w:ascii="Calibri" w:eastAsia="Calibri" w:hAnsi="Calibri" w:cs="Calibri"/>
          <w:sz w:val="24"/>
          <w:szCs w:val="22"/>
        </w:rPr>
        <w:t xml:space="preserve">Define multiprogramming. How is this better than sequential program execution? </w:t>
      </w:r>
    </w:p>
    <w:p w14:paraId="60F219F3" w14:textId="77777777" w:rsidR="00794705" w:rsidRDefault="00794705" w:rsidP="00794705">
      <w:pPr>
        <w:pStyle w:val="ListParagraph"/>
        <w:spacing w:line="260" w:lineRule="exact"/>
        <w:ind w:left="360"/>
        <w:jc w:val="both"/>
        <w:rPr>
          <w:rFonts w:ascii="Calibri" w:eastAsia="Calibri" w:hAnsi="Calibri" w:cs="Calibri"/>
          <w:sz w:val="24"/>
          <w:szCs w:val="22"/>
        </w:rPr>
      </w:pPr>
    </w:p>
    <w:p w14:paraId="4F73F03B" w14:textId="20CC2D6A" w:rsidR="00794705" w:rsidRPr="00F70183" w:rsidRDefault="00610977" w:rsidP="00794705">
      <w:pPr>
        <w:spacing w:line="260" w:lineRule="exact"/>
        <w:jc w:val="both"/>
        <w:rPr>
          <w:rFonts w:ascii="Calibri" w:eastAsia="Calibri" w:hAnsi="Calibri" w:cs="Calibri"/>
          <w:i/>
          <w:iCs/>
          <w:sz w:val="24"/>
          <w:szCs w:val="22"/>
        </w:rPr>
      </w:pPr>
      <w:r w:rsidRPr="00F70183">
        <w:rPr>
          <w:rFonts w:ascii="Calibri" w:eastAsia="Calibri" w:hAnsi="Calibri" w:cs="Calibri"/>
          <w:i/>
          <w:iCs/>
          <w:sz w:val="24"/>
          <w:szCs w:val="22"/>
        </w:rPr>
        <w:t xml:space="preserve">It is a technique to keep the CPU utilized when the current program requests I/O operation. For this method to work, multiple programs must stay loaded in the memory so that they can brought in quickly. Another important factor to avoid CPU involvement in every I/O step is the DMA controller, which takes care of the back-and-forth with the I/O device for sending commands. </w:t>
      </w:r>
    </w:p>
    <w:p w14:paraId="53F7028A" w14:textId="46294977" w:rsidR="00B8472F" w:rsidRPr="00F70183" w:rsidRDefault="00B8472F" w:rsidP="00794705">
      <w:pPr>
        <w:spacing w:line="260" w:lineRule="exact"/>
        <w:jc w:val="both"/>
        <w:rPr>
          <w:rFonts w:ascii="Calibri" w:eastAsia="Calibri" w:hAnsi="Calibri" w:cs="Calibri"/>
          <w:i/>
          <w:iCs/>
          <w:sz w:val="24"/>
          <w:szCs w:val="22"/>
        </w:rPr>
      </w:pPr>
    </w:p>
    <w:p w14:paraId="38F43232" w14:textId="2350DC4D" w:rsidR="00B8472F" w:rsidRPr="00F70183" w:rsidRDefault="00B8472F" w:rsidP="00794705">
      <w:pPr>
        <w:spacing w:line="260" w:lineRule="exact"/>
        <w:jc w:val="both"/>
        <w:rPr>
          <w:rFonts w:ascii="Calibri" w:eastAsia="Calibri" w:hAnsi="Calibri" w:cs="Calibri"/>
          <w:i/>
          <w:iCs/>
          <w:sz w:val="24"/>
          <w:szCs w:val="22"/>
        </w:rPr>
      </w:pPr>
      <w:r w:rsidRPr="00F70183">
        <w:rPr>
          <w:rFonts w:ascii="Calibri" w:eastAsia="Calibri" w:hAnsi="Calibri" w:cs="Calibri"/>
          <w:i/>
          <w:iCs/>
          <w:sz w:val="24"/>
          <w:szCs w:val="22"/>
        </w:rPr>
        <w:t>It is better than sequential execution because the CPU and I/O device utilization is higher in this model resulting in higher throughput (i.e.</w:t>
      </w:r>
      <w:proofErr w:type="gramStart"/>
      <w:r w:rsidRPr="00F70183">
        <w:rPr>
          <w:rFonts w:ascii="Calibri" w:eastAsia="Calibri" w:hAnsi="Calibri" w:cs="Calibri"/>
          <w:i/>
          <w:iCs/>
          <w:sz w:val="24"/>
          <w:szCs w:val="22"/>
        </w:rPr>
        <w:t>,  more</w:t>
      </w:r>
      <w:proofErr w:type="gramEnd"/>
      <w:r w:rsidRPr="00F70183">
        <w:rPr>
          <w:rFonts w:ascii="Calibri" w:eastAsia="Calibri" w:hAnsi="Calibri" w:cs="Calibri"/>
          <w:i/>
          <w:iCs/>
          <w:sz w:val="24"/>
          <w:szCs w:val="22"/>
        </w:rPr>
        <w:t xml:space="preserve"> things getting done in the same time period).</w:t>
      </w:r>
    </w:p>
    <w:p w14:paraId="35FA1AA5" w14:textId="77777777" w:rsidR="00794705" w:rsidRDefault="00794705" w:rsidP="00794705">
      <w:pPr>
        <w:pStyle w:val="ListParagraph"/>
        <w:spacing w:line="260" w:lineRule="exact"/>
        <w:ind w:left="360"/>
        <w:jc w:val="both"/>
        <w:rPr>
          <w:rFonts w:ascii="Calibri" w:eastAsia="Calibri" w:hAnsi="Calibri" w:cs="Calibri"/>
          <w:sz w:val="24"/>
          <w:szCs w:val="22"/>
        </w:rPr>
      </w:pPr>
    </w:p>
    <w:p w14:paraId="753F9D56" w14:textId="77777777" w:rsidR="00794705" w:rsidRDefault="00794705" w:rsidP="00794705">
      <w:pPr>
        <w:pStyle w:val="ListParagraph"/>
        <w:spacing w:line="260" w:lineRule="exact"/>
        <w:ind w:left="360"/>
        <w:jc w:val="both"/>
        <w:rPr>
          <w:rFonts w:ascii="Calibri" w:eastAsia="Calibri" w:hAnsi="Calibri" w:cs="Calibri"/>
          <w:sz w:val="24"/>
          <w:szCs w:val="22"/>
        </w:rPr>
      </w:pPr>
    </w:p>
    <w:p w14:paraId="75743353" w14:textId="77777777" w:rsidR="00794705" w:rsidRDefault="00794705" w:rsidP="00794705">
      <w:pPr>
        <w:pStyle w:val="ListParagraph"/>
        <w:spacing w:line="260" w:lineRule="exact"/>
        <w:ind w:left="360"/>
        <w:jc w:val="both"/>
        <w:rPr>
          <w:rFonts w:ascii="Calibri" w:eastAsia="Calibri" w:hAnsi="Calibri" w:cs="Calibri"/>
          <w:sz w:val="24"/>
          <w:szCs w:val="22"/>
        </w:rPr>
      </w:pPr>
    </w:p>
    <w:p w14:paraId="49A746B3" w14:textId="432AA576" w:rsidR="00794705" w:rsidRDefault="00794705" w:rsidP="00794705">
      <w:pPr>
        <w:pStyle w:val="ListParagraph"/>
        <w:spacing w:line="260" w:lineRule="exact"/>
        <w:ind w:left="360"/>
        <w:jc w:val="both"/>
        <w:rPr>
          <w:rFonts w:ascii="Calibri" w:eastAsia="Calibri" w:hAnsi="Calibri" w:cs="Calibri"/>
          <w:sz w:val="24"/>
          <w:szCs w:val="22"/>
        </w:rPr>
      </w:pPr>
    </w:p>
    <w:p w14:paraId="561A688C" w14:textId="4E29A40A" w:rsidR="00794705" w:rsidRDefault="00794705" w:rsidP="00794705">
      <w:pPr>
        <w:pStyle w:val="ListParagraph"/>
        <w:spacing w:line="260" w:lineRule="exact"/>
        <w:ind w:left="360"/>
        <w:jc w:val="both"/>
        <w:rPr>
          <w:rFonts w:ascii="Calibri" w:eastAsia="Calibri" w:hAnsi="Calibri" w:cs="Calibri"/>
          <w:sz w:val="24"/>
          <w:szCs w:val="22"/>
        </w:rPr>
      </w:pPr>
    </w:p>
    <w:p w14:paraId="2E870407" w14:textId="25751775" w:rsidR="00794705" w:rsidRDefault="00794705" w:rsidP="00794705">
      <w:pPr>
        <w:pStyle w:val="ListParagraph"/>
        <w:spacing w:line="260" w:lineRule="exact"/>
        <w:ind w:left="360"/>
        <w:jc w:val="both"/>
        <w:rPr>
          <w:rFonts w:ascii="Calibri" w:eastAsia="Calibri" w:hAnsi="Calibri" w:cs="Calibri"/>
          <w:sz w:val="24"/>
          <w:szCs w:val="22"/>
        </w:rPr>
      </w:pPr>
    </w:p>
    <w:p w14:paraId="1811A418" w14:textId="77D0F638" w:rsidR="009905D3" w:rsidRDefault="009905D3" w:rsidP="00794705">
      <w:pPr>
        <w:pStyle w:val="ListParagraph"/>
        <w:spacing w:line="260" w:lineRule="exact"/>
        <w:ind w:left="360"/>
        <w:jc w:val="both"/>
        <w:rPr>
          <w:rFonts w:ascii="Calibri" w:eastAsia="Calibri" w:hAnsi="Calibri" w:cs="Calibri"/>
          <w:sz w:val="24"/>
          <w:szCs w:val="22"/>
        </w:rPr>
      </w:pPr>
    </w:p>
    <w:p w14:paraId="2682C9D1" w14:textId="028519FE" w:rsidR="009905D3" w:rsidRDefault="009905D3" w:rsidP="00794705">
      <w:pPr>
        <w:pStyle w:val="ListParagraph"/>
        <w:spacing w:line="260" w:lineRule="exact"/>
        <w:ind w:left="360"/>
        <w:jc w:val="both"/>
        <w:rPr>
          <w:rFonts w:ascii="Calibri" w:eastAsia="Calibri" w:hAnsi="Calibri" w:cs="Calibri"/>
          <w:sz w:val="24"/>
          <w:szCs w:val="22"/>
        </w:rPr>
      </w:pPr>
    </w:p>
    <w:p w14:paraId="4742C831" w14:textId="6806CC01" w:rsidR="009905D3" w:rsidRDefault="009905D3" w:rsidP="00794705">
      <w:pPr>
        <w:pStyle w:val="ListParagraph"/>
        <w:spacing w:line="260" w:lineRule="exact"/>
        <w:ind w:left="360"/>
        <w:jc w:val="both"/>
        <w:rPr>
          <w:rFonts w:ascii="Calibri" w:eastAsia="Calibri" w:hAnsi="Calibri" w:cs="Calibri"/>
          <w:sz w:val="24"/>
          <w:szCs w:val="22"/>
        </w:rPr>
      </w:pPr>
    </w:p>
    <w:p w14:paraId="67CD28CA" w14:textId="44A2B2D6" w:rsidR="009905D3" w:rsidRDefault="009905D3" w:rsidP="00794705">
      <w:pPr>
        <w:pStyle w:val="ListParagraph"/>
        <w:spacing w:line="260" w:lineRule="exact"/>
        <w:ind w:left="360"/>
        <w:jc w:val="both"/>
        <w:rPr>
          <w:rFonts w:ascii="Calibri" w:eastAsia="Calibri" w:hAnsi="Calibri" w:cs="Calibri"/>
          <w:sz w:val="24"/>
          <w:szCs w:val="22"/>
        </w:rPr>
      </w:pPr>
    </w:p>
    <w:p w14:paraId="30B39356" w14:textId="74280AAD" w:rsidR="009905D3" w:rsidRDefault="009905D3" w:rsidP="00794705">
      <w:pPr>
        <w:pStyle w:val="ListParagraph"/>
        <w:spacing w:line="260" w:lineRule="exact"/>
        <w:ind w:left="360"/>
        <w:jc w:val="both"/>
        <w:rPr>
          <w:rFonts w:ascii="Calibri" w:eastAsia="Calibri" w:hAnsi="Calibri" w:cs="Calibri"/>
          <w:sz w:val="24"/>
          <w:szCs w:val="22"/>
        </w:rPr>
      </w:pPr>
    </w:p>
    <w:p w14:paraId="487F3ED4" w14:textId="0FAC358A" w:rsidR="00A23742" w:rsidRDefault="00100A50" w:rsidP="004A53E4">
      <w:pPr>
        <w:pStyle w:val="ListParagraph"/>
        <w:numPr>
          <w:ilvl w:val="0"/>
          <w:numId w:val="9"/>
        </w:numPr>
        <w:spacing w:line="260" w:lineRule="exact"/>
        <w:jc w:val="both"/>
        <w:rPr>
          <w:rFonts w:ascii="Calibri" w:eastAsia="Calibri" w:hAnsi="Calibri" w:cs="Calibri"/>
          <w:sz w:val="24"/>
          <w:szCs w:val="22"/>
        </w:rPr>
      </w:pPr>
      <w:r>
        <w:rPr>
          <w:rFonts w:ascii="Calibri" w:eastAsia="Calibri" w:hAnsi="Calibri" w:cs="Calibri"/>
          <w:sz w:val="24"/>
          <w:szCs w:val="22"/>
        </w:rPr>
        <w:t xml:space="preserve">[20 pts] </w:t>
      </w:r>
      <w:r w:rsidR="00794705">
        <w:rPr>
          <w:rFonts w:ascii="Calibri" w:eastAsia="Calibri" w:hAnsi="Calibri" w:cs="Calibri"/>
          <w:sz w:val="24"/>
          <w:szCs w:val="22"/>
        </w:rPr>
        <w:t>In a single CPU single core system, schedule the following jobs to take the full advantage of multiprogramming. The following table shows how the jobs would look like if they ran in isolation.</w:t>
      </w:r>
    </w:p>
    <w:tbl>
      <w:tblPr>
        <w:tblStyle w:val="TableGrid"/>
        <w:tblW w:w="0" w:type="auto"/>
        <w:tblLook w:val="04A0" w:firstRow="1" w:lastRow="0" w:firstColumn="1" w:lastColumn="0" w:noHBand="0" w:noVBand="1"/>
      </w:tblPr>
      <w:tblGrid>
        <w:gridCol w:w="2392"/>
        <w:gridCol w:w="2392"/>
        <w:gridCol w:w="2393"/>
        <w:gridCol w:w="2393"/>
      </w:tblGrid>
      <w:tr w:rsidR="00794705" w14:paraId="19A617F5" w14:textId="77777777" w:rsidTr="00794705">
        <w:tc>
          <w:tcPr>
            <w:tcW w:w="2392" w:type="dxa"/>
          </w:tcPr>
          <w:p w14:paraId="3AFEAE29" w14:textId="77777777" w:rsidR="00794705" w:rsidRDefault="00794705" w:rsidP="00794705">
            <w:pPr>
              <w:spacing w:line="260" w:lineRule="exact"/>
              <w:jc w:val="both"/>
              <w:rPr>
                <w:rFonts w:ascii="Calibri" w:eastAsia="Calibri" w:hAnsi="Calibri" w:cs="Calibri"/>
                <w:sz w:val="24"/>
                <w:szCs w:val="22"/>
              </w:rPr>
            </w:pPr>
          </w:p>
        </w:tc>
        <w:tc>
          <w:tcPr>
            <w:tcW w:w="2392" w:type="dxa"/>
          </w:tcPr>
          <w:p w14:paraId="576C24B3" w14:textId="5E18A41B" w:rsidR="00794705" w:rsidRDefault="009905D3" w:rsidP="00794705">
            <w:pPr>
              <w:spacing w:line="260" w:lineRule="exact"/>
              <w:jc w:val="both"/>
              <w:rPr>
                <w:rFonts w:ascii="Calibri" w:eastAsia="Calibri" w:hAnsi="Calibri" w:cs="Calibri"/>
                <w:sz w:val="24"/>
                <w:szCs w:val="22"/>
              </w:rPr>
            </w:pPr>
            <w:r>
              <w:rPr>
                <w:rFonts w:ascii="Calibri" w:eastAsia="Calibri" w:hAnsi="Calibri" w:cs="Calibri"/>
                <w:sz w:val="24"/>
                <w:szCs w:val="22"/>
              </w:rPr>
              <w:t>JOB1</w:t>
            </w:r>
          </w:p>
        </w:tc>
        <w:tc>
          <w:tcPr>
            <w:tcW w:w="2393" w:type="dxa"/>
          </w:tcPr>
          <w:p w14:paraId="6AC8BDA4" w14:textId="16A3CE18" w:rsidR="00794705" w:rsidRDefault="009905D3" w:rsidP="00794705">
            <w:pPr>
              <w:spacing w:line="260" w:lineRule="exact"/>
              <w:jc w:val="both"/>
              <w:rPr>
                <w:rFonts w:ascii="Calibri" w:eastAsia="Calibri" w:hAnsi="Calibri" w:cs="Calibri"/>
                <w:sz w:val="24"/>
                <w:szCs w:val="22"/>
              </w:rPr>
            </w:pPr>
            <w:r>
              <w:rPr>
                <w:rFonts w:ascii="Calibri" w:eastAsia="Calibri" w:hAnsi="Calibri" w:cs="Calibri"/>
                <w:sz w:val="24"/>
                <w:szCs w:val="22"/>
              </w:rPr>
              <w:t>JOB2</w:t>
            </w:r>
          </w:p>
        </w:tc>
        <w:tc>
          <w:tcPr>
            <w:tcW w:w="2393" w:type="dxa"/>
          </w:tcPr>
          <w:p w14:paraId="32203BE2" w14:textId="6AF2769D" w:rsidR="00794705" w:rsidRDefault="009905D3" w:rsidP="00794705">
            <w:pPr>
              <w:spacing w:line="260" w:lineRule="exact"/>
              <w:jc w:val="both"/>
              <w:rPr>
                <w:rFonts w:ascii="Calibri" w:eastAsia="Calibri" w:hAnsi="Calibri" w:cs="Calibri"/>
                <w:sz w:val="24"/>
                <w:szCs w:val="22"/>
              </w:rPr>
            </w:pPr>
            <w:r>
              <w:rPr>
                <w:rFonts w:ascii="Calibri" w:eastAsia="Calibri" w:hAnsi="Calibri" w:cs="Calibri"/>
                <w:sz w:val="24"/>
                <w:szCs w:val="22"/>
              </w:rPr>
              <w:t>JOB3</w:t>
            </w:r>
          </w:p>
        </w:tc>
      </w:tr>
      <w:tr w:rsidR="00794705" w14:paraId="39B0B8E8" w14:textId="77777777" w:rsidTr="00794705">
        <w:tc>
          <w:tcPr>
            <w:tcW w:w="2392" w:type="dxa"/>
          </w:tcPr>
          <w:p w14:paraId="13F1D717" w14:textId="03C80A16" w:rsidR="00794705" w:rsidRDefault="009905D3" w:rsidP="00794705">
            <w:pPr>
              <w:spacing w:line="260" w:lineRule="exact"/>
              <w:jc w:val="both"/>
              <w:rPr>
                <w:rFonts w:ascii="Calibri" w:eastAsia="Calibri" w:hAnsi="Calibri" w:cs="Calibri"/>
                <w:sz w:val="24"/>
                <w:szCs w:val="22"/>
              </w:rPr>
            </w:pPr>
            <w:r>
              <w:rPr>
                <w:rFonts w:ascii="Calibri" w:eastAsia="Calibri" w:hAnsi="Calibri" w:cs="Calibri"/>
                <w:sz w:val="24"/>
                <w:szCs w:val="22"/>
              </w:rPr>
              <w:t>Type of job</w:t>
            </w:r>
          </w:p>
        </w:tc>
        <w:tc>
          <w:tcPr>
            <w:tcW w:w="2392" w:type="dxa"/>
          </w:tcPr>
          <w:p w14:paraId="3FD552F7" w14:textId="7ED08E13" w:rsidR="00794705" w:rsidRDefault="009905D3" w:rsidP="00794705">
            <w:pPr>
              <w:spacing w:line="260" w:lineRule="exact"/>
              <w:jc w:val="both"/>
              <w:rPr>
                <w:rFonts w:ascii="Calibri" w:eastAsia="Calibri" w:hAnsi="Calibri" w:cs="Calibri"/>
                <w:sz w:val="24"/>
                <w:szCs w:val="22"/>
              </w:rPr>
            </w:pPr>
            <w:r>
              <w:rPr>
                <w:rFonts w:ascii="Calibri" w:eastAsia="Calibri" w:hAnsi="Calibri" w:cs="Calibri"/>
                <w:sz w:val="24"/>
                <w:szCs w:val="22"/>
              </w:rPr>
              <w:t>Full CPU</w:t>
            </w:r>
          </w:p>
        </w:tc>
        <w:tc>
          <w:tcPr>
            <w:tcW w:w="2393" w:type="dxa"/>
          </w:tcPr>
          <w:p w14:paraId="75DC9DC0" w14:textId="56CFAF01" w:rsidR="00794705" w:rsidRDefault="009905D3" w:rsidP="00794705">
            <w:pPr>
              <w:spacing w:line="260" w:lineRule="exact"/>
              <w:jc w:val="both"/>
              <w:rPr>
                <w:rFonts w:ascii="Calibri" w:eastAsia="Calibri" w:hAnsi="Calibri" w:cs="Calibri"/>
                <w:sz w:val="24"/>
                <w:szCs w:val="22"/>
              </w:rPr>
            </w:pPr>
            <w:r>
              <w:rPr>
                <w:rFonts w:ascii="Calibri" w:eastAsia="Calibri" w:hAnsi="Calibri" w:cs="Calibri"/>
                <w:sz w:val="24"/>
                <w:szCs w:val="22"/>
              </w:rPr>
              <w:t>Only I/O</w:t>
            </w:r>
          </w:p>
        </w:tc>
        <w:tc>
          <w:tcPr>
            <w:tcW w:w="2393" w:type="dxa"/>
          </w:tcPr>
          <w:p w14:paraId="2B9CCEA7" w14:textId="475613C1" w:rsidR="00794705" w:rsidRDefault="009905D3" w:rsidP="00794705">
            <w:pPr>
              <w:spacing w:line="260" w:lineRule="exact"/>
              <w:jc w:val="both"/>
              <w:rPr>
                <w:rFonts w:ascii="Calibri" w:eastAsia="Calibri" w:hAnsi="Calibri" w:cs="Calibri"/>
                <w:sz w:val="24"/>
                <w:szCs w:val="22"/>
              </w:rPr>
            </w:pPr>
            <w:r>
              <w:rPr>
                <w:rFonts w:ascii="Calibri" w:eastAsia="Calibri" w:hAnsi="Calibri" w:cs="Calibri"/>
                <w:sz w:val="24"/>
                <w:szCs w:val="22"/>
              </w:rPr>
              <w:t>Only I/O</w:t>
            </w:r>
          </w:p>
        </w:tc>
      </w:tr>
      <w:tr w:rsidR="00794705" w14:paraId="2720C070" w14:textId="77777777" w:rsidTr="00794705">
        <w:tc>
          <w:tcPr>
            <w:tcW w:w="2392" w:type="dxa"/>
          </w:tcPr>
          <w:p w14:paraId="4BB266C2" w14:textId="17630DC5" w:rsidR="00794705" w:rsidRDefault="009905D3" w:rsidP="00794705">
            <w:pPr>
              <w:spacing w:line="260" w:lineRule="exact"/>
              <w:jc w:val="both"/>
              <w:rPr>
                <w:rFonts w:ascii="Calibri" w:eastAsia="Calibri" w:hAnsi="Calibri" w:cs="Calibri"/>
                <w:sz w:val="24"/>
                <w:szCs w:val="22"/>
              </w:rPr>
            </w:pPr>
            <w:r>
              <w:rPr>
                <w:rFonts w:ascii="Calibri" w:eastAsia="Calibri" w:hAnsi="Calibri" w:cs="Calibri"/>
                <w:sz w:val="24"/>
                <w:szCs w:val="22"/>
              </w:rPr>
              <w:t>Duration</w:t>
            </w:r>
          </w:p>
        </w:tc>
        <w:tc>
          <w:tcPr>
            <w:tcW w:w="2392" w:type="dxa"/>
          </w:tcPr>
          <w:p w14:paraId="161D0F73" w14:textId="4F472AD4" w:rsidR="00794705" w:rsidRDefault="009905D3" w:rsidP="00794705">
            <w:pPr>
              <w:spacing w:line="260" w:lineRule="exact"/>
              <w:jc w:val="both"/>
              <w:rPr>
                <w:rFonts w:ascii="Calibri" w:eastAsia="Calibri" w:hAnsi="Calibri" w:cs="Calibri"/>
                <w:sz w:val="24"/>
                <w:szCs w:val="22"/>
              </w:rPr>
            </w:pPr>
            <w:r>
              <w:rPr>
                <w:rFonts w:ascii="Calibri" w:eastAsia="Calibri" w:hAnsi="Calibri" w:cs="Calibri"/>
                <w:sz w:val="24"/>
                <w:szCs w:val="22"/>
              </w:rPr>
              <w:t>5 min</w:t>
            </w:r>
          </w:p>
        </w:tc>
        <w:tc>
          <w:tcPr>
            <w:tcW w:w="2393" w:type="dxa"/>
          </w:tcPr>
          <w:p w14:paraId="73E662A0" w14:textId="09A86FBF" w:rsidR="00794705" w:rsidRDefault="009905D3" w:rsidP="00794705">
            <w:pPr>
              <w:spacing w:line="260" w:lineRule="exact"/>
              <w:jc w:val="both"/>
              <w:rPr>
                <w:rFonts w:ascii="Calibri" w:eastAsia="Calibri" w:hAnsi="Calibri" w:cs="Calibri"/>
                <w:sz w:val="24"/>
                <w:szCs w:val="22"/>
              </w:rPr>
            </w:pPr>
            <w:r>
              <w:rPr>
                <w:rFonts w:ascii="Calibri" w:eastAsia="Calibri" w:hAnsi="Calibri" w:cs="Calibri"/>
                <w:sz w:val="24"/>
                <w:szCs w:val="22"/>
              </w:rPr>
              <w:t>15 min</w:t>
            </w:r>
          </w:p>
        </w:tc>
        <w:tc>
          <w:tcPr>
            <w:tcW w:w="2393" w:type="dxa"/>
          </w:tcPr>
          <w:p w14:paraId="686288A3" w14:textId="534D5743" w:rsidR="00794705" w:rsidRDefault="009905D3" w:rsidP="00794705">
            <w:pPr>
              <w:spacing w:line="260" w:lineRule="exact"/>
              <w:jc w:val="both"/>
              <w:rPr>
                <w:rFonts w:ascii="Calibri" w:eastAsia="Calibri" w:hAnsi="Calibri" w:cs="Calibri"/>
                <w:sz w:val="24"/>
                <w:szCs w:val="22"/>
              </w:rPr>
            </w:pPr>
            <w:r>
              <w:rPr>
                <w:rFonts w:ascii="Calibri" w:eastAsia="Calibri" w:hAnsi="Calibri" w:cs="Calibri"/>
                <w:sz w:val="24"/>
                <w:szCs w:val="22"/>
              </w:rPr>
              <w:t>10 min</w:t>
            </w:r>
          </w:p>
        </w:tc>
      </w:tr>
      <w:tr w:rsidR="00F673CB" w14:paraId="7BBD0456" w14:textId="77777777" w:rsidTr="00794705">
        <w:tc>
          <w:tcPr>
            <w:tcW w:w="2392" w:type="dxa"/>
          </w:tcPr>
          <w:p w14:paraId="1F056FB6" w14:textId="2C8A8CB9" w:rsidR="00F673CB" w:rsidRDefault="00F673CB" w:rsidP="00794705">
            <w:pPr>
              <w:spacing w:line="260" w:lineRule="exact"/>
              <w:jc w:val="both"/>
              <w:rPr>
                <w:rFonts w:ascii="Calibri" w:eastAsia="Calibri" w:hAnsi="Calibri" w:cs="Calibri"/>
                <w:sz w:val="24"/>
                <w:szCs w:val="22"/>
              </w:rPr>
            </w:pPr>
            <w:r>
              <w:rPr>
                <w:rFonts w:ascii="Calibri" w:eastAsia="Calibri" w:hAnsi="Calibri" w:cs="Calibri"/>
                <w:sz w:val="24"/>
                <w:szCs w:val="22"/>
              </w:rPr>
              <w:t>Memory required</w:t>
            </w:r>
          </w:p>
        </w:tc>
        <w:tc>
          <w:tcPr>
            <w:tcW w:w="2392" w:type="dxa"/>
          </w:tcPr>
          <w:p w14:paraId="2E9B5C08" w14:textId="2A0E5F51" w:rsidR="00F673CB" w:rsidRDefault="00F673CB" w:rsidP="00794705">
            <w:pPr>
              <w:spacing w:line="260" w:lineRule="exact"/>
              <w:jc w:val="both"/>
              <w:rPr>
                <w:rFonts w:ascii="Calibri" w:eastAsia="Calibri" w:hAnsi="Calibri" w:cs="Calibri"/>
                <w:sz w:val="24"/>
                <w:szCs w:val="22"/>
              </w:rPr>
            </w:pPr>
            <w:r>
              <w:rPr>
                <w:rFonts w:ascii="Calibri" w:eastAsia="Calibri" w:hAnsi="Calibri" w:cs="Calibri"/>
                <w:sz w:val="24"/>
                <w:szCs w:val="22"/>
              </w:rPr>
              <w:t>50MB</w:t>
            </w:r>
          </w:p>
        </w:tc>
        <w:tc>
          <w:tcPr>
            <w:tcW w:w="2393" w:type="dxa"/>
          </w:tcPr>
          <w:p w14:paraId="19265A41" w14:textId="1D42E315" w:rsidR="00F673CB" w:rsidRDefault="00F673CB" w:rsidP="00794705">
            <w:pPr>
              <w:spacing w:line="260" w:lineRule="exact"/>
              <w:jc w:val="both"/>
              <w:rPr>
                <w:rFonts w:ascii="Calibri" w:eastAsia="Calibri" w:hAnsi="Calibri" w:cs="Calibri"/>
                <w:sz w:val="24"/>
                <w:szCs w:val="22"/>
              </w:rPr>
            </w:pPr>
            <w:r>
              <w:rPr>
                <w:rFonts w:ascii="Calibri" w:eastAsia="Calibri" w:hAnsi="Calibri" w:cs="Calibri"/>
                <w:sz w:val="24"/>
                <w:szCs w:val="22"/>
              </w:rPr>
              <w:t>100MB</w:t>
            </w:r>
          </w:p>
        </w:tc>
        <w:tc>
          <w:tcPr>
            <w:tcW w:w="2393" w:type="dxa"/>
          </w:tcPr>
          <w:p w14:paraId="6F611DB1" w14:textId="046B23A3" w:rsidR="00F673CB" w:rsidRDefault="00F673CB" w:rsidP="00794705">
            <w:pPr>
              <w:spacing w:line="260" w:lineRule="exact"/>
              <w:jc w:val="both"/>
              <w:rPr>
                <w:rFonts w:ascii="Calibri" w:eastAsia="Calibri" w:hAnsi="Calibri" w:cs="Calibri"/>
                <w:sz w:val="24"/>
                <w:szCs w:val="22"/>
              </w:rPr>
            </w:pPr>
            <w:r>
              <w:rPr>
                <w:rFonts w:ascii="Calibri" w:eastAsia="Calibri" w:hAnsi="Calibri" w:cs="Calibri"/>
                <w:sz w:val="24"/>
                <w:szCs w:val="22"/>
              </w:rPr>
              <w:t>75MB</w:t>
            </w:r>
          </w:p>
        </w:tc>
      </w:tr>
      <w:tr w:rsidR="00794705" w14:paraId="3D5CFAC3" w14:textId="77777777" w:rsidTr="00794705">
        <w:tc>
          <w:tcPr>
            <w:tcW w:w="2392" w:type="dxa"/>
          </w:tcPr>
          <w:p w14:paraId="2E835FC1" w14:textId="6C400F4C" w:rsidR="00794705" w:rsidRDefault="009905D3" w:rsidP="00794705">
            <w:pPr>
              <w:spacing w:line="260" w:lineRule="exact"/>
              <w:jc w:val="both"/>
              <w:rPr>
                <w:rFonts w:ascii="Calibri" w:eastAsia="Calibri" w:hAnsi="Calibri" w:cs="Calibri"/>
                <w:sz w:val="24"/>
                <w:szCs w:val="22"/>
              </w:rPr>
            </w:pPr>
            <w:r>
              <w:rPr>
                <w:rFonts w:ascii="Calibri" w:eastAsia="Calibri" w:hAnsi="Calibri" w:cs="Calibri"/>
                <w:sz w:val="24"/>
                <w:szCs w:val="22"/>
              </w:rPr>
              <w:t>Needs disk?</w:t>
            </w:r>
          </w:p>
        </w:tc>
        <w:tc>
          <w:tcPr>
            <w:tcW w:w="2392" w:type="dxa"/>
          </w:tcPr>
          <w:p w14:paraId="00FD4B81" w14:textId="097259D5" w:rsidR="00794705" w:rsidRDefault="009905D3" w:rsidP="00794705">
            <w:pPr>
              <w:spacing w:line="260" w:lineRule="exact"/>
              <w:jc w:val="both"/>
              <w:rPr>
                <w:rFonts w:ascii="Calibri" w:eastAsia="Calibri" w:hAnsi="Calibri" w:cs="Calibri"/>
                <w:sz w:val="24"/>
                <w:szCs w:val="22"/>
              </w:rPr>
            </w:pPr>
            <w:r>
              <w:rPr>
                <w:rFonts w:ascii="Calibri" w:eastAsia="Calibri" w:hAnsi="Calibri" w:cs="Calibri"/>
                <w:sz w:val="24"/>
                <w:szCs w:val="22"/>
              </w:rPr>
              <w:t>No</w:t>
            </w:r>
          </w:p>
        </w:tc>
        <w:tc>
          <w:tcPr>
            <w:tcW w:w="2393" w:type="dxa"/>
          </w:tcPr>
          <w:p w14:paraId="104645EB" w14:textId="5A564792" w:rsidR="00794705" w:rsidRDefault="009905D3" w:rsidP="00794705">
            <w:pPr>
              <w:spacing w:line="260" w:lineRule="exact"/>
              <w:jc w:val="both"/>
              <w:rPr>
                <w:rFonts w:ascii="Calibri" w:eastAsia="Calibri" w:hAnsi="Calibri" w:cs="Calibri"/>
                <w:sz w:val="24"/>
                <w:szCs w:val="22"/>
              </w:rPr>
            </w:pPr>
            <w:r>
              <w:rPr>
                <w:rFonts w:ascii="Calibri" w:eastAsia="Calibri" w:hAnsi="Calibri" w:cs="Calibri"/>
                <w:sz w:val="24"/>
                <w:szCs w:val="22"/>
              </w:rPr>
              <w:t>No</w:t>
            </w:r>
          </w:p>
        </w:tc>
        <w:tc>
          <w:tcPr>
            <w:tcW w:w="2393" w:type="dxa"/>
          </w:tcPr>
          <w:p w14:paraId="72F508BC" w14:textId="3E9870AE" w:rsidR="00794705" w:rsidRDefault="009905D3" w:rsidP="00794705">
            <w:pPr>
              <w:spacing w:line="260" w:lineRule="exact"/>
              <w:jc w:val="both"/>
              <w:rPr>
                <w:rFonts w:ascii="Calibri" w:eastAsia="Calibri" w:hAnsi="Calibri" w:cs="Calibri"/>
                <w:sz w:val="24"/>
                <w:szCs w:val="22"/>
              </w:rPr>
            </w:pPr>
            <w:r>
              <w:rPr>
                <w:rFonts w:ascii="Calibri" w:eastAsia="Calibri" w:hAnsi="Calibri" w:cs="Calibri"/>
                <w:sz w:val="24"/>
                <w:szCs w:val="22"/>
              </w:rPr>
              <w:t>Yes</w:t>
            </w:r>
          </w:p>
        </w:tc>
      </w:tr>
      <w:tr w:rsidR="009905D3" w14:paraId="1C67B61A" w14:textId="77777777" w:rsidTr="00794705">
        <w:tc>
          <w:tcPr>
            <w:tcW w:w="2392" w:type="dxa"/>
          </w:tcPr>
          <w:p w14:paraId="1243CD50" w14:textId="176279E3" w:rsidR="009905D3" w:rsidRDefault="009905D3" w:rsidP="00794705">
            <w:pPr>
              <w:spacing w:line="260" w:lineRule="exact"/>
              <w:jc w:val="both"/>
              <w:rPr>
                <w:rFonts w:ascii="Calibri" w:eastAsia="Calibri" w:hAnsi="Calibri" w:cs="Calibri"/>
                <w:sz w:val="24"/>
                <w:szCs w:val="22"/>
              </w:rPr>
            </w:pPr>
            <w:r>
              <w:rPr>
                <w:rFonts w:ascii="Calibri" w:eastAsia="Calibri" w:hAnsi="Calibri" w:cs="Calibri"/>
                <w:sz w:val="24"/>
                <w:szCs w:val="22"/>
              </w:rPr>
              <w:t>Needs terminal?</w:t>
            </w:r>
          </w:p>
        </w:tc>
        <w:tc>
          <w:tcPr>
            <w:tcW w:w="2392" w:type="dxa"/>
          </w:tcPr>
          <w:p w14:paraId="4E282797" w14:textId="444C44F1" w:rsidR="009905D3" w:rsidRDefault="009905D3" w:rsidP="00794705">
            <w:pPr>
              <w:spacing w:line="260" w:lineRule="exact"/>
              <w:jc w:val="both"/>
              <w:rPr>
                <w:rFonts w:ascii="Calibri" w:eastAsia="Calibri" w:hAnsi="Calibri" w:cs="Calibri"/>
                <w:sz w:val="24"/>
                <w:szCs w:val="22"/>
              </w:rPr>
            </w:pPr>
            <w:r>
              <w:rPr>
                <w:rFonts w:ascii="Calibri" w:eastAsia="Calibri" w:hAnsi="Calibri" w:cs="Calibri"/>
                <w:sz w:val="24"/>
                <w:szCs w:val="22"/>
              </w:rPr>
              <w:t>No</w:t>
            </w:r>
          </w:p>
        </w:tc>
        <w:tc>
          <w:tcPr>
            <w:tcW w:w="2393" w:type="dxa"/>
          </w:tcPr>
          <w:p w14:paraId="7583A82A" w14:textId="0B197BAE" w:rsidR="009905D3" w:rsidRDefault="009905D3" w:rsidP="00794705">
            <w:pPr>
              <w:spacing w:line="260" w:lineRule="exact"/>
              <w:jc w:val="both"/>
              <w:rPr>
                <w:rFonts w:ascii="Calibri" w:eastAsia="Calibri" w:hAnsi="Calibri" w:cs="Calibri"/>
                <w:sz w:val="24"/>
                <w:szCs w:val="22"/>
              </w:rPr>
            </w:pPr>
            <w:r>
              <w:rPr>
                <w:rFonts w:ascii="Calibri" w:eastAsia="Calibri" w:hAnsi="Calibri" w:cs="Calibri"/>
                <w:sz w:val="24"/>
                <w:szCs w:val="22"/>
              </w:rPr>
              <w:t>Yes</w:t>
            </w:r>
          </w:p>
        </w:tc>
        <w:tc>
          <w:tcPr>
            <w:tcW w:w="2393" w:type="dxa"/>
          </w:tcPr>
          <w:p w14:paraId="56D74B11" w14:textId="0377C960" w:rsidR="009905D3" w:rsidRDefault="009905D3" w:rsidP="00794705">
            <w:pPr>
              <w:spacing w:line="260" w:lineRule="exact"/>
              <w:jc w:val="both"/>
              <w:rPr>
                <w:rFonts w:ascii="Calibri" w:eastAsia="Calibri" w:hAnsi="Calibri" w:cs="Calibri"/>
                <w:sz w:val="24"/>
                <w:szCs w:val="22"/>
              </w:rPr>
            </w:pPr>
            <w:r>
              <w:rPr>
                <w:rFonts w:ascii="Calibri" w:eastAsia="Calibri" w:hAnsi="Calibri" w:cs="Calibri"/>
                <w:sz w:val="24"/>
                <w:szCs w:val="22"/>
              </w:rPr>
              <w:t>No</w:t>
            </w:r>
          </w:p>
        </w:tc>
      </w:tr>
    </w:tbl>
    <w:p w14:paraId="2B5FDF30" w14:textId="77777777" w:rsidR="00794705" w:rsidRPr="00794705" w:rsidRDefault="00794705" w:rsidP="00794705">
      <w:pPr>
        <w:spacing w:line="260" w:lineRule="exact"/>
        <w:jc w:val="both"/>
        <w:rPr>
          <w:rFonts w:ascii="Calibri" w:eastAsia="Calibri" w:hAnsi="Calibri" w:cs="Calibri"/>
          <w:sz w:val="24"/>
          <w:szCs w:val="22"/>
        </w:rPr>
      </w:pPr>
    </w:p>
    <w:p w14:paraId="5F497568" w14:textId="6038CB81" w:rsidR="00A23742" w:rsidRPr="007A67A1" w:rsidRDefault="009905D3" w:rsidP="007A67A1">
      <w:pPr>
        <w:pStyle w:val="ListParagraph"/>
        <w:numPr>
          <w:ilvl w:val="0"/>
          <w:numId w:val="11"/>
        </w:numPr>
        <w:spacing w:line="260" w:lineRule="exact"/>
        <w:jc w:val="both"/>
        <w:rPr>
          <w:rFonts w:ascii="Calibri" w:eastAsia="Calibri" w:hAnsi="Calibri" w:cs="Calibri"/>
          <w:sz w:val="24"/>
          <w:szCs w:val="22"/>
        </w:rPr>
      </w:pPr>
      <w:r w:rsidRPr="007A67A1">
        <w:rPr>
          <w:rFonts w:ascii="Calibri" w:eastAsia="Calibri" w:hAnsi="Calibri" w:cs="Calibri"/>
          <w:sz w:val="24"/>
          <w:szCs w:val="22"/>
        </w:rPr>
        <w:t>Fill out the multiprogramming column in the following table (i.e., when the jobs are scheduled in multiprogramming).</w:t>
      </w:r>
      <w:r w:rsidR="00F673CB" w:rsidRPr="007A67A1">
        <w:rPr>
          <w:rFonts w:ascii="Calibri" w:eastAsia="Calibri" w:hAnsi="Calibri" w:cs="Calibri"/>
          <w:sz w:val="24"/>
          <w:szCs w:val="22"/>
        </w:rPr>
        <w:t xml:space="preserve"> Assume that the system’s physical memory is 256MB.</w:t>
      </w:r>
    </w:p>
    <w:p w14:paraId="2340D9DA" w14:textId="09F25218" w:rsidR="009905D3" w:rsidRDefault="009905D3" w:rsidP="00BB7260">
      <w:pPr>
        <w:spacing w:line="260" w:lineRule="exact"/>
        <w:jc w:val="both"/>
        <w:rPr>
          <w:rFonts w:ascii="Calibri" w:eastAsia="Calibri" w:hAnsi="Calibri" w:cs="Calibri"/>
          <w:sz w:val="24"/>
          <w:szCs w:val="22"/>
        </w:rPr>
      </w:pPr>
    </w:p>
    <w:tbl>
      <w:tblPr>
        <w:tblStyle w:val="TableGrid"/>
        <w:tblW w:w="0" w:type="auto"/>
        <w:tblLook w:val="04A0" w:firstRow="1" w:lastRow="0" w:firstColumn="1" w:lastColumn="0" w:noHBand="0" w:noVBand="1"/>
      </w:tblPr>
      <w:tblGrid>
        <w:gridCol w:w="2392"/>
        <w:gridCol w:w="2392"/>
        <w:gridCol w:w="2393"/>
      </w:tblGrid>
      <w:tr w:rsidR="009905D3" w14:paraId="09BA92C1" w14:textId="77777777" w:rsidTr="003035A3">
        <w:tc>
          <w:tcPr>
            <w:tcW w:w="2392" w:type="dxa"/>
          </w:tcPr>
          <w:p w14:paraId="42250A88" w14:textId="779AE5B0" w:rsidR="009905D3" w:rsidRDefault="00F673CB" w:rsidP="003035A3">
            <w:pPr>
              <w:spacing w:line="260" w:lineRule="exact"/>
              <w:jc w:val="both"/>
              <w:rPr>
                <w:rFonts w:ascii="Calibri" w:eastAsia="Calibri" w:hAnsi="Calibri" w:cs="Calibri"/>
                <w:sz w:val="24"/>
                <w:szCs w:val="22"/>
              </w:rPr>
            </w:pPr>
            <w:r>
              <w:rPr>
                <w:rFonts w:ascii="Calibri" w:eastAsia="Calibri" w:hAnsi="Calibri" w:cs="Calibri"/>
                <w:sz w:val="24"/>
                <w:szCs w:val="22"/>
              </w:rPr>
              <w:t>Average Resource Use</w:t>
            </w:r>
          </w:p>
        </w:tc>
        <w:tc>
          <w:tcPr>
            <w:tcW w:w="2392" w:type="dxa"/>
          </w:tcPr>
          <w:p w14:paraId="2211D049" w14:textId="03F717C1" w:rsidR="009905D3" w:rsidRDefault="009905D3" w:rsidP="003035A3">
            <w:pPr>
              <w:spacing w:line="260" w:lineRule="exact"/>
              <w:jc w:val="both"/>
              <w:rPr>
                <w:rFonts w:ascii="Calibri" w:eastAsia="Calibri" w:hAnsi="Calibri" w:cs="Calibri"/>
                <w:sz w:val="24"/>
                <w:szCs w:val="22"/>
              </w:rPr>
            </w:pPr>
            <w:r>
              <w:rPr>
                <w:rFonts w:ascii="Calibri" w:eastAsia="Calibri" w:hAnsi="Calibri" w:cs="Calibri"/>
                <w:sz w:val="24"/>
                <w:szCs w:val="22"/>
              </w:rPr>
              <w:t>Sequential</w:t>
            </w:r>
          </w:p>
        </w:tc>
        <w:tc>
          <w:tcPr>
            <w:tcW w:w="2393" w:type="dxa"/>
          </w:tcPr>
          <w:p w14:paraId="207041EF" w14:textId="1B140B77" w:rsidR="009905D3" w:rsidRDefault="009905D3" w:rsidP="003035A3">
            <w:pPr>
              <w:spacing w:line="260" w:lineRule="exact"/>
              <w:jc w:val="both"/>
              <w:rPr>
                <w:rFonts w:ascii="Calibri" w:eastAsia="Calibri" w:hAnsi="Calibri" w:cs="Calibri"/>
                <w:sz w:val="24"/>
                <w:szCs w:val="22"/>
              </w:rPr>
            </w:pPr>
            <w:r>
              <w:rPr>
                <w:rFonts w:ascii="Calibri" w:eastAsia="Calibri" w:hAnsi="Calibri" w:cs="Calibri"/>
                <w:sz w:val="24"/>
                <w:szCs w:val="22"/>
              </w:rPr>
              <w:t>Multiprogramming</w:t>
            </w:r>
          </w:p>
        </w:tc>
      </w:tr>
      <w:tr w:rsidR="009905D3" w14:paraId="0313C61A" w14:textId="77777777" w:rsidTr="003035A3">
        <w:tc>
          <w:tcPr>
            <w:tcW w:w="2392" w:type="dxa"/>
          </w:tcPr>
          <w:p w14:paraId="559CBD4B" w14:textId="32E9FFB8" w:rsidR="009905D3" w:rsidRDefault="00F673CB" w:rsidP="003035A3">
            <w:pPr>
              <w:spacing w:line="260" w:lineRule="exact"/>
              <w:jc w:val="both"/>
              <w:rPr>
                <w:rFonts w:ascii="Calibri" w:eastAsia="Calibri" w:hAnsi="Calibri" w:cs="Calibri"/>
                <w:sz w:val="24"/>
                <w:szCs w:val="22"/>
              </w:rPr>
            </w:pPr>
            <w:r>
              <w:rPr>
                <w:rFonts w:ascii="Calibri" w:eastAsia="Calibri" w:hAnsi="Calibri" w:cs="Calibri"/>
                <w:sz w:val="24"/>
                <w:szCs w:val="22"/>
              </w:rPr>
              <w:t>Processor</w:t>
            </w:r>
          </w:p>
        </w:tc>
        <w:tc>
          <w:tcPr>
            <w:tcW w:w="2392" w:type="dxa"/>
          </w:tcPr>
          <w:p w14:paraId="7916D583" w14:textId="00004EAA" w:rsidR="009905D3" w:rsidRDefault="00F673CB" w:rsidP="003035A3">
            <w:pPr>
              <w:spacing w:line="260" w:lineRule="exact"/>
              <w:jc w:val="both"/>
              <w:rPr>
                <w:rFonts w:ascii="Calibri" w:eastAsia="Calibri" w:hAnsi="Calibri" w:cs="Calibri"/>
                <w:sz w:val="24"/>
                <w:szCs w:val="22"/>
              </w:rPr>
            </w:pPr>
            <w:r>
              <w:rPr>
                <w:rFonts w:ascii="Calibri" w:eastAsia="Calibri" w:hAnsi="Calibri" w:cs="Calibri"/>
                <w:sz w:val="24"/>
                <w:szCs w:val="22"/>
              </w:rPr>
              <w:t xml:space="preserve">5/30 = 16.67% </w:t>
            </w:r>
          </w:p>
        </w:tc>
        <w:tc>
          <w:tcPr>
            <w:tcW w:w="2393" w:type="dxa"/>
          </w:tcPr>
          <w:p w14:paraId="7C09F8AC" w14:textId="485DEE07" w:rsidR="009905D3" w:rsidRDefault="009905D3" w:rsidP="003035A3">
            <w:pPr>
              <w:spacing w:line="260" w:lineRule="exact"/>
              <w:jc w:val="both"/>
              <w:rPr>
                <w:rFonts w:ascii="Calibri" w:eastAsia="Calibri" w:hAnsi="Calibri" w:cs="Calibri"/>
                <w:sz w:val="24"/>
                <w:szCs w:val="22"/>
              </w:rPr>
            </w:pPr>
          </w:p>
        </w:tc>
      </w:tr>
      <w:tr w:rsidR="009905D3" w14:paraId="77B21BC7" w14:textId="77777777" w:rsidTr="003035A3">
        <w:tc>
          <w:tcPr>
            <w:tcW w:w="2392" w:type="dxa"/>
          </w:tcPr>
          <w:p w14:paraId="28A37610" w14:textId="7CEEA2D1" w:rsidR="009905D3" w:rsidRDefault="00F673CB" w:rsidP="003035A3">
            <w:pPr>
              <w:spacing w:line="260" w:lineRule="exact"/>
              <w:jc w:val="both"/>
              <w:rPr>
                <w:rFonts w:ascii="Calibri" w:eastAsia="Calibri" w:hAnsi="Calibri" w:cs="Calibri"/>
                <w:sz w:val="24"/>
                <w:szCs w:val="22"/>
              </w:rPr>
            </w:pPr>
            <w:r>
              <w:rPr>
                <w:rFonts w:ascii="Calibri" w:eastAsia="Calibri" w:hAnsi="Calibri" w:cs="Calibri"/>
                <w:sz w:val="24"/>
                <w:szCs w:val="22"/>
              </w:rPr>
              <w:t xml:space="preserve">Memory </w:t>
            </w:r>
          </w:p>
        </w:tc>
        <w:tc>
          <w:tcPr>
            <w:tcW w:w="2392" w:type="dxa"/>
          </w:tcPr>
          <w:p w14:paraId="21F51A82" w14:textId="1F5A7322" w:rsidR="009905D3" w:rsidRDefault="00D4368B" w:rsidP="003035A3">
            <w:pPr>
              <w:spacing w:line="260" w:lineRule="exact"/>
              <w:jc w:val="both"/>
              <w:rPr>
                <w:rFonts w:ascii="Calibri" w:eastAsia="Calibri" w:hAnsi="Calibri" w:cs="Calibri"/>
                <w:sz w:val="24"/>
                <w:szCs w:val="22"/>
              </w:rPr>
            </w:pPr>
            <w:r>
              <w:rPr>
                <w:rFonts w:ascii="Calibri" w:eastAsia="Calibri" w:hAnsi="Calibri" w:cs="Calibri"/>
                <w:sz w:val="24"/>
                <w:szCs w:val="22"/>
              </w:rPr>
              <w:t xml:space="preserve">32.55% </w:t>
            </w:r>
          </w:p>
        </w:tc>
        <w:tc>
          <w:tcPr>
            <w:tcW w:w="2393" w:type="dxa"/>
          </w:tcPr>
          <w:p w14:paraId="5306BDC6" w14:textId="56814DFF" w:rsidR="009905D3" w:rsidRDefault="009905D3" w:rsidP="003035A3">
            <w:pPr>
              <w:spacing w:line="260" w:lineRule="exact"/>
              <w:jc w:val="both"/>
              <w:rPr>
                <w:rFonts w:ascii="Calibri" w:eastAsia="Calibri" w:hAnsi="Calibri" w:cs="Calibri"/>
                <w:sz w:val="24"/>
                <w:szCs w:val="22"/>
              </w:rPr>
            </w:pPr>
          </w:p>
        </w:tc>
      </w:tr>
      <w:tr w:rsidR="009905D3" w14:paraId="26DABE14" w14:textId="77777777" w:rsidTr="003035A3">
        <w:tc>
          <w:tcPr>
            <w:tcW w:w="2392" w:type="dxa"/>
          </w:tcPr>
          <w:p w14:paraId="06E08DCB" w14:textId="2986F5FE" w:rsidR="009905D3" w:rsidRDefault="00F673CB" w:rsidP="003035A3">
            <w:pPr>
              <w:spacing w:line="260" w:lineRule="exact"/>
              <w:jc w:val="both"/>
              <w:rPr>
                <w:rFonts w:ascii="Calibri" w:eastAsia="Calibri" w:hAnsi="Calibri" w:cs="Calibri"/>
                <w:sz w:val="24"/>
                <w:szCs w:val="22"/>
              </w:rPr>
            </w:pPr>
            <w:r>
              <w:rPr>
                <w:rFonts w:ascii="Calibri" w:eastAsia="Calibri" w:hAnsi="Calibri" w:cs="Calibri"/>
                <w:sz w:val="24"/>
                <w:szCs w:val="22"/>
              </w:rPr>
              <w:t>Disk</w:t>
            </w:r>
          </w:p>
        </w:tc>
        <w:tc>
          <w:tcPr>
            <w:tcW w:w="2392" w:type="dxa"/>
          </w:tcPr>
          <w:p w14:paraId="6FAC58D2" w14:textId="657046D6" w:rsidR="009905D3" w:rsidRDefault="00D4368B" w:rsidP="003035A3">
            <w:pPr>
              <w:spacing w:line="260" w:lineRule="exact"/>
              <w:jc w:val="both"/>
              <w:rPr>
                <w:rFonts w:ascii="Calibri" w:eastAsia="Calibri" w:hAnsi="Calibri" w:cs="Calibri"/>
                <w:sz w:val="24"/>
                <w:szCs w:val="22"/>
              </w:rPr>
            </w:pPr>
            <w:r>
              <w:rPr>
                <w:rFonts w:ascii="Calibri" w:eastAsia="Calibri" w:hAnsi="Calibri" w:cs="Calibri"/>
                <w:sz w:val="24"/>
                <w:szCs w:val="22"/>
              </w:rPr>
              <w:t xml:space="preserve">33.33% </w:t>
            </w:r>
          </w:p>
        </w:tc>
        <w:tc>
          <w:tcPr>
            <w:tcW w:w="2393" w:type="dxa"/>
          </w:tcPr>
          <w:p w14:paraId="41D85358" w14:textId="399A061B" w:rsidR="009905D3" w:rsidRDefault="009905D3" w:rsidP="003035A3">
            <w:pPr>
              <w:spacing w:line="260" w:lineRule="exact"/>
              <w:jc w:val="both"/>
              <w:rPr>
                <w:rFonts w:ascii="Calibri" w:eastAsia="Calibri" w:hAnsi="Calibri" w:cs="Calibri"/>
                <w:sz w:val="24"/>
                <w:szCs w:val="22"/>
              </w:rPr>
            </w:pPr>
          </w:p>
        </w:tc>
      </w:tr>
      <w:tr w:rsidR="009905D3" w14:paraId="5FC006F6" w14:textId="77777777" w:rsidTr="003035A3">
        <w:tc>
          <w:tcPr>
            <w:tcW w:w="2392" w:type="dxa"/>
          </w:tcPr>
          <w:p w14:paraId="30BAD2F8" w14:textId="20062BAA" w:rsidR="009905D3" w:rsidRDefault="00F673CB" w:rsidP="003035A3">
            <w:pPr>
              <w:spacing w:line="260" w:lineRule="exact"/>
              <w:jc w:val="both"/>
              <w:rPr>
                <w:rFonts w:ascii="Calibri" w:eastAsia="Calibri" w:hAnsi="Calibri" w:cs="Calibri"/>
                <w:sz w:val="24"/>
                <w:szCs w:val="22"/>
              </w:rPr>
            </w:pPr>
            <w:r>
              <w:rPr>
                <w:rFonts w:ascii="Calibri" w:eastAsia="Calibri" w:hAnsi="Calibri" w:cs="Calibri"/>
                <w:sz w:val="24"/>
                <w:szCs w:val="22"/>
              </w:rPr>
              <w:t>Terminal</w:t>
            </w:r>
          </w:p>
        </w:tc>
        <w:tc>
          <w:tcPr>
            <w:tcW w:w="2392" w:type="dxa"/>
          </w:tcPr>
          <w:p w14:paraId="0A3C356F" w14:textId="3F6338CE" w:rsidR="009905D3" w:rsidRDefault="00D4368B" w:rsidP="003035A3">
            <w:pPr>
              <w:spacing w:line="260" w:lineRule="exact"/>
              <w:jc w:val="both"/>
              <w:rPr>
                <w:rFonts w:ascii="Calibri" w:eastAsia="Calibri" w:hAnsi="Calibri" w:cs="Calibri"/>
                <w:sz w:val="24"/>
                <w:szCs w:val="22"/>
              </w:rPr>
            </w:pPr>
            <w:r>
              <w:rPr>
                <w:rFonts w:ascii="Calibri" w:eastAsia="Calibri" w:hAnsi="Calibri" w:cs="Calibri"/>
                <w:sz w:val="24"/>
                <w:szCs w:val="22"/>
              </w:rPr>
              <w:t>50%</w:t>
            </w:r>
          </w:p>
        </w:tc>
        <w:tc>
          <w:tcPr>
            <w:tcW w:w="2393" w:type="dxa"/>
          </w:tcPr>
          <w:p w14:paraId="42DAA5C9" w14:textId="64E904CF" w:rsidR="009905D3" w:rsidRDefault="009905D3" w:rsidP="003035A3">
            <w:pPr>
              <w:spacing w:line="260" w:lineRule="exact"/>
              <w:jc w:val="both"/>
              <w:rPr>
                <w:rFonts w:ascii="Calibri" w:eastAsia="Calibri" w:hAnsi="Calibri" w:cs="Calibri"/>
                <w:sz w:val="24"/>
                <w:szCs w:val="22"/>
              </w:rPr>
            </w:pPr>
          </w:p>
        </w:tc>
      </w:tr>
    </w:tbl>
    <w:p w14:paraId="30442AA7" w14:textId="77777777" w:rsidR="009905D3" w:rsidRDefault="009905D3" w:rsidP="00BB7260">
      <w:pPr>
        <w:spacing w:line="260" w:lineRule="exact"/>
        <w:jc w:val="both"/>
        <w:rPr>
          <w:rFonts w:ascii="Calibri" w:eastAsia="Calibri" w:hAnsi="Calibri" w:cs="Calibri"/>
          <w:sz w:val="24"/>
          <w:szCs w:val="22"/>
        </w:rPr>
      </w:pPr>
    </w:p>
    <w:p w14:paraId="3F3BFBA3" w14:textId="1C9978C0" w:rsidR="009905D3" w:rsidRDefault="00D4368B" w:rsidP="00D4368B">
      <w:pPr>
        <w:pStyle w:val="ListParagraph"/>
        <w:spacing w:line="260" w:lineRule="exact"/>
        <w:ind w:left="0"/>
        <w:rPr>
          <w:rFonts w:ascii="Calibri" w:eastAsia="Calibri" w:hAnsi="Calibri" w:cs="Calibri"/>
          <w:sz w:val="24"/>
          <w:szCs w:val="22"/>
        </w:rPr>
      </w:pPr>
      <w:r>
        <w:rPr>
          <w:rFonts w:ascii="Calibri" w:eastAsia="Calibri" w:hAnsi="Calibri" w:cs="Calibri"/>
          <w:sz w:val="24"/>
          <w:szCs w:val="22"/>
        </w:rPr>
        <w:t>Memory usage is computed as follows: (</w:t>
      </w:r>
      <w:r w:rsidR="004B63DE">
        <w:rPr>
          <w:rFonts w:ascii="Calibri" w:eastAsia="Calibri" w:hAnsi="Calibri" w:cs="Calibri"/>
          <w:sz w:val="24"/>
          <w:szCs w:val="22"/>
        </w:rPr>
        <w:t>5</w:t>
      </w:r>
      <w:r>
        <w:rPr>
          <w:rFonts w:ascii="Calibri" w:eastAsia="Calibri" w:hAnsi="Calibri" w:cs="Calibri"/>
          <w:sz w:val="24"/>
          <w:szCs w:val="22"/>
        </w:rPr>
        <w:t>min</w:t>
      </w:r>
      <w:r w:rsidR="004B63DE">
        <w:rPr>
          <w:rFonts w:ascii="Calibri" w:eastAsia="Calibri" w:hAnsi="Calibri" w:cs="Calibri"/>
          <w:sz w:val="24"/>
          <w:szCs w:val="22"/>
        </w:rPr>
        <w:t>x50</w:t>
      </w:r>
      <w:r>
        <w:rPr>
          <w:rFonts w:ascii="Calibri" w:eastAsia="Calibri" w:hAnsi="Calibri" w:cs="Calibri"/>
          <w:sz w:val="24"/>
          <w:szCs w:val="22"/>
        </w:rPr>
        <w:t>MB</w:t>
      </w:r>
      <w:r w:rsidR="004B63DE">
        <w:rPr>
          <w:rFonts w:ascii="Calibri" w:eastAsia="Calibri" w:hAnsi="Calibri" w:cs="Calibri"/>
          <w:sz w:val="24"/>
          <w:szCs w:val="22"/>
        </w:rPr>
        <w:t xml:space="preserve"> + 15</w:t>
      </w:r>
      <w:r>
        <w:rPr>
          <w:rFonts w:ascii="Calibri" w:eastAsia="Calibri" w:hAnsi="Calibri" w:cs="Calibri"/>
          <w:sz w:val="24"/>
          <w:szCs w:val="22"/>
        </w:rPr>
        <w:t>min</w:t>
      </w:r>
      <w:r w:rsidR="004B63DE">
        <w:rPr>
          <w:rFonts w:ascii="Calibri" w:eastAsia="Calibri" w:hAnsi="Calibri" w:cs="Calibri"/>
          <w:sz w:val="24"/>
          <w:szCs w:val="22"/>
        </w:rPr>
        <w:t>x100</w:t>
      </w:r>
      <w:r>
        <w:rPr>
          <w:rFonts w:ascii="Calibri" w:eastAsia="Calibri" w:hAnsi="Calibri" w:cs="Calibri"/>
          <w:sz w:val="24"/>
          <w:szCs w:val="22"/>
        </w:rPr>
        <w:t>MB</w:t>
      </w:r>
      <w:r w:rsidR="004B63DE">
        <w:rPr>
          <w:rFonts w:ascii="Calibri" w:eastAsia="Calibri" w:hAnsi="Calibri" w:cs="Calibri"/>
          <w:sz w:val="24"/>
          <w:szCs w:val="22"/>
        </w:rPr>
        <w:t xml:space="preserve"> + 10</w:t>
      </w:r>
      <w:r>
        <w:rPr>
          <w:rFonts w:ascii="Calibri" w:eastAsia="Calibri" w:hAnsi="Calibri" w:cs="Calibri"/>
          <w:sz w:val="24"/>
          <w:szCs w:val="22"/>
        </w:rPr>
        <w:t>minx75MB) / (30minx256MB) = 32.55%</w:t>
      </w:r>
    </w:p>
    <w:p w14:paraId="46BA31BF" w14:textId="6607A418" w:rsidR="0036589F" w:rsidRDefault="0036589F" w:rsidP="00D4368B">
      <w:pPr>
        <w:pStyle w:val="ListParagraph"/>
        <w:spacing w:line="260" w:lineRule="exact"/>
        <w:ind w:left="0"/>
        <w:rPr>
          <w:rFonts w:ascii="Calibri" w:eastAsia="Calibri" w:hAnsi="Calibri" w:cs="Calibri"/>
          <w:sz w:val="24"/>
          <w:szCs w:val="22"/>
        </w:rPr>
      </w:pPr>
      <w:r>
        <w:rPr>
          <w:rFonts w:ascii="Calibri" w:eastAsia="Calibri" w:hAnsi="Calibri" w:cs="Calibri"/>
          <w:sz w:val="24"/>
          <w:szCs w:val="22"/>
        </w:rPr>
        <w:t>Other resources are fully utilized during the time they are utilized. So, you compute utilization only based on the duration they are used.</w:t>
      </w:r>
    </w:p>
    <w:p w14:paraId="141772D9" w14:textId="629DA00F" w:rsidR="00D4368B" w:rsidRDefault="00D4368B" w:rsidP="004B63DE">
      <w:pPr>
        <w:pStyle w:val="ListParagraph"/>
        <w:spacing w:line="260" w:lineRule="exact"/>
        <w:ind w:left="0"/>
        <w:jc w:val="both"/>
        <w:rPr>
          <w:rFonts w:ascii="Calibri" w:eastAsia="Calibri" w:hAnsi="Calibri" w:cs="Calibri"/>
          <w:sz w:val="24"/>
          <w:szCs w:val="22"/>
        </w:rPr>
      </w:pPr>
    </w:p>
    <w:p w14:paraId="54124640" w14:textId="4F6BAFEB" w:rsidR="00D4368B" w:rsidRPr="004B63DE" w:rsidRDefault="007A67A1" w:rsidP="007A67A1">
      <w:pPr>
        <w:pStyle w:val="ListParagraph"/>
        <w:numPr>
          <w:ilvl w:val="0"/>
          <w:numId w:val="11"/>
        </w:numPr>
        <w:spacing w:line="260" w:lineRule="exact"/>
        <w:jc w:val="both"/>
        <w:rPr>
          <w:rFonts w:ascii="Calibri" w:eastAsia="Calibri" w:hAnsi="Calibri" w:cs="Calibri"/>
          <w:sz w:val="24"/>
          <w:szCs w:val="22"/>
        </w:rPr>
      </w:pPr>
      <w:r>
        <w:rPr>
          <w:rFonts w:ascii="Calibri" w:eastAsia="Calibri" w:hAnsi="Calibri" w:cs="Calibri"/>
          <w:sz w:val="24"/>
          <w:szCs w:val="22"/>
        </w:rPr>
        <w:t xml:space="preserve">What is the total time for completion for all jobs in sequential and </w:t>
      </w:r>
      <w:proofErr w:type="spellStart"/>
      <w:r>
        <w:rPr>
          <w:rFonts w:ascii="Calibri" w:eastAsia="Calibri" w:hAnsi="Calibri" w:cs="Calibri"/>
          <w:sz w:val="24"/>
          <w:szCs w:val="22"/>
        </w:rPr>
        <w:t>multiprogrammed</w:t>
      </w:r>
      <w:proofErr w:type="spellEnd"/>
      <w:r>
        <w:rPr>
          <w:rFonts w:ascii="Calibri" w:eastAsia="Calibri" w:hAnsi="Calibri" w:cs="Calibri"/>
          <w:sz w:val="24"/>
          <w:szCs w:val="22"/>
        </w:rPr>
        <w:t xml:space="preserve"> </w:t>
      </w:r>
      <w:proofErr w:type="gramStart"/>
      <w:r>
        <w:rPr>
          <w:rFonts w:ascii="Calibri" w:eastAsia="Calibri" w:hAnsi="Calibri" w:cs="Calibri"/>
          <w:sz w:val="24"/>
          <w:szCs w:val="22"/>
        </w:rPr>
        <w:t>model.</w:t>
      </w:r>
      <w:proofErr w:type="gramEnd"/>
    </w:p>
    <w:p w14:paraId="433DA9FA" w14:textId="6161FDF0" w:rsidR="00CC176B" w:rsidRDefault="00CC176B" w:rsidP="00BB7260">
      <w:pPr>
        <w:spacing w:line="260" w:lineRule="exact"/>
        <w:jc w:val="both"/>
        <w:rPr>
          <w:rFonts w:ascii="Calibri" w:eastAsia="Calibri" w:hAnsi="Calibri" w:cs="Calibri"/>
          <w:sz w:val="24"/>
          <w:szCs w:val="22"/>
        </w:rPr>
      </w:pPr>
    </w:p>
    <w:p w14:paraId="5A038284" w14:textId="2386C331" w:rsidR="00CC176B" w:rsidRPr="00F77B85" w:rsidRDefault="00D4198B" w:rsidP="00BB7260">
      <w:pPr>
        <w:spacing w:line="260" w:lineRule="exact"/>
        <w:jc w:val="both"/>
        <w:rPr>
          <w:rFonts w:ascii="Calibri" w:eastAsia="Calibri" w:hAnsi="Calibri" w:cs="Calibri"/>
          <w:b/>
          <w:bCs/>
          <w:sz w:val="24"/>
          <w:szCs w:val="22"/>
        </w:rPr>
      </w:pPr>
      <w:r w:rsidRPr="00F77B85">
        <w:rPr>
          <w:rFonts w:ascii="Calibri" w:eastAsia="Calibri" w:hAnsi="Calibri" w:cs="Calibri"/>
          <w:b/>
          <w:bCs/>
          <w:sz w:val="24"/>
          <w:szCs w:val="22"/>
        </w:rPr>
        <w:t>Answer:</w:t>
      </w:r>
    </w:p>
    <w:p w14:paraId="253E9BC9" w14:textId="2AA6963C" w:rsidR="00BB7260" w:rsidRPr="00F77B85" w:rsidRDefault="00D4198B" w:rsidP="00BB7260">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 xml:space="preserve">The following is the schedule of the above 3 jobs in a </w:t>
      </w:r>
      <w:proofErr w:type="spellStart"/>
      <w:r w:rsidRPr="00F77B85">
        <w:rPr>
          <w:rFonts w:ascii="Calibri" w:eastAsia="Calibri" w:hAnsi="Calibri" w:cs="Calibri"/>
          <w:i/>
          <w:iCs/>
          <w:sz w:val="24"/>
          <w:szCs w:val="22"/>
        </w:rPr>
        <w:t>multiprogrammed</w:t>
      </w:r>
      <w:proofErr w:type="spellEnd"/>
      <w:r w:rsidRPr="00F77B85">
        <w:rPr>
          <w:rFonts w:ascii="Calibri" w:eastAsia="Calibri" w:hAnsi="Calibri" w:cs="Calibri"/>
          <w:i/>
          <w:iCs/>
          <w:sz w:val="24"/>
          <w:szCs w:val="22"/>
        </w:rPr>
        <w:t xml:space="preserve"> system:</w:t>
      </w:r>
    </w:p>
    <w:p w14:paraId="53DE3EEF" w14:textId="10212713" w:rsidR="008653C0" w:rsidRPr="00F77B85" w:rsidRDefault="008653C0" w:rsidP="00BB7260">
      <w:pPr>
        <w:spacing w:line="260" w:lineRule="exact"/>
        <w:jc w:val="both"/>
        <w:rPr>
          <w:rFonts w:ascii="Calibri" w:eastAsia="Calibri" w:hAnsi="Calibri" w:cs="Calibri"/>
          <w:i/>
          <w:iCs/>
          <w:sz w:val="24"/>
          <w:szCs w:val="22"/>
        </w:rPr>
      </w:pPr>
    </w:p>
    <w:p w14:paraId="62E4CBFB" w14:textId="748762E2" w:rsidR="008653C0" w:rsidRPr="00F77B85" w:rsidRDefault="008653C0" w:rsidP="00BB7260">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So, the completion time is 15 mins as follows:</w:t>
      </w:r>
    </w:p>
    <w:p w14:paraId="01EACB97" w14:textId="6D90E8C9" w:rsidR="00D4198B" w:rsidRPr="00F77B85" w:rsidRDefault="00542CDF" w:rsidP="00BB7260">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ab/>
      </w:r>
      <w:r w:rsidRPr="00F77B85">
        <w:rPr>
          <w:rFonts w:ascii="Calibri" w:eastAsia="Calibri" w:hAnsi="Calibri" w:cs="Calibri"/>
          <w:i/>
          <w:iCs/>
          <w:sz w:val="24"/>
          <w:szCs w:val="22"/>
        </w:rPr>
        <w:tab/>
      </w:r>
      <w:r w:rsidRPr="00F77B85">
        <w:rPr>
          <w:rFonts w:ascii="Calibri" w:eastAsia="Calibri" w:hAnsi="Calibri" w:cs="Calibri"/>
          <w:i/>
          <w:iCs/>
          <w:sz w:val="24"/>
          <w:szCs w:val="22"/>
        </w:rPr>
        <w:tab/>
      </w:r>
      <w:r w:rsidRPr="00F77B85">
        <w:rPr>
          <w:rFonts w:ascii="Calibri" w:eastAsia="Calibri" w:hAnsi="Calibri" w:cs="Calibri"/>
          <w:i/>
          <w:iCs/>
          <w:sz w:val="24"/>
          <w:szCs w:val="22"/>
        </w:rPr>
        <w:tab/>
      </w:r>
    </w:p>
    <w:tbl>
      <w:tblPr>
        <w:tblStyle w:val="TableGrid"/>
        <w:tblW w:w="0" w:type="auto"/>
        <w:tblLook w:val="04A0" w:firstRow="1" w:lastRow="0" w:firstColumn="1" w:lastColumn="0" w:noHBand="0" w:noVBand="1"/>
      </w:tblPr>
      <w:tblGrid>
        <w:gridCol w:w="2515"/>
        <w:gridCol w:w="2340"/>
        <w:gridCol w:w="2322"/>
        <w:gridCol w:w="2393"/>
      </w:tblGrid>
      <w:tr w:rsidR="00E93ADB" w:rsidRPr="00F77B85" w14:paraId="159DA39F" w14:textId="77777777" w:rsidTr="00311DAF">
        <w:tc>
          <w:tcPr>
            <w:tcW w:w="2515" w:type="dxa"/>
          </w:tcPr>
          <w:p w14:paraId="7B87F156" w14:textId="624B412D" w:rsidR="00E93ADB" w:rsidRPr="00F77B85" w:rsidRDefault="00EF36C6" w:rsidP="00BB7260">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 xml:space="preserve">Time </w:t>
            </w:r>
            <w:r w:rsidR="00542CDF" w:rsidRPr="00F77B85">
              <w:rPr>
                <w:rFonts w:ascii="Calibri" w:eastAsia="Calibri" w:hAnsi="Calibri" w:cs="Calibri"/>
                <w:i/>
                <w:iCs/>
                <w:sz w:val="24"/>
                <w:szCs w:val="22"/>
              </w:rPr>
              <w:t xml:space="preserve">(min) </w:t>
            </w:r>
            <w:r w:rsidRPr="00F77B85">
              <w:rPr>
                <w:rFonts w:ascii="Calibri" w:eastAsia="Calibri" w:hAnsi="Calibri" w:cs="Calibri"/>
                <w:i/>
                <w:iCs/>
                <w:sz w:val="24"/>
                <w:szCs w:val="22"/>
              </w:rPr>
              <w:sym w:font="Wingdings" w:char="F0E0"/>
            </w:r>
          </w:p>
        </w:tc>
        <w:tc>
          <w:tcPr>
            <w:tcW w:w="2340" w:type="dxa"/>
          </w:tcPr>
          <w:p w14:paraId="29427CF6" w14:textId="13DE52A2" w:rsidR="00E93ADB" w:rsidRPr="00F77B85" w:rsidRDefault="00542CDF" w:rsidP="00BB7260">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0                                       5</w:t>
            </w:r>
          </w:p>
        </w:tc>
        <w:tc>
          <w:tcPr>
            <w:tcW w:w="2322" w:type="dxa"/>
          </w:tcPr>
          <w:p w14:paraId="76C0A1A3" w14:textId="75A02A7D" w:rsidR="00E93ADB" w:rsidRPr="00F77B85" w:rsidRDefault="00542CDF" w:rsidP="00BB7260">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6</w:t>
            </w:r>
            <w:r w:rsidR="0036568C" w:rsidRPr="00F77B85">
              <w:rPr>
                <w:rFonts w:ascii="Calibri" w:eastAsia="Calibri" w:hAnsi="Calibri" w:cs="Calibri"/>
                <w:i/>
                <w:iCs/>
                <w:sz w:val="24"/>
                <w:szCs w:val="22"/>
              </w:rPr>
              <w:t xml:space="preserve">                                    10</w:t>
            </w:r>
          </w:p>
        </w:tc>
        <w:tc>
          <w:tcPr>
            <w:tcW w:w="2393" w:type="dxa"/>
          </w:tcPr>
          <w:p w14:paraId="5705D3DD" w14:textId="339204D9" w:rsidR="00E93ADB" w:rsidRPr="00F77B85" w:rsidRDefault="0036568C" w:rsidP="00BB7260">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11</w:t>
            </w:r>
            <w:r w:rsidR="00C13192" w:rsidRPr="00F77B85">
              <w:rPr>
                <w:rFonts w:ascii="Calibri" w:eastAsia="Calibri" w:hAnsi="Calibri" w:cs="Calibri"/>
                <w:i/>
                <w:iCs/>
                <w:sz w:val="24"/>
                <w:szCs w:val="22"/>
              </w:rPr>
              <w:t xml:space="preserve">                                   15</w:t>
            </w:r>
          </w:p>
        </w:tc>
      </w:tr>
      <w:tr w:rsidR="00E93ADB" w:rsidRPr="00F77B85" w14:paraId="60DB7404" w14:textId="77777777" w:rsidTr="00311DAF">
        <w:tc>
          <w:tcPr>
            <w:tcW w:w="2515" w:type="dxa"/>
          </w:tcPr>
          <w:p w14:paraId="5B9AD889" w14:textId="5C7BE542" w:rsidR="00E93ADB" w:rsidRPr="00F77B85" w:rsidRDefault="00E93ADB" w:rsidP="00BB7260">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CPU</w:t>
            </w:r>
          </w:p>
        </w:tc>
        <w:tc>
          <w:tcPr>
            <w:tcW w:w="2340" w:type="dxa"/>
            <w:shd w:val="clear" w:color="auto" w:fill="C6D9F1" w:themeFill="text2" w:themeFillTint="33"/>
          </w:tcPr>
          <w:p w14:paraId="5E71EE70" w14:textId="3849BBBE" w:rsidR="00E93ADB" w:rsidRPr="00F77B85" w:rsidRDefault="00A9240C" w:rsidP="00BB7260">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Job1</w:t>
            </w:r>
          </w:p>
        </w:tc>
        <w:tc>
          <w:tcPr>
            <w:tcW w:w="2322" w:type="dxa"/>
          </w:tcPr>
          <w:p w14:paraId="53D52364" w14:textId="77777777" w:rsidR="00E93ADB" w:rsidRPr="00F77B85" w:rsidRDefault="00E93ADB" w:rsidP="00BB7260">
            <w:pPr>
              <w:spacing w:line="260" w:lineRule="exact"/>
              <w:jc w:val="both"/>
              <w:rPr>
                <w:rFonts w:ascii="Calibri" w:eastAsia="Calibri" w:hAnsi="Calibri" w:cs="Calibri"/>
                <w:i/>
                <w:iCs/>
                <w:sz w:val="24"/>
                <w:szCs w:val="22"/>
              </w:rPr>
            </w:pPr>
          </w:p>
        </w:tc>
        <w:tc>
          <w:tcPr>
            <w:tcW w:w="2393" w:type="dxa"/>
          </w:tcPr>
          <w:p w14:paraId="32BB91F7" w14:textId="77777777" w:rsidR="00E93ADB" w:rsidRPr="00F77B85" w:rsidRDefault="00E93ADB" w:rsidP="00BB7260">
            <w:pPr>
              <w:spacing w:line="260" w:lineRule="exact"/>
              <w:jc w:val="both"/>
              <w:rPr>
                <w:rFonts w:ascii="Calibri" w:eastAsia="Calibri" w:hAnsi="Calibri" w:cs="Calibri"/>
                <w:i/>
                <w:iCs/>
                <w:sz w:val="24"/>
                <w:szCs w:val="22"/>
              </w:rPr>
            </w:pPr>
          </w:p>
        </w:tc>
      </w:tr>
      <w:tr w:rsidR="00E93ADB" w:rsidRPr="00F77B85" w14:paraId="635DCB7A" w14:textId="77777777" w:rsidTr="00311DAF">
        <w:tc>
          <w:tcPr>
            <w:tcW w:w="2515" w:type="dxa"/>
          </w:tcPr>
          <w:p w14:paraId="5DFE9BA3" w14:textId="79A0C4B1" w:rsidR="00E93ADB" w:rsidRPr="00F77B85" w:rsidRDefault="00E93ADB" w:rsidP="00BB7260">
            <w:pPr>
              <w:spacing w:line="260" w:lineRule="exact"/>
              <w:jc w:val="both"/>
              <w:rPr>
                <w:rFonts w:ascii="Calibri" w:eastAsia="Calibri" w:hAnsi="Calibri" w:cs="Calibri"/>
                <w:i/>
                <w:iCs/>
                <w:sz w:val="24"/>
                <w:szCs w:val="22"/>
              </w:rPr>
            </w:pPr>
            <w:proofErr w:type="gramStart"/>
            <w:r w:rsidRPr="00F77B85">
              <w:rPr>
                <w:rFonts w:ascii="Calibri" w:eastAsia="Calibri" w:hAnsi="Calibri" w:cs="Calibri"/>
                <w:i/>
                <w:iCs/>
                <w:sz w:val="24"/>
                <w:szCs w:val="22"/>
              </w:rPr>
              <w:t>Memory</w:t>
            </w:r>
            <w:r w:rsidR="00311DAF" w:rsidRPr="00F77B85">
              <w:rPr>
                <w:rFonts w:ascii="Calibri" w:eastAsia="Calibri" w:hAnsi="Calibri" w:cs="Calibri"/>
                <w:i/>
                <w:iCs/>
                <w:sz w:val="24"/>
                <w:szCs w:val="22"/>
              </w:rPr>
              <w:t>(</w:t>
            </w:r>
            <w:proofErr w:type="gramEnd"/>
            <w:r w:rsidR="00311DAF" w:rsidRPr="00F77B85">
              <w:rPr>
                <w:rFonts w:ascii="Calibri" w:eastAsia="Calibri" w:hAnsi="Calibri" w:cs="Calibri"/>
                <w:i/>
                <w:iCs/>
                <w:sz w:val="24"/>
                <w:szCs w:val="22"/>
              </w:rPr>
              <w:t>total 256MB)</w:t>
            </w:r>
          </w:p>
        </w:tc>
        <w:tc>
          <w:tcPr>
            <w:tcW w:w="2340" w:type="dxa"/>
          </w:tcPr>
          <w:p w14:paraId="0BA5A26C" w14:textId="71F660BD" w:rsidR="00E93ADB" w:rsidRPr="00F77B85" w:rsidRDefault="00C76A88" w:rsidP="00BB7260">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 xml:space="preserve">225 MB </w:t>
            </w:r>
          </w:p>
        </w:tc>
        <w:tc>
          <w:tcPr>
            <w:tcW w:w="2322" w:type="dxa"/>
          </w:tcPr>
          <w:p w14:paraId="6C54B36B" w14:textId="2C0958AE" w:rsidR="00E93ADB" w:rsidRPr="00F77B85" w:rsidRDefault="00C76A88" w:rsidP="00BB7260">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175 MB</w:t>
            </w:r>
          </w:p>
        </w:tc>
        <w:tc>
          <w:tcPr>
            <w:tcW w:w="2393" w:type="dxa"/>
          </w:tcPr>
          <w:p w14:paraId="0873F3D4" w14:textId="14086DD3" w:rsidR="00E93ADB" w:rsidRPr="00F77B85" w:rsidRDefault="00D74CFB" w:rsidP="00BB7260">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 xml:space="preserve">100 </w:t>
            </w:r>
            <w:r w:rsidR="00C76A88" w:rsidRPr="00F77B85">
              <w:rPr>
                <w:rFonts w:ascii="Calibri" w:eastAsia="Calibri" w:hAnsi="Calibri" w:cs="Calibri"/>
                <w:i/>
                <w:iCs/>
                <w:sz w:val="24"/>
                <w:szCs w:val="22"/>
              </w:rPr>
              <w:t>MB</w:t>
            </w:r>
          </w:p>
        </w:tc>
      </w:tr>
      <w:tr w:rsidR="00363AA5" w:rsidRPr="00F77B85" w14:paraId="195495B0" w14:textId="77777777" w:rsidTr="00311DAF">
        <w:tc>
          <w:tcPr>
            <w:tcW w:w="2515" w:type="dxa"/>
          </w:tcPr>
          <w:p w14:paraId="205401C1" w14:textId="2007D3D7" w:rsidR="00363AA5" w:rsidRPr="00F77B85" w:rsidRDefault="009C69C5" w:rsidP="00BB7260">
            <w:pPr>
              <w:spacing w:line="260" w:lineRule="exact"/>
              <w:jc w:val="both"/>
              <w:rPr>
                <w:rFonts w:ascii="Calibri" w:eastAsia="Calibri" w:hAnsi="Calibri" w:cs="Calibri"/>
                <w:i/>
                <w:iCs/>
                <w:sz w:val="24"/>
                <w:szCs w:val="22"/>
              </w:rPr>
            </w:pPr>
            <w:r>
              <w:rPr>
                <w:rFonts w:ascii="Calibri" w:eastAsia="Calibri" w:hAnsi="Calibri" w:cs="Calibri"/>
                <w:i/>
                <w:iCs/>
                <w:sz w:val="24"/>
                <w:szCs w:val="22"/>
              </w:rPr>
              <w:t>Terminal</w:t>
            </w:r>
          </w:p>
        </w:tc>
        <w:tc>
          <w:tcPr>
            <w:tcW w:w="7055" w:type="dxa"/>
            <w:gridSpan w:val="3"/>
            <w:shd w:val="clear" w:color="auto" w:fill="F2DBDB" w:themeFill="accent2" w:themeFillTint="33"/>
          </w:tcPr>
          <w:p w14:paraId="1B2FF19B" w14:textId="4983B13D" w:rsidR="00363AA5" w:rsidRPr="00F77B85" w:rsidRDefault="00363AA5" w:rsidP="00363AA5">
            <w:pPr>
              <w:spacing w:line="260" w:lineRule="exact"/>
              <w:jc w:val="center"/>
              <w:rPr>
                <w:rFonts w:ascii="Calibri" w:eastAsia="Calibri" w:hAnsi="Calibri" w:cs="Calibri"/>
                <w:i/>
                <w:iCs/>
                <w:sz w:val="24"/>
                <w:szCs w:val="22"/>
              </w:rPr>
            </w:pPr>
            <w:r w:rsidRPr="00F77B85">
              <w:rPr>
                <w:rFonts w:ascii="Calibri" w:eastAsia="Calibri" w:hAnsi="Calibri" w:cs="Calibri"/>
                <w:i/>
                <w:iCs/>
                <w:sz w:val="24"/>
                <w:szCs w:val="22"/>
              </w:rPr>
              <w:t>Job2</w:t>
            </w:r>
          </w:p>
        </w:tc>
      </w:tr>
      <w:tr w:rsidR="00363AA5" w:rsidRPr="00F77B85" w14:paraId="5FC3107F" w14:textId="77777777" w:rsidTr="00311DAF">
        <w:tc>
          <w:tcPr>
            <w:tcW w:w="2515" w:type="dxa"/>
          </w:tcPr>
          <w:p w14:paraId="5CFF3443" w14:textId="471BC485" w:rsidR="00363AA5" w:rsidRPr="00F77B85" w:rsidRDefault="009C69C5" w:rsidP="00BB7260">
            <w:pPr>
              <w:spacing w:line="260" w:lineRule="exact"/>
              <w:jc w:val="both"/>
              <w:rPr>
                <w:rFonts w:ascii="Calibri" w:eastAsia="Calibri" w:hAnsi="Calibri" w:cs="Calibri"/>
                <w:i/>
                <w:iCs/>
                <w:sz w:val="24"/>
                <w:szCs w:val="22"/>
              </w:rPr>
            </w:pPr>
            <w:r>
              <w:rPr>
                <w:rFonts w:ascii="Calibri" w:eastAsia="Calibri" w:hAnsi="Calibri" w:cs="Calibri"/>
                <w:i/>
                <w:iCs/>
                <w:sz w:val="24"/>
                <w:szCs w:val="22"/>
              </w:rPr>
              <w:t>Disk</w:t>
            </w:r>
          </w:p>
        </w:tc>
        <w:tc>
          <w:tcPr>
            <w:tcW w:w="4662" w:type="dxa"/>
            <w:gridSpan w:val="2"/>
            <w:shd w:val="clear" w:color="auto" w:fill="C2D69B" w:themeFill="accent3" w:themeFillTint="99"/>
          </w:tcPr>
          <w:p w14:paraId="14702252" w14:textId="62B84A3B" w:rsidR="00363AA5" w:rsidRPr="00F77B85" w:rsidRDefault="00363AA5" w:rsidP="00363AA5">
            <w:pPr>
              <w:spacing w:line="260" w:lineRule="exact"/>
              <w:jc w:val="center"/>
              <w:rPr>
                <w:rFonts w:ascii="Calibri" w:eastAsia="Calibri" w:hAnsi="Calibri" w:cs="Calibri"/>
                <w:i/>
                <w:iCs/>
                <w:sz w:val="24"/>
                <w:szCs w:val="22"/>
              </w:rPr>
            </w:pPr>
            <w:r w:rsidRPr="00F77B85">
              <w:rPr>
                <w:rFonts w:ascii="Calibri" w:eastAsia="Calibri" w:hAnsi="Calibri" w:cs="Calibri"/>
                <w:i/>
                <w:iCs/>
                <w:sz w:val="24"/>
                <w:szCs w:val="22"/>
              </w:rPr>
              <w:t>Job3</w:t>
            </w:r>
          </w:p>
        </w:tc>
        <w:tc>
          <w:tcPr>
            <w:tcW w:w="2393" w:type="dxa"/>
          </w:tcPr>
          <w:p w14:paraId="2CE17144" w14:textId="77777777" w:rsidR="00363AA5" w:rsidRPr="00F77B85" w:rsidRDefault="00363AA5" w:rsidP="00BB7260">
            <w:pPr>
              <w:spacing w:line="260" w:lineRule="exact"/>
              <w:jc w:val="both"/>
              <w:rPr>
                <w:rFonts w:ascii="Calibri" w:eastAsia="Calibri" w:hAnsi="Calibri" w:cs="Calibri"/>
                <w:i/>
                <w:iCs/>
                <w:sz w:val="24"/>
                <w:szCs w:val="22"/>
              </w:rPr>
            </w:pPr>
          </w:p>
        </w:tc>
      </w:tr>
    </w:tbl>
    <w:p w14:paraId="02942196" w14:textId="399199DC" w:rsidR="00D4198B" w:rsidRPr="00F77B85" w:rsidRDefault="00D4198B" w:rsidP="00BB7260">
      <w:pPr>
        <w:spacing w:line="260" w:lineRule="exact"/>
        <w:jc w:val="both"/>
        <w:rPr>
          <w:rFonts w:ascii="Calibri" w:eastAsia="Calibri" w:hAnsi="Calibri" w:cs="Calibri"/>
          <w:i/>
          <w:iCs/>
          <w:sz w:val="24"/>
          <w:szCs w:val="22"/>
        </w:rPr>
      </w:pPr>
    </w:p>
    <w:p w14:paraId="0F72BC20" w14:textId="48A12A1A" w:rsidR="00BF3625" w:rsidRPr="00F77B85" w:rsidRDefault="00180F06" w:rsidP="00BB7260">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The following is utilization of different resources:</w:t>
      </w:r>
    </w:p>
    <w:tbl>
      <w:tblPr>
        <w:tblStyle w:val="TableGrid"/>
        <w:tblW w:w="0" w:type="auto"/>
        <w:tblLook w:val="04A0" w:firstRow="1" w:lastRow="0" w:firstColumn="1" w:lastColumn="0" w:noHBand="0" w:noVBand="1"/>
      </w:tblPr>
      <w:tblGrid>
        <w:gridCol w:w="2392"/>
        <w:gridCol w:w="2392"/>
        <w:gridCol w:w="2393"/>
      </w:tblGrid>
      <w:tr w:rsidR="004111AC" w:rsidRPr="00F77B85" w14:paraId="35451FC6" w14:textId="77777777" w:rsidTr="008B44FF">
        <w:tc>
          <w:tcPr>
            <w:tcW w:w="2392" w:type="dxa"/>
          </w:tcPr>
          <w:p w14:paraId="4573D8D5" w14:textId="77777777" w:rsidR="004111AC" w:rsidRPr="00F77B85" w:rsidRDefault="004111AC"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Average Resource Use</w:t>
            </w:r>
          </w:p>
        </w:tc>
        <w:tc>
          <w:tcPr>
            <w:tcW w:w="2392" w:type="dxa"/>
          </w:tcPr>
          <w:p w14:paraId="085230EF" w14:textId="77777777" w:rsidR="004111AC" w:rsidRPr="00F77B85" w:rsidRDefault="004111AC"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Sequential</w:t>
            </w:r>
          </w:p>
        </w:tc>
        <w:tc>
          <w:tcPr>
            <w:tcW w:w="2393" w:type="dxa"/>
          </w:tcPr>
          <w:p w14:paraId="542BF439" w14:textId="77777777" w:rsidR="004111AC" w:rsidRPr="00F77B85" w:rsidRDefault="004111AC"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Multiprogramming</w:t>
            </w:r>
          </w:p>
        </w:tc>
      </w:tr>
      <w:tr w:rsidR="004111AC" w:rsidRPr="00F77B85" w14:paraId="62656962" w14:textId="77777777" w:rsidTr="008B44FF">
        <w:tc>
          <w:tcPr>
            <w:tcW w:w="2392" w:type="dxa"/>
          </w:tcPr>
          <w:p w14:paraId="37E0CC71" w14:textId="77777777" w:rsidR="004111AC" w:rsidRPr="00F77B85" w:rsidRDefault="004111AC"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Processor</w:t>
            </w:r>
          </w:p>
        </w:tc>
        <w:tc>
          <w:tcPr>
            <w:tcW w:w="2392" w:type="dxa"/>
          </w:tcPr>
          <w:p w14:paraId="460FD8E7" w14:textId="77777777" w:rsidR="004111AC" w:rsidRPr="00F77B85" w:rsidRDefault="004111AC"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 xml:space="preserve">5/30 = 16.67% </w:t>
            </w:r>
          </w:p>
        </w:tc>
        <w:tc>
          <w:tcPr>
            <w:tcW w:w="2393" w:type="dxa"/>
          </w:tcPr>
          <w:p w14:paraId="6900E531" w14:textId="653CA5DF" w:rsidR="004111AC" w:rsidRPr="00F77B85" w:rsidRDefault="004111AC"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5/15 = 33.33%</w:t>
            </w:r>
          </w:p>
        </w:tc>
      </w:tr>
      <w:tr w:rsidR="004111AC" w:rsidRPr="00F77B85" w14:paraId="1AD589CE" w14:textId="77777777" w:rsidTr="008B44FF">
        <w:tc>
          <w:tcPr>
            <w:tcW w:w="2392" w:type="dxa"/>
          </w:tcPr>
          <w:p w14:paraId="6788B39C" w14:textId="77777777" w:rsidR="004111AC" w:rsidRPr="00F77B85" w:rsidRDefault="004111AC"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 xml:space="preserve">Memory </w:t>
            </w:r>
          </w:p>
        </w:tc>
        <w:tc>
          <w:tcPr>
            <w:tcW w:w="2392" w:type="dxa"/>
          </w:tcPr>
          <w:p w14:paraId="025F4DCE" w14:textId="77777777" w:rsidR="004111AC" w:rsidRPr="00F77B85" w:rsidRDefault="004111AC"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 xml:space="preserve">32.55% </w:t>
            </w:r>
          </w:p>
        </w:tc>
        <w:tc>
          <w:tcPr>
            <w:tcW w:w="2393" w:type="dxa"/>
          </w:tcPr>
          <w:p w14:paraId="1D387B0E" w14:textId="44C64F09" w:rsidR="004111AC" w:rsidRPr="00F77B85" w:rsidRDefault="00102824"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65.10% *</w:t>
            </w:r>
          </w:p>
        </w:tc>
      </w:tr>
      <w:tr w:rsidR="004111AC" w:rsidRPr="00F77B85" w14:paraId="0739259F" w14:textId="77777777" w:rsidTr="008B44FF">
        <w:tc>
          <w:tcPr>
            <w:tcW w:w="2392" w:type="dxa"/>
          </w:tcPr>
          <w:p w14:paraId="0D14536B" w14:textId="77777777" w:rsidR="004111AC" w:rsidRPr="00F77B85" w:rsidRDefault="004111AC"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Disk</w:t>
            </w:r>
          </w:p>
        </w:tc>
        <w:tc>
          <w:tcPr>
            <w:tcW w:w="2392" w:type="dxa"/>
          </w:tcPr>
          <w:p w14:paraId="5FD0F075" w14:textId="77777777" w:rsidR="004111AC" w:rsidRPr="00F77B85" w:rsidRDefault="004111AC"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 xml:space="preserve">33.33% </w:t>
            </w:r>
          </w:p>
        </w:tc>
        <w:tc>
          <w:tcPr>
            <w:tcW w:w="2393" w:type="dxa"/>
          </w:tcPr>
          <w:p w14:paraId="6DA5A85F" w14:textId="69C550CC" w:rsidR="004111AC" w:rsidRPr="00F77B85" w:rsidRDefault="00375015"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66.67%</w:t>
            </w:r>
          </w:p>
        </w:tc>
      </w:tr>
      <w:tr w:rsidR="004111AC" w:rsidRPr="00F77B85" w14:paraId="6C5DE6F7" w14:textId="77777777" w:rsidTr="008B44FF">
        <w:tc>
          <w:tcPr>
            <w:tcW w:w="2392" w:type="dxa"/>
          </w:tcPr>
          <w:p w14:paraId="366507D3" w14:textId="77777777" w:rsidR="004111AC" w:rsidRPr="00F77B85" w:rsidRDefault="004111AC"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Terminal</w:t>
            </w:r>
          </w:p>
        </w:tc>
        <w:tc>
          <w:tcPr>
            <w:tcW w:w="2392" w:type="dxa"/>
          </w:tcPr>
          <w:p w14:paraId="5CE9F2EE" w14:textId="77777777" w:rsidR="004111AC" w:rsidRPr="00F77B85" w:rsidRDefault="004111AC"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50%</w:t>
            </w:r>
          </w:p>
        </w:tc>
        <w:tc>
          <w:tcPr>
            <w:tcW w:w="2393" w:type="dxa"/>
          </w:tcPr>
          <w:p w14:paraId="16198707" w14:textId="51B993C6" w:rsidR="004111AC" w:rsidRPr="00F77B85" w:rsidRDefault="00375015"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100%</w:t>
            </w:r>
          </w:p>
        </w:tc>
      </w:tr>
    </w:tbl>
    <w:p w14:paraId="21F9A3B3" w14:textId="0109C7C6" w:rsidR="00BF3625" w:rsidRPr="00F77B85" w:rsidRDefault="00BF3625" w:rsidP="00BB7260">
      <w:pPr>
        <w:spacing w:line="260" w:lineRule="exact"/>
        <w:jc w:val="both"/>
        <w:rPr>
          <w:rFonts w:ascii="Calibri" w:eastAsia="Calibri" w:hAnsi="Calibri" w:cs="Calibri"/>
          <w:i/>
          <w:iCs/>
          <w:sz w:val="24"/>
          <w:szCs w:val="22"/>
        </w:rPr>
      </w:pPr>
    </w:p>
    <w:p w14:paraId="466741FF" w14:textId="111923D0" w:rsidR="00532FAE" w:rsidRPr="00F77B85" w:rsidRDefault="00C5207D" w:rsidP="00532FAE">
      <w:pPr>
        <w:pStyle w:val="ListParagraph"/>
        <w:spacing w:line="260" w:lineRule="exact"/>
        <w:ind w:left="0"/>
        <w:rPr>
          <w:rFonts w:ascii="Calibri" w:eastAsia="Calibri" w:hAnsi="Calibri" w:cs="Calibri"/>
          <w:i/>
          <w:iCs/>
          <w:sz w:val="24"/>
          <w:szCs w:val="22"/>
        </w:rPr>
      </w:pPr>
      <w:r w:rsidRPr="00F77B85">
        <w:rPr>
          <w:rFonts w:ascii="Calibri" w:eastAsia="Calibri" w:hAnsi="Calibri" w:cs="Calibri"/>
          <w:i/>
          <w:iCs/>
          <w:sz w:val="24"/>
          <w:szCs w:val="22"/>
        </w:rPr>
        <w:t>*</w:t>
      </w:r>
      <w:r w:rsidR="0087360F" w:rsidRPr="00F77B85">
        <w:rPr>
          <w:rFonts w:ascii="Calibri" w:eastAsia="Calibri" w:hAnsi="Calibri" w:cs="Calibri"/>
          <w:i/>
          <w:iCs/>
          <w:sz w:val="24"/>
          <w:szCs w:val="22"/>
        </w:rPr>
        <w:t xml:space="preserve">Memory Utilization = </w:t>
      </w:r>
      <w:r w:rsidR="00532FAE" w:rsidRPr="00F77B85">
        <w:rPr>
          <w:rFonts w:ascii="Calibri" w:eastAsia="Calibri" w:hAnsi="Calibri" w:cs="Calibri"/>
          <w:i/>
          <w:iCs/>
          <w:sz w:val="24"/>
          <w:szCs w:val="22"/>
        </w:rPr>
        <w:t xml:space="preserve">(5minx225MB + </w:t>
      </w:r>
      <w:r w:rsidR="0087360F" w:rsidRPr="00F77B85">
        <w:rPr>
          <w:rFonts w:ascii="Calibri" w:eastAsia="Calibri" w:hAnsi="Calibri" w:cs="Calibri"/>
          <w:i/>
          <w:iCs/>
          <w:sz w:val="24"/>
          <w:szCs w:val="22"/>
        </w:rPr>
        <w:t>5</w:t>
      </w:r>
      <w:r w:rsidR="00532FAE" w:rsidRPr="00F77B85">
        <w:rPr>
          <w:rFonts w:ascii="Calibri" w:eastAsia="Calibri" w:hAnsi="Calibri" w:cs="Calibri"/>
          <w:i/>
          <w:iCs/>
          <w:sz w:val="24"/>
          <w:szCs w:val="22"/>
        </w:rPr>
        <w:t>minx</w:t>
      </w:r>
      <w:r w:rsidR="00F36914" w:rsidRPr="00F77B85">
        <w:rPr>
          <w:rFonts w:ascii="Calibri" w:eastAsia="Calibri" w:hAnsi="Calibri" w:cs="Calibri"/>
          <w:i/>
          <w:iCs/>
          <w:sz w:val="24"/>
          <w:szCs w:val="22"/>
        </w:rPr>
        <w:t>1</w:t>
      </w:r>
      <w:r w:rsidR="00532FAE" w:rsidRPr="00F77B85">
        <w:rPr>
          <w:rFonts w:ascii="Calibri" w:eastAsia="Calibri" w:hAnsi="Calibri" w:cs="Calibri"/>
          <w:i/>
          <w:iCs/>
          <w:sz w:val="24"/>
          <w:szCs w:val="22"/>
        </w:rPr>
        <w:t xml:space="preserve">75MB </w:t>
      </w:r>
      <w:r w:rsidR="00532FAE" w:rsidRPr="00F77B85">
        <w:rPr>
          <w:rFonts w:eastAsia="Calibri"/>
          <w:i/>
          <w:iCs/>
        </w:rPr>
        <w:t xml:space="preserve">+ </w:t>
      </w:r>
      <w:r w:rsidR="00532FAE" w:rsidRPr="00F77B85">
        <w:rPr>
          <w:rFonts w:ascii="Calibri" w:eastAsia="Calibri" w:hAnsi="Calibri" w:cs="Calibri"/>
          <w:i/>
          <w:iCs/>
          <w:sz w:val="24"/>
          <w:szCs w:val="22"/>
        </w:rPr>
        <w:t>5minx100MB) / (</w:t>
      </w:r>
      <w:r w:rsidR="0087360F" w:rsidRPr="00F77B85">
        <w:rPr>
          <w:rFonts w:ascii="Calibri" w:eastAsia="Calibri" w:hAnsi="Calibri" w:cs="Calibri"/>
          <w:i/>
          <w:iCs/>
          <w:sz w:val="24"/>
          <w:szCs w:val="22"/>
        </w:rPr>
        <w:t>1</w:t>
      </w:r>
      <w:r w:rsidR="00411F0F" w:rsidRPr="00F77B85">
        <w:rPr>
          <w:rFonts w:ascii="Calibri" w:eastAsia="Calibri" w:hAnsi="Calibri" w:cs="Calibri"/>
          <w:i/>
          <w:iCs/>
          <w:sz w:val="24"/>
          <w:szCs w:val="22"/>
        </w:rPr>
        <w:t>5</w:t>
      </w:r>
      <w:r w:rsidR="00532FAE" w:rsidRPr="00F77B85">
        <w:rPr>
          <w:rFonts w:ascii="Calibri" w:eastAsia="Calibri" w:hAnsi="Calibri" w:cs="Calibri"/>
          <w:i/>
          <w:iCs/>
          <w:sz w:val="24"/>
          <w:szCs w:val="22"/>
        </w:rPr>
        <w:t xml:space="preserve">minx256MB) = </w:t>
      </w:r>
      <w:r w:rsidR="00F5384B" w:rsidRPr="00F77B85">
        <w:rPr>
          <w:rFonts w:ascii="Calibri" w:eastAsia="Calibri" w:hAnsi="Calibri" w:cs="Calibri"/>
          <w:i/>
          <w:iCs/>
          <w:sz w:val="24"/>
          <w:szCs w:val="22"/>
        </w:rPr>
        <w:t>65.10%</w:t>
      </w:r>
    </w:p>
    <w:p w14:paraId="02033FDC" w14:textId="51B59DAF" w:rsidR="009A73E5" w:rsidRPr="00F77B85" w:rsidRDefault="009A73E5" w:rsidP="00936FF3">
      <w:pPr>
        <w:pStyle w:val="ListParagraph"/>
        <w:spacing w:before="22" w:line="259" w:lineRule="auto"/>
        <w:ind w:left="360" w:right="421"/>
        <w:jc w:val="both"/>
        <w:rPr>
          <w:rFonts w:ascii="Calibri" w:eastAsia="Calibri" w:hAnsi="Calibri" w:cs="Calibri"/>
          <w:i/>
          <w:iCs/>
          <w:sz w:val="24"/>
          <w:szCs w:val="22"/>
        </w:rPr>
      </w:pPr>
    </w:p>
    <w:p w14:paraId="3F6F1659" w14:textId="23B921A9" w:rsidR="009A73E5" w:rsidRPr="00F77B85" w:rsidRDefault="009A73E5" w:rsidP="00936FF3">
      <w:pPr>
        <w:pStyle w:val="ListParagraph"/>
        <w:spacing w:before="22" w:line="259" w:lineRule="auto"/>
        <w:ind w:left="360" w:right="421"/>
        <w:jc w:val="both"/>
        <w:rPr>
          <w:rFonts w:ascii="Calibri" w:eastAsia="Calibri" w:hAnsi="Calibri" w:cs="Calibri"/>
          <w:i/>
          <w:iCs/>
          <w:sz w:val="24"/>
          <w:szCs w:val="22"/>
        </w:rPr>
      </w:pPr>
    </w:p>
    <w:p w14:paraId="104D1542" w14:textId="783535AD" w:rsidR="009A73E5" w:rsidRPr="00F77B85" w:rsidRDefault="009A73E5" w:rsidP="00936FF3">
      <w:pPr>
        <w:pStyle w:val="ListParagraph"/>
        <w:spacing w:before="22" w:line="259" w:lineRule="auto"/>
        <w:ind w:left="360" w:right="421"/>
        <w:jc w:val="both"/>
        <w:rPr>
          <w:rFonts w:ascii="Calibri" w:eastAsia="Calibri" w:hAnsi="Calibri" w:cs="Calibri"/>
          <w:i/>
          <w:iCs/>
          <w:sz w:val="24"/>
          <w:szCs w:val="22"/>
        </w:rPr>
      </w:pPr>
    </w:p>
    <w:p w14:paraId="2C593099" w14:textId="74AA3612" w:rsidR="009A73E5" w:rsidRPr="00F77B85" w:rsidRDefault="009A73E5" w:rsidP="00936FF3">
      <w:pPr>
        <w:pStyle w:val="ListParagraph"/>
        <w:spacing w:before="22" w:line="259" w:lineRule="auto"/>
        <w:ind w:left="360" w:right="421"/>
        <w:jc w:val="both"/>
        <w:rPr>
          <w:rFonts w:ascii="Calibri" w:eastAsia="Calibri" w:hAnsi="Calibri" w:cs="Calibri"/>
          <w:i/>
          <w:iCs/>
          <w:sz w:val="24"/>
          <w:szCs w:val="22"/>
        </w:rPr>
      </w:pPr>
    </w:p>
    <w:p w14:paraId="40E93E3C" w14:textId="4F055AA3" w:rsidR="009A73E5" w:rsidRPr="00F77B85" w:rsidRDefault="009A73E5" w:rsidP="00936FF3">
      <w:pPr>
        <w:pStyle w:val="ListParagraph"/>
        <w:spacing w:before="22" w:line="259" w:lineRule="auto"/>
        <w:ind w:left="360" w:right="421"/>
        <w:jc w:val="both"/>
        <w:rPr>
          <w:rFonts w:ascii="Calibri" w:eastAsia="Calibri" w:hAnsi="Calibri" w:cs="Calibri"/>
          <w:i/>
          <w:iCs/>
          <w:sz w:val="24"/>
          <w:szCs w:val="22"/>
        </w:rPr>
      </w:pPr>
    </w:p>
    <w:p w14:paraId="1B730D10" w14:textId="71489FDD" w:rsidR="009A73E5" w:rsidRPr="00F77B85" w:rsidRDefault="009A73E5" w:rsidP="00936FF3">
      <w:pPr>
        <w:pStyle w:val="ListParagraph"/>
        <w:spacing w:before="22" w:line="259" w:lineRule="auto"/>
        <w:ind w:left="360" w:right="421"/>
        <w:jc w:val="both"/>
        <w:rPr>
          <w:rFonts w:ascii="Calibri" w:eastAsia="Calibri" w:hAnsi="Calibri" w:cs="Calibri"/>
          <w:i/>
          <w:iCs/>
          <w:sz w:val="24"/>
          <w:szCs w:val="22"/>
        </w:rPr>
      </w:pPr>
    </w:p>
    <w:p w14:paraId="0A29C4CB" w14:textId="2DA64BCC" w:rsidR="007A67A1" w:rsidRPr="00F77B85" w:rsidRDefault="001370B8" w:rsidP="00936FF3">
      <w:pPr>
        <w:pStyle w:val="ListParagraph"/>
        <w:spacing w:before="22" w:line="259" w:lineRule="auto"/>
        <w:ind w:left="360" w:right="421"/>
        <w:jc w:val="both"/>
        <w:rPr>
          <w:rFonts w:ascii="Calibri" w:eastAsia="Calibri" w:hAnsi="Calibri" w:cs="Calibri"/>
          <w:i/>
          <w:iCs/>
          <w:sz w:val="24"/>
          <w:szCs w:val="22"/>
          <w:u w:val="single"/>
        </w:rPr>
      </w:pPr>
      <w:r w:rsidRPr="00F77B85">
        <w:rPr>
          <w:rFonts w:ascii="Calibri" w:eastAsia="Calibri" w:hAnsi="Calibri" w:cs="Calibri"/>
          <w:i/>
          <w:iCs/>
          <w:sz w:val="24"/>
          <w:szCs w:val="22"/>
          <w:u w:val="single"/>
        </w:rPr>
        <w:t>Alternate Answer:</w:t>
      </w:r>
    </w:p>
    <w:p w14:paraId="79C9ABFC" w14:textId="2182A192" w:rsidR="001370B8" w:rsidRPr="00F77B85" w:rsidRDefault="001370B8" w:rsidP="001370B8">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If you assume that since the CPU is fully utilized for the first 5 mins and you cannot even start Job2 or Job3 within that time period, you would be correct as well. The completion time is 20 min in that case</w:t>
      </w:r>
      <w:r w:rsidR="00DC7052" w:rsidRPr="00F77B85">
        <w:rPr>
          <w:rFonts w:ascii="Calibri" w:eastAsia="Calibri" w:hAnsi="Calibri" w:cs="Calibri"/>
          <w:i/>
          <w:iCs/>
          <w:sz w:val="24"/>
          <w:szCs w:val="22"/>
        </w:rPr>
        <w:t xml:space="preserve"> where the schedule is as follows:</w:t>
      </w:r>
    </w:p>
    <w:p w14:paraId="5FB69046" w14:textId="77777777" w:rsidR="001370B8" w:rsidRPr="00F77B85" w:rsidRDefault="001370B8" w:rsidP="00936FF3">
      <w:pPr>
        <w:pStyle w:val="ListParagraph"/>
        <w:spacing w:before="22" w:line="259" w:lineRule="auto"/>
        <w:ind w:left="360" w:right="421"/>
        <w:jc w:val="both"/>
        <w:rPr>
          <w:rFonts w:ascii="Calibri" w:eastAsia="Calibri" w:hAnsi="Calibri" w:cs="Calibri"/>
          <w:i/>
          <w:iCs/>
          <w:sz w:val="24"/>
          <w:szCs w:val="22"/>
        </w:rPr>
      </w:pPr>
    </w:p>
    <w:tbl>
      <w:tblPr>
        <w:tblStyle w:val="TableGrid"/>
        <w:tblW w:w="0" w:type="auto"/>
        <w:tblLook w:val="04A0" w:firstRow="1" w:lastRow="0" w:firstColumn="1" w:lastColumn="0" w:noHBand="0" w:noVBand="1"/>
      </w:tblPr>
      <w:tblGrid>
        <w:gridCol w:w="2248"/>
        <w:gridCol w:w="1905"/>
        <w:gridCol w:w="1776"/>
        <w:gridCol w:w="1769"/>
        <w:gridCol w:w="1872"/>
      </w:tblGrid>
      <w:tr w:rsidR="00E312E7" w:rsidRPr="00F77B85" w14:paraId="39A59A96" w14:textId="77777777" w:rsidTr="00B3423F">
        <w:tc>
          <w:tcPr>
            <w:tcW w:w="2248" w:type="dxa"/>
          </w:tcPr>
          <w:p w14:paraId="1FDC68E1" w14:textId="77777777" w:rsidR="00E312E7" w:rsidRPr="00F77B85" w:rsidRDefault="00E312E7"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 xml:space="preserve">Time (min) </w:t>
            </w:r>
            <w:r w:rsidRPr="00F77B85">
              <w:rPr>
                <w:rFonts w:ascii="Calibri" w:eastAsia="Calibri" w:hAnsi="Calibri" w:cs="Calibri"/>
                <w:i/>
                <w:iCs/>
                <w:sz w:val="24"/>
                <w:szCs w:val="22"/>
              </w:rPr>
              <w:sym w:font="Wingdings" w:char="F0E0"/>
            </w:r>
          </w:p>
        </w:tc>
        <w:tc>
          <w:tcPr>
            <w:tcW w:w="1905" w:type="dxa"/>
          </w:tcPr>
          <w:p w14:paraId="65B03BAE" w14:textId="56C99C13" w:rsidR="00E312E7" w:rsidRPr="00F77B85" w:rsidRDefault="00E312E7"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0                                   5</w:t>
            </w:r>
          </w:p>
        </w:tc>
        <w:tc>
          <w:tcPr>
            <w:tcW w:w="1776" w:type="dxa"/>
          </w:tcPr>
          <w:p w14:paraId="34EE680A" w14:textId="7160BADD" w:rsidR="00E312E7" w:rsidRPr="00F77B85" w:rsidRDefault="00E312E7"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6                             10</w:t>
            </w:r>
          </w:p>
        </w:tc>
        <w:tc>
          <w:tcPr>
            <w:tcW w:w="1769" w:type="dxa"/>
          </w:tcPr>
          <w:p w14:paraId="6F6EB734" w14:textId="786D6292" w:rsidR="00E312E7" w:rsidRPr="00F77B85" w:rsidRDefault="00B3423F"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11                          15</w:t>
            </w:r>
          </w:p>
        </w:tc>
        <w:tc>
          <w:tcPr>
            <w:tcW w:w="1872" w:type="dxa"/>
          </w:tcPr>
          <w:p w14:paraId="391A1BB4" w14:textId="1362980D" w:rsidR="00E312E7" w:rsidRPr="00F77B85" w:rsidRDefault="00B3423F"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16                        20</w:t>
            </w:r>
          </w:p>
        </w:tc>
      </w:tr>
      <w:tr w:rsidR="00E312E7" w:rsidRPr="00F77B85" w14:paraId="4531D12B" w14:textId="77777777" w:rsidTr="00B3423F">
        <w:tc>
          <w:tcPr>
            <w:tcW w:w="2248" w:type="dxa"/>
          </w:tcPr>
          <w:p w14:paraId="2128504D" w14:textId="77777777" w:rsidR="00E312E7" w:rsidRPr="00F77B85" w:rsidRDefault="00E312E7"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CPU</w:t>
            </w:r>
          </w:p>
        </w:tc>
        <w:tc>
          <w:tcPr>
            <w:tcW w:w="1905" w:type="dxa"/>
            <w:shd w:val="clear" w:color="auto" w:fill="C6D9F1" w:themeFill="text2" w:themeFillTint="33"/>
          </w:tcPr>
          <w:p w14:paraId="229D4B5A" w14:textId="77777777" w:rsidR="00E312E7" w:rsidRPr="00F77B85" w:rsidRDefault="00E312E7"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Job1</w:t>
            </w:r>
          </w:p>
        </w:tc>
        <w:tc>
          <w:tcPr>
            <w:tcW w:w="1776" w:type="dxa"/>
          </w:tcPr>
          <w:p w14:paraId="07608A13" w14:textId="77777777" w:rsidR="00E312E7" w:rsidRPr="00F77B85" w:rsidRDefault="00E312E7" w:rsidP="008B44FF">
            <w:pPr>
              <w:spacing w:line="260" w:lineRule="exact"/>
              <w:jc w:val="both"/>
              <w:rPr>
                <w:rFonts w:ascii="Calibri" w:eastAsia="Calibri" w:hAnsi="Calibri" w:cs="Calibri"/>
                <w:i/>
                <w:iCs/>
                <w:sz w:val="24"/>
                <w:szCs w:val="22"/>
              </w:rPr>
            </w:pPr>
          </w:p>
        </w:tc>
        <w:tc>
          <w:tcPr>
            <w:tcW w:w="1769" w:type="dxa"/>
          </w:tcPr>
          <w:p w14:paraId="4808C3A9" w14:textId="77777777" w:rsidR="00E312E7" w:rsidRPr="00F77B85" w:rsidRDefault="00E312E7" w:rsidP="008B44FF">
            <w:pPr>
              <w:spacing w:line="260" w:lineRule="exact"/>
              <w:jc w:val="both"/>
              <w:rPr>
                <w:rFonts w:ascii="Calibri" w:eastAsia="Calibri" w:hAnsi="Calibri" w:cs="Calibri"/>
                <w:i/>
                <w:iCs/>
                <w:sz w:val="24"/>
                <w:szCs w:val="22"/>
              </w:rPr>
            </w:pPr>
          </w:p>
        </w:tc>
        <w:tc>
          <w:tcPr>
            <w:tcW w:w="1872" w:type="dxa"/>
          </w:tcPr>
          <w:p w14:paraId="1D9DAE3B" w14:textId="05772D12" w:rsidR="00E312E7" w:rsidRPr="00F77B85" w:rsidRDefault="00E312E7" w:rsidP="008B44FF">
            <w:pPr>
              <w:spacing w:line="260" w:lineRule="exact"/>
              <w:jc w:val="both"/>
              <w:rPr>
                <w:rFonts w:ascii="Calibri" w:eastAsia="Calibri" w:hAnsi="Calibri" w:cs="Calibri"/>
                <w:i/>
                <w:iCs/>
                <w:sz w:val="24"/>
                <w:szCs w:val="22"/>
              </w:rPr>
            </w:pPr>
          </w:p>
        </w:tc>
      </w:tr>
      <w:tr w:rsidR="0086799B" w:rsidRPr="00F77B85" w14:paraId="1C235F69" w14:textId="77777777" w:rsidTr="008039CA">
        <w:tc>
          <w:tcPr>
            <w:tcW w:w="2248" w:type="dxa"/>
          </w:tcPr>
          <w:p w14:paraId="23324041" w14:textId="2FAA316A" w:rsidR="0086799B" w:rsidRPr="00F77B85" w:rsidRDefault="0086799B"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Memory</w:t>
            </w:r>
          </w:p>
        </w:tc>
        <w:tc>
          <w:tcPr>
            <w:tcW w:w="1905" w:type="dxa"/>
          </w:tcPr>
          <w:p w14:paraId="59D7CB16" w14:textId="08B50D1A" w:rsidR="0086799B" w:rsidRPr="00F77B85" w:rsidRDefault="0086799B"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 xml:space="preserve">50 MB </w:t>
            </w:r>
          </w:p>
        </w:tc>
        <w:tc>
          <w:tcPr>
            <w:tcW w:w="3545" w:type="dxa"/>
            <w:gridSpan w:val="2"/>
          </w:tcPr>
          <w:p w14:paraId="26C2203D" w14:textId="42718CAE" w:rsidR="0086799B" w:rsidRPr="00F77B85" w:rsidRDefault="0086799B" w:rsidP="0086799B">
            <w:pPr>
              <w:spacing w:line="260" w:lineRule="exact"/>
              <w:jc w:val="center"/>
              <w:rPr>
                <w:rFonts w:ascii="Calibri" w:eastAsia="Calibri" w:hAnsi="Calibri" w:cs="Calibri"/>
                <w:i/>
                <w:iCs/>
                <w:sz w:val="24"/>
                <w:szCs w:val="22"/>
              </w:rPr>
            </w:pPr>
            <w:r w:rsidRPr="00F77B85">
              <w:rPr>
                <w:rFonts w:ascii="Calibri" w:eastAsia="Calibri" w:hAnsi="Calibri" w:cs="Calibri"/>
                <w:i/>
                <w:iCs/>
                <w:sz w:val="24"/>
                <w:szCs w:val="22"/>
              </w:rPr>
              <w:t>175 MB</w:t>
            </w:r>
          </w:p>
        </w:tc>
        <w:tc>
          <w:tcPr>
            <w:tcW w:w="1872" w:type="dxa"/>
          </w:tcPr>
          <w:p w14:paraId="2A871AFF" w14:textId="1347061C" w:rsidR="0086799B" w:rsidRPr="00F77B85" w:rsidRDefault="0086799B"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100 MB</w:t>
            </w:r>
          </w:p>
        </w:tc>
      </w:tr>
      <w:tr w:rsidR="00E312E7" w:rsidRPr="00F77B85" w14:paraId="5BD97916" w14:textId="77777777" w:rsidTr="0086799B">
        <w:tc>
          <w:tcPr>
            <w:tcW w:w="2248" w:type="dxa"/>
          </w:tcPr>
          <w:p w14:paraId="14101085" w14:textId="271BC89F" w:rsidR="00E312E7" w:rsidRPr="00F77B85" w:rsidRDefault="00093E59"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Terminal</w:t>
            </w:r>
            <w:r w:rsidRPr="00F77B85">
              <w:rPr>
                <w:rFonts w:ascii="Calibri" w:eastAsia="Calibri" w:hAnsi="Calibri" w:cs="Calibri"/>
                <w:i/>
                <w:iCs/>
                <w:sz w:val="24"/>
                <w:szCs w:val="22"/>
              </w:rPr>
              <w:t xml:space="preserve"> </w:t>
            </w:r>
          </w:p>
        </w:tc>
        <w:tc>
          <w:tcPr>
            <w:tcW w:w="1905" w:type="dxa"/>
            <w:shd w:val="clear" w:color="auto" w:fill="FFFFFF" w:themeFill="background1"/>
          </w:tcPr>
          <w:p w14:paraId="51C705D7" w14:textId="77777777" w:rsidR="00E312E7" w:rsidRPr="00F77B85" w:rsidRDefault="00E312E7" w:rsidP="008B44FF">
            <w:pPr>
              <w:spacing w:line="260" w:lineRule="exact"/>
              <w:jc w:val="center"/>
              <w:rPr>
                <w:rFonts w:ascii="Calibri" w:eastAsia="Calibri" w:hAnsi="Calibri" w:cs="Calibri"/>
                <w:i/>
                <w:iCs/>
                <w:sz w:val="24"/>
                <w:szCs w:val="22"/>
              </w:rPr>
            </w:pPr>
          </w:p>
        </w:tc>
        <w:tc>
          <w:tcPr>
            <w:tcW w:w="5417" w:type="dxa"/>
            <w:gridSpan w:val="3"/>
            <w:shd w:val="clear" w:color="auto" w:fill="F2DBDB" w:themeFill="accent2" w:themeFillTint="33"/>
          </w:tcPr>
          <w:p w14:paraId="47567BD5" w14:textId="005B8341" w:rsidR="00E312E7" w:rsidRPr="00F77B85" w:rsidRDefault="00E312E7" w:rsidP="008B44FF">
            <w:pPr>
              <w:spacing w:line="260" w:lineRule="exact"/>
              <w:jc w:val="center"/>
              <w:rPr>
                <w:rFonts w:ascii="Calibri" w:eastAsia="Calibri" w:hAnsi="Calibri" w:cs="Calibri"/>
                <w:i/>
                <w:iCs/>
                <w:sz w:val="24"/>
                <w:szCs w:val="22"/>
              </w:rPr>
            </w:pPr>
            <w:r w:rsidRPr="00F77B85">
              <w:rPr>
                <w:rFonts w:ascii="Calibri" w:eastAsia="Calibri" w:hAnsi="Calibri" w:cs="Calibri"/>
                <w:i/>
                <w:iCs/>
                <w:sz w:val="24"/>
                <w:szCs w:val="22"/>
              </w:rPr>
              <w:t>Job2</w:t>
            </w:r>
          </w:p>
        </w:tc>
      </w:tr>
      <w:tr w:rsidR="0086799B" w:rsidRPr="00F77B85" w14:paraId="2C756767" w14:textId="77777777" w:rsidTr="00246816">
        <w:tc>
          <w:tcPr>
            <w:tcW w:w="2248" w:type="dxa"/>
          </w:tcPr>
          <w:p w14:paraId="4107319C" w14:textId="6FEC3D79" w:rsidR="0086799B" w:rsidRPr="00F77B85" w:rsidRDefault="00093E59" w:rsidP="0086799B">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Disk</w:t>
            </w:r>
          </w:p>
        </w:tc>
        <w:tc>
          <w:tcPr>
            <w:tcW w:w="1905" w:type="dxa"/>
            <w:shd w:val="clear" w:color="auto" w:fill="FFFFFF" w:themeFill="background1"/>
          </w:tcPr>
          <w:p w14:paraId="5EFE7F26" w14:textId="48E1BC45" w:rsidR="0086799B" w:rsidRPr="00F77B85" w:rsidRDefault="0086799B" w:rsidP="0086799B">
            <w:pPr>
              <w:spacing w:line="260" w:lineRule="exact"/>
              <w:jc w:val="center"/>
              <w:rPr>
                <w:rFonts w:ascii="Calibri" w:eastAsia="Calibri" w:hAnsi="Calibri" w:cs="Calibri"/>
                <w:i/>
                <w:iCs/>
                <w:sz w:val="24"/>
                <w:szCs w:val="22"/>
              </w:rPr>
            </w:pPr>
          </w:p>
        </w:tc>
        <w:tc>
          <w:tcPr>
            <w:tcW w:w="3545" w:type="dxa"/>
            <w:gridSpan w:val="2"/>
            <w:shd w:val="clear" w:color="auto" w:fill="C2D69B" w:themeFill="accent3" w:themeFillTint="99"/>
          </w:tcPr>
          <w:p w14:paraId="0BFB879A" w14:textId="65AD2AF1" w:rsidR="0086799B" w:rsidRPr="00F77B85" w:rsidRDefault="0086799B" w:rsidP="0086799B">
            <w:pPr>
              <w:spacing w:line="260" w:lineRule="exact"/>
              <w:jc w:val="center"/>
              <w:rPr>
                <w:rFonts w:ascii="Calibri" w:eastAsia="Calibri" w:hAnsi="Calibri" w:cs="Calibri"/>
                <w:i/>
                <w:iCs/>
                <w:sz w:val="24"/>
                <w:szCs w:val="22"/>
              </w:rPr>
            </w:pPr>
            <w:r w:rsidRPr="00F77B85">
              <w:rPr>
                <w:rFonts w:ascii="Calibri" w:eastAsia="Calibri" w:hAnsi="Calibri" w:cs="Calibri"/>
                <w:i/>
                <w:iCs/>
                <w:sz w:val="24"/>
                <w:szCs w:val="22"/>
              </w:rPr>
              <w:t>Job3</w:t>
            </w:r>
          </w:p>
        </w:tc>
        <w:tc>
          <w:tcPr>
            <w:tcW w:w="1872" w:type="dxa"/>
          </w:tcPr>
          <w:p w14:paraId="44C09DE0" w14:textId="5B37EFE8" w:rsidR="0086799B" w:rsidRPr="00F77B85" w:rsidRDefault="0086799B" w:rsidP="0086799B">
            <w:pPr>
              <w:spacing w:line="260" w:lineRule="exact"/>
              <w:jc w:val="both"/>
              <w:rPr>
                <w:rFonts w:ascii="Calibri" w:eastAsia="Calibri" w:hAnsi="Calibri" w:cs="Calibri"/>
                <w:i/>
                <w:iCs/>
                <w:sz w:val="24"/>
                <w:szCs w:val="22"/>
              </w:rPr>
            </w:pPr>
          </w:p>
        </w:tc>
      </w:tr>
    </w:tbl>
    <w:p w14:paraId="6E1A74E4" w14:textId="78A7BFFE" w:rsidR="007A67A1" w:rsidRPr="00F77B85" w:rsidRDefault="007A67A1" w:rsidP="00936FF3">
      <w:pPr>
        <w:pStyle w:val="ListParagraph"/>
        <w:spacing w:before="22" w:line="259" w:lineRule="auto"/>
        <w:ind w:left="360" w:right="421"/>
        <w:jc w:val="both"/>
        <w:rPr>
          <w:rFonts w:ascii="Calibri" w:eastAsia="Calibri" w:hAnsi="Calibri" w:cs="Calibri"/>
          <w:i/>
          <w:iCs/>
          <w:sz w:val="24"/>
          <w:szCs w:val="22"/>
        </w:rPr>
      </w:pPr>
    </w:p>
    <w:p w14:paraId="567D7832" w14:textId="2C809DCE" w:rsidR="00180F06" w:rsidRPr="00F77B85" w:rsidRDefault="0030709E" w:rsidP="00936FF3">
      <w:pPr>
        <w:pStyle w:val="ListParagraph"/>
        <w:spacing w:before="22" w:line="259" w:lineRule="auto"/>
        <w:ind w:left="360" w:right="421"/>
        <w:jc w:val="both"/>
        <w:rPr>
          <w:rFonts w:ascii="Calibri" w:eastAsia="Calibri" w:hAnsi="Calibri" w:cs="Calibri"/>
          <w:i/>
          <w:iCs/>
          <w:sz w:val="24"/>
          <w:szCs w:val="22"/>
        </w:rPr>
      </w:pPr>
      <w:r w:rsidRPr="00F77B85">
        <w:rPr>
          <w:rFonts w:ascii="Calibri" w:eastAsia="Calibri" w:hAnsi="Calibri" w:cs="Calibri"/>
          <w:i/>
          <w:iCs/>
          <w:sz w:val="24"/>
          <w:szCs w:val="22"/>
        </w:rPr>
        <w:t>Using the above, the utilizations now look like the following:</w:t>
      </w:r>
    </w:p>
    <w:tbl>
      <w:tblPr>
        <w:tblStyle w:val="TableGrid"/>
        <w:tblW w:w="0" w:type="auto"/>
        <w:tblLook w:val="04A0" w:firstRow="1" w:lastRow="0" w:firstColumn="1" w:lastColumn="0" w:noHBand="0" w:noVBand="1"/>
      </w:tblPr>
      <w:tblGrid>
        <w:gridCol w:w="2392"/>
        <w:gridCol w:w="2392"/>
        <w:gridCol w:w="2393"/>
      </w:tblGrid>
      <w:tr w:rsidR="0030709E" w:rsidRPr="00F77B85" w14:paraId="710006BB" w14:textId="77777777" w:rsidTr="008B44FF">
        <w:tc>
          <w:tcPr>
            <w:tcW w:w="2392" w:type="dxa"/>
          </w:tcPr>
          <w:p w14:paraId="7AB38FC4" w14:textId="77777777" w:rsidR="0030709E" w:rsidRPr="00F77B85" w:rsidRDefault="0030709E"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Average Resource Use</w:t>
            </w:r>
          </w:p>
        </w:tc>
        <w:tc>
          <w:tcPr>
            <w:tcW w:w="2392" w:type="dxa"/>
          </w:tcPr>
          <w:p w14:paraId="559F3AE1" w14:textId="77777777" w:rsidR="0030709E" w:rsidRPr="00F77B85" w:rsidRDefault="0030709E"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Sequential</w:t>
            </w:r>
          </w:p>
        </w:tc>
        <w:tc>
          <w:tcPr>
            <w:tcW w:w="2393" w:type="dxa"/>
          </w:tcPr>
          <w:p w14:paraId="58A29A23" w14:textId="77777777" w:rsidR="0030709E" w:rsidRPr="00F77B85" w:rsidRDefault="0030709E"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Multiprogramming</w:t>
            </w:r>
          </w:p>
        </w:tc>
      </w:tr>
      <w:tr w:rsidR="0030709E" w:rsidRPr="00F77B85" w14:paraId="6A9790B2" w14:textId="77777777" w:rsidTr="008B44FF">
        <w:tc>
          <w:tcPr>
            <w:tcW w:w="2392" w:type="dxa"/>
          </w:tcPr>
          <w:p w14:paraId="290F21DB" w14:textId="77777777" w:rsidR="0030709E" w:rsidRPr="00F77B85" w:rsidRDefault="0030709E"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Processor</w:t>
            </w:r>
          </w:p>
        </w:tc>
        <w:tc>
          <w:tcPr>
            <w:tcW w:w="2392" w:type="dxa"/>
          </w:tcPr>
          <w:p w14:paraId="44929404" w14:textId="77777777" w:rsidR="0030709E" w:rsidRPr="00F77B85" w:rsidRDefault="0030709E"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 xml:space="preserve">5/30 = 16.67% </w:t>
            </w:r>
          </w:p>
        </w:tc>
        <w:tc>
          <w:tcPr>
            <w:tcW w:w="2393" w:type="dxa"/>
          </w:tcPr>
          <w:p w14:paraId="464545E7" w14:textId="4A1D668B" w:rsidR="0030709E" w:rsidRPr="00F77B85" w:rsidRDefault="0030709E"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5/20 = 25%</w:t>
            </w:r>
          </w:p>
        </w:tc>
      </w:tr>
      <w:tr w:rsidR="0030709E" w:rsidRPr="00F77B85" w14:paraId="05EA3033" w14:textId="77777777" w:rsidTr="008B44FF">
        <w:tc>
          <w:tcPr>
            <w:tcW w:w="2392" w:type="dxa"/>
          </w:tcPr>
          <w:p w14:paraId="5396FE70" w14:textId="77777777" w:rsidR="0030709E" w:rsidRPr="00F77B85" w:rsidRDefault="0030709E"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 xml:space="preserve">Memory </w:t>
            </w:r>
          </w:p>
        </w:tc>
        <w:tc>
          <w:tcPr>
            <w:tcW w:w="2392" w:type="dxa"/>
          </w:tcPr>
          <w:p w14:paraId="62ABFF9A" w14:textId="77777777" w:rsidR="0030709E" w:rsidRPr="00F77B85" w:rsidRDefault="0030709E"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 xml:space="preserve">32.55% </w:t>
            </w:r>
          </w:p>
        </w:tc>
        <w:tc>
          <w:tcPr>
            <w:tcW w:w="2393" w:type="dxa"/>
          </w:tcPr>
          <w:p w14:paraId="7B79ACE1" w14:textId="0C822446" w:rsidR="0030709E" w:rsidRPr="00F77B85" w:rsidRDefault="008F292C"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48.82</w:t>
            </w:r>
            <w:r w:rsidR="0030709E" w:rsidRPr="00F77B85">
              <w:rPr>
                <w:rFonts w:ascii="Calibri" w:eastAsia="Calibri" w:hAnsi="Calibri" w:cs="Calibri"/>
                <w:i/>
                <w:iCs/>
                <w:sz w:val="24"/>
                <w:szCs w:val="22"/>
              </w:rPr>
              <w:t xml:space="preserve">% </w:t>
            </w:r>
            <w:r w:rsidR="00573CD6" w:rsidRPr="00F77B85">
              <w:rPr>
                <w:rFonts w:ascii="Calibri" w:eastAsia="Calibri" w:hAnsi="Calibri" w:cs="Calibri"/>
                <w:i/>
                <w:iCs/>
                <w:sz w:val="24"/>
                <w:szCs w:val="22"/>
                <w:vertAlign w:val="superscript"/>
              </w:rPr>
              <w:t>+</w:t>
            </w:r>
          </w:p>
        </w:tc>
        <w:bookmarkStart w:id="0" w:name="_GoBack"/>
        <w:bookmarkEnd w:id="0"/>
      </w:tr>
      <w:tr w:rsidR="0030709E" w:rsidRPr="00F77B85" w14:paraId="75F0ED34" w14:textId="77777777" w:rsidTr="008B44FF">
        <w:tc>
          <w:tcPr>
            <w:tcW w:w="2392" w:type="dxa"/>
          </w:tcPr>
          <w:p w14:paraId="0447BCC5" w14:textId="77777777" w:rsidR="0030709E" w:rsidRPr="00F77B85" w:rsidRDefault="0030709E"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Disk</w:t>
            </w:r>
          </w:p>
        </w:tc>
        <w:tc>
          <w:tcPr>
            <w:tcW w:w="2392" w:type="dxa"/>
          </w:tcPr>
          <w:p w14:paraId="4F21736F" w14:textId="77777777" w:rsidR="0030709E" w:rsidRPr="00F77B85" w:rsidRDefault="0030709E"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 xml:space="preserve">33.33% </w:t>
            </w:r>
          </w:p>
        </w:tc>
        <w:tc>
          <w:tcPr>
            <w:tcW w:w="2393" w:type="dxa"/>
          </w:tcPr>
          <w:p w14:paraId="5156470F" w14:textId="3F179636" w:rsidR="0030709E" w:rsidRPr="00F77B85" w:rsidRDefault="00093E59"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50%</w:t>
            </w:r>
          </w:p>
        </w:tc>
      </w:tr>
      <w:tr w:rsidR="0030709E" w:rsidRPr="00F77B85" w14:paraId="7722FBE9" w14:textId="77777777" w:rsidTr="008B44FF">
        <w:tc>
          <w:tcPr>
            <w:tcW w:w="2392" w:type="dxa"/>
          </w:tcPr>
          <w:p w14:paraId="36C8CD2A" w14:textId="77777777" w:rsidR="0030709E" w:rsidRPr="00F77B85" w:rsidRDefault="0030709E"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Terminal</w:t>
            </w:r>
          </w:p>
        </w:tc>
        <w:tc>
          <w:tcPr>
            <w:tcW w:w="2392" w:type="dxa"/>
          </w:tcPr>
          <w:p w14:paraId="5073A60A" w14:textId="77777777" w:rsidR="0030709E" w:rsidRPr="00F77B85" w:rsidRDefault="0030709E"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50%</w:t>
            </w:r>
          </w:p>
        </w:tc>
        <w:tc>
          <w:tcPr>
            <w:tcW w:w="2393" w:type="dxa"/>
          </w:tcPr>
          <w:p w14:paraId="7FB5A90B" w14:textId="06EA6E1C" w:rsidR="0030709E" w:rsidRPr="00F77B85" w:rsidRDefault="00093E59"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75%</w:t>
            </w:r>
          </w:p>
        </w:tc>
      </w:tr>
    </w:tbl>
    <w:p w14:paraId="5D32A367" w14:textId="77777777" w:rsidR="0030709E" w:rsidRPr="00F77B85" w:rsidRDefault="0030709E" w:rsidP="00936FF3">
      <w:pPr>
        <w:pStyle w:val="ListParagraph"/>
        <w:spacing w:before="22" w:line="259" w:lineRule="auto"/>
        <w:ind w:left="360" w:right="421"/>
        <w:jc w:val="both"/>
        <w:rPr>
          <w:rFonts w:ascii="Calibri" w:eastAsia="Calibri" w:hAnsi="Calibri" w:cs="Calibri"/>
          <w:i/>
          <w:iCs/>
          <w:sz w:val="24"/>
          <w:szCs w:val="22"/>
        </w:rPr>
      </w:pPr>
    </w:p>
    <w:p w14:paraId="0EBEC26C" w14:textId="030234A5" w:rsidR="00573CD6" w:rsidRPr="00F77B85" w:rsidRDefault="00F662CB" w:rsidP="00573CD6">
      <w:pPr>
        <w:pStyle w:val="ListParagraph"/>
        <w:spacing w:line="260" w:lineRule="exact"/>
        <w:ind w:left="0"/>
        <w:rPr>
          <w:rFonts w:ascii="Calibri" w:eastAsia="Calibri" w:hAnsi="Calibri" w:cs="Calibri"/>
          <w:i/>
          <w:iCs/>
          <w:sz w:val="24"/>
          <w:szCs w:val="22"/>
        </w:rPr>
      </w:pPr>
      <w:r w:rsidRPr="00F77B85">
        <w:rPr>
          <w:rFonts w:ascii="Calibri" w:eastAsia="Calibri" w:hAnsi="Calibri" w:cs="Calibri"/>
          <w:i/>
          <w:iCs/>
          <w:sz w:val="24"/>
          <w:szCs w:val="22"/>
          <w:vertAlign w:val="superscript"/>
        </w:rPr>
        <w:t>+</w:t>
      </w:r>
      <w:r w:rsidR="00573CD6" w:rsidRPr="00F77B85">
        <w:rPr>
          <w:rFonts w:ascii="Calibri" w:eastAsia="Calibri" w:hAnsi="Calibri" w:cs="Calibri"/>
          <w:i/>
          <w:iCs/>
          <w:sz w:val="24"/>
          <w:szCs w:val="22"/>
        </w:rPr>
        <w:t>Memory Utilization = (5minx5</w:t>
      </w:r>
      <w:r w:rsidRPr="00F77B85">
        <w:rPr>
          <w:rFonts w:ascii="Calibri" w:eastAsia="Calibri" w:hAnsi="Calibri" w:cs="Calibri"/>
          <w:i/>
          <w:iCs/>
          <w:sz w:val="24"/>
          <w:szCs w:val="22"/>
        </w:rPr>
        <w:t>0</w:t>
      </w:r>
      <w:r w:rsidR="00573CD6" w:rsidRPr="00F77B85">
        <w:rPr>
          <w:rFonts w:ascii="Calibri" w:eastAsia="Calibri" w:hAnsi="Calibri" w:cs="Calibri"/>
          <w:i/>
          <w:iCs/>
          <w:sz w:val="24"/>
          <w:szCs w:val="22"/>
        </w:rPr>
        <w:t xml:space="preserve">MB + </w:t>
      </w:r>
      <w:r w:rsidRPr="00F77B85">
        <w:rPr>
          <w:rFonts w:ascii="Calibri" w:eastAsia="Calibri" w:hAnsi="Calibri" w:cs="Calibri"/>
          <w:i/>
          <w:iCs/>
          <w:sz w:val="24"/>
          <w:szCs w:val="22"/>
        </w:rPr>
        <w:t>10</w:t>
      </w:r>
      <w:r w:rsidR="00573CD6" w:rsidRPr="00F77B85">
        <w:rPr>
          <w:rFonts w:ascii="Calibri" w:eastAsia="Calibri" w:hAnsi="Calibri" w:cs="Calibri"/>
          <w:i/>
          <w:iCs/>
          <w:sz w:val="24"/>
          <w:szCs w:val="22"/>
        </w:rPr>
        <w:t xml:space="preserve">minx175MB </w:t>
      </w:r>
      <w:r w:rsidR="00573CD6" w:rsidRPr="00F77B85">
        <w:rPr>
          <w:rFonts w:eastAsia="Calibri"/>
          <w:i/>
          <w:iCs/>
        </w:rPr>
        <w:t xml:space="preserve">+ </w:t>
      </w:r>
      <w:r w:rsidR="00573CD6" w:rsidRPr="00F77B85">
        <w:rPr>
          <w:rFonts w:ascii="Calibri" w:eastAsia="Calibri" w:hAnsi="Calibri" w:cs="Calibri"/>
          <w:i/>
          <w:iCs/>
          <w:sz w:val="24"/>
          <w:szCs w:val="22"/>
        </w:rPr>
        <w:t>5minx100MB) / (</w:t>
      </w:r>
      <w:r w:rsidR="00316C91" w:rsidRPr="00F77B85">
        <w:rPr>
          <w:rFonts w:ascii="Calibri" w:eastAsia="Calibri" w:hAnsi="Calibri" w:cs="Calibri"/>
          <w:i/>
          <w:iCs/>
          <w:sz w:val="24"/>
          <w:szCs w:val="22"/>
        </w:rPr>
        <w:t>20</w:t>
      </w:r>
      <w:r w:rsidR="00573CD6" w:rsidRPr="00F77B85">
        <w:rPr>
          <w:rFonts w:ascii="Calibri" w:eastAsia="Calibri" w:hAnsi="Calibri" w:cs="Calibri"/>
          <w:i/>
          <w:iCs/>
          <w:sz w:val="24"/>
          <w:szCs w:val="22"/>
        </w:rPr>
        <w:t xml:space="preserve">minx256MB) = </w:t>
      </w:r>
      <w:r w:rsidR="005F1C99" w:rsidRPr="00F77B85">
        <w:rPr>
          <w:rFonts w:ascii="Calibri" w:eastAsia="Calibri" w:hAnsi="Calibri" w:cs="Calibri"/>
          <w:i/>
          <w:iCs/>
          <w:sz w:val="24"/>
          <w:szCs w:val="22"/>
        </w:rPr>
        <w:t>48.82</w:t>
      </w:r>
      <w:r w:rsidR="00573CD6" w:rsidRPr="00F77B85">
        <w:rPr>
          <w:rFonts w:ascii="Calibri" w:eastAsia="Calibri" w:hAnsi="Calibri" w:cs="Calibri"/>
          <w:i/>
          <w:iCs/>
          <w:sz w:val="24"/>
          <w:szCs w:val="22"/>
        </w:rPr>
        <w:t>%</w:t>
      </w:r>
    </w:p>
    <w:p w14:paraId="01C23A3E" w14:textId="13411C37" w:rsidR="007A67A1" w:rsidRPr="00F77B85" w:rsidRDefault="007A67A1" w:rsidP="00936FF3">
      <w:pPr>
        <w:pStyle w:val="ListParagraph"/>
        <w:spacing w:before="22" w:line="259" w:lineRule="auto"/>
        <w:ind w:left="360" w:right="421"/>
        <w:jc w:val="both"/>
        <w:rPr>
          <w:rFonts w:ascii="Calibri" w:eastAsia="Calibri" w:hAnsi="Calibri" w:cs="Calibri"/>
          <w:i/>
          <w:iCs/>
          <w:sz w:val="24"/>
          <w:szCs w:val="22"/>
        </w:rPr>
      </w:pPr>
    </w:p>
    <w:p w14:paraId="43E42C98" w14:textId="238FA00F" w:rsidR="007A67A1" w:rsidRDefault="007A67A1" w:rsidP="00936FF3">
      <w:pPr>
        <w:pStyle w:val="ListParagraph"/>
        <w:spacing w:before="22" w:line="259" w:lineRule="auto"/>
        <w:ind w:left="360" w:right="421"/>
        <w:jc w:val="both"/>
        <w:rPr>
          <w:rFonts w:ascii="Calibri" w:eastAsia="Calibri" w:hAnsi="Calibri" w:cs="Calibri"/>
          <w:sz w:val="24"/>
          <w:szCs w:val="22"/>
        </w:rPr>
      </w:pPr>
    </w:p>
    <w:p w14:paraId="4CBBE004" w14:textId="5E8DDB3C" w:rsidR="007A67A1" w:rsidRDefault="007A67A1" w:rsidP="00936FF3">
      <w:pPr>
        <w:pStyle w:val="ListParagraph"/>
        <w:spacing w:before="22" w:line="259" w:lineRule="auto"/>
        <w:ind w:left="360" w:right="421"/>
        <w:jc w:val="both"/>
        <w:rPr>
          <w:rFonts w:ascii="Calibri" w:eastAsia="Calibri" w:hAnsi="Calibri" w:cs="Calibri"/>
          <w:sz w:val="24"/>
          <w:szCs w:val="22"/>
        </w:rPr>
      </w:pPr>
    </w:p>
    <w:p w14:paraId="03206837" w14:textId="77777777" w:rsidR="007A67A1" w:rsidRPr="00C0499A" w:rsidRDefault="007A67A1" w:rsidP="00936FF3">
      <w:pPr>
        <w:pStyle w:val="ListParagraph"/>
        <w:spacing w:before="22" w:line="259" w:lineRule="auto"/>
        <w:ind w:left="360" w:right="421"/>
        <w:jc w:val="both"/>
        <w:rPr>
          <w:rFonts w:ascii="Calibri" w:eastAsia="Calibri" w:hAnsi="Calibri" w:cs="Calibri"/>
          <w:sz w:val="24"/>
          <w:szCs w:val="22"/>
        </w:rPr>
      </w:pPr>
    </w:p>
    <w:p w14:paraId="347244FC" w14:textId="77777777" w:rsidR="00C81724" w:rsidRPr="00C0499A" w:rsidRDefault="00C81724" w:rsidP="00936FF3">
      <w:pPr>
        <w:pStyle w:val="ListParagraph"/>
        <w:spacing w:before="22" w:line="259" w:lineRule="auto"/>
        <w:ind w:left="360" w:right="421"/>
        <w:jc w:val="both"/>
        <w:rPr>
          <w:rFonts w:ascii="Calibri" w:eastAsia="Calibri" w:hAnsi="Calibri" w:cs="Calibri"/>
          <w:sz w:val="24"/>
          <w:szCs w:val="22"/>
        </w:rPr>
      </w:pPr>
    </w:p>
    <w:p w14:paraId="2F45D51D" w14:textId="11E2DFBF" w:rsidR="00563139" w:rsidRPr="00C0499A" w:rsidRDefault="009A73E5" w:rsidP="00563139">
      <w:pPr>
        <w:pStyle w:val="ListParagraph"/>
        <w:numPr>
          <w:ilvl w:val="0"/>
          <w:numId w:val="9"/>
        </w:numPr>
        <w:spacing w:before="22" w:line="259" w:lineRule="auto"/>
        <w:ind w:right="421"/>
        <w:jc w:val="both"/>
        <w:rPr>
          <w:rFonts w:ascii="Calibri" w:eastAsia="Calibri" w:hAnsi="Calibri" w:cs="Calibri"/>
          <w:sz w:val="24"/>
          <w:szCs w:val="22"/>
        </w:rPr>
      </w:pPr>
      <w:r>
        <w:rPr>
          <w:rFonts w:ascii="Calibri" w:eastAsia="Calibri" w:hAnsi="Calibri" w:cs="Calibri"/>
          <w:sz w:val="24"/>
          <w:szCs w:val="22"/>
        </w:rPr>
        <w:t xml:space="preserve"> </w:t>
      </w:r>
      <w:r w:rsidR="00264976">
        <w:rPr>
          <w:rFonts w:ascii="Calibri" w:eastAsia="Calibri" w:hAnsi="Calibri" w:cs="Calibri"/>
          <w:sz w:val="24"/>
          <w:szCs w:val="22"/>
        </w:rPr>
        <w:t>[</w:t>
      </w:r>
      <w:r w:rsidR="007D17E2">
        <w:rPr>
          <w:rFonts w:ascii="Calibri" w:eastAsia="Calibri" w:hAnsi="Calibri" w:cs="Calibri"/>
          <w:sz w:val="24"/>
          <w:szCs w:val="22"/>
        </w:rPr>
        <w:t>4</w:t>
      </w:r>
      <w:r w:rsidR="00264976">
        <w:rPr>
          <w:rFonts w:ascii="Calibri" w:eastAsia="Calibri" w:hAnsi="Calibri" w:cs="Calibri"/>
          <w:sz w:val="24"/>
          <w:szCs w:val="22"/>
        </w:rPr>
        <w:t xml:space="preserve"> pts] </w:t>
      </w:r>
      <w:r w:rsidR="00563139" w:rsidRPr="00C0499A">
        <w:rPr>
          <w:rFonts w:ascii="Calibri" w:eastAsia="Calibri" w:hAnsi="Calibri" w:cs="Calibri"/>
          <w:sz w:val="24"/>
          <w:szCs w:val="22"/>
        </w:rPr>
        <w:t>Give an example of the “Referee” role of the OS.</w:t>
      </w:r>
    </w:p>
    <w:p w14:paraId="16D8858B" w14:textId="6C3A2172" w:rsidR="00936FF3" w:rsidRPr="00C0499A" w:rsidRDefault="00936FF3" w:rsidP="00EC6FB3">
      <w:pPr>
        <w:spacing w:before="22" w:line="259" w:lineRule="auto"/>
        <w:ind w:right="421"/>
        <w:jc w:val="both"/>
        <w:rPr>
          <w:rFonts w:ascii="Calibri" w:eastAsia="Calibri" w:hAnsi="Calibri" w:cs="Calibri"/>
          <w:sz w:val="24"/>
          <w:szCs w:val="22"/>
        </w:rPr>
      </w:pPr>
    </w:p>
    <w:p w14:paraId="5ED7F87A" w14:textId="521A21B4" w:rsidR="00EC2130" w:rsidRPr="00E47643" w:rsidRDefault="00067BEF" w:rsidP="00EC6FB3">
      <w:pPr>
        <w:spacing w:before="22" w:line="259" w:lineRule="auto"/>
        <w:ind w:right="421"/>
        <w:jc w:val="both"/>
        <w:rPr>
          <w:rFonts w:ascii="Calibri" w:eastAsia="Calibri" w:hAnsi="Calibri" w:cs="Calibri"/>
          <w:i/>
          <w:iCs/>
          <w:sz w:val="24"/>
          <w:szCs w:val="22"/>
        </w:rPr>
      </w:pPr>
      <w:r w:rsidRPr="00E47643">
        <w:rPr>
          <w:rFonts w:ascii="Calibri" w:eastAsia="Calibri" w:hAnsi="Calibri" w:cs="Calibri"/>
          <w:i/>
          <w:iCs/>
          <w:sz w:val="24"/>
          <w:szCs w:val="22"/>
        </w:rPr>
        <w:t>Memory protection</w:t>
      </w:r>
    </w:p>
    <w:p w14:paraId="62CEBDDA" w14:textId="41E4F66B" w:rsidR="00806D03" w:rsidRDefault="00806D03" w:rsidP="00EC6FB3">
      <w:pPr>
        <w:spacing w:before="22" w:line="259" w:lineRule="auto"/>
        <w:ind w:right="421"/>
        <w:jc w:val="both"/>
        <w:rPr>
          <w:rFonts w:ascii="Calibri" w:eastAsia="Calibri" w:hAnsi="Calibri" w:cs="Calibri"/>
          <w:sz w:val="24"/>
          <w:szCs w:val="22"/>
        </w:rPr>
      </w:pPr>
    </w:p>
    <w:p w14:paraId="07CE3360" w14:textId="27C8DD3B" w:rsidR="00B0385E" w:rsidRDefault="00B0385E" w:rsidP="00EC6FB3">
      <w:pPr>
        <w:spacing w:before="22" w:line="259" w:lineRule="auto"/>
        <w:ind w:right="421"/>
        <w:jc w:val="both"/>
        <w:rPr>
          <w:rFonts w:ascii="Calibri" w:eastAsia="Calibri" w:hAnsi="Calibri" w:cs="Calibri"/>
          <w:sz w:val="24"/>
          <w:szCs w:val="22"/>
        </w:rPr>
      </w:pPr>
    </w:p>
    <w:p w14:paraId="5FDBDFAC" w14:textId="1120AF04" w:rsidR="009A73E5" w:rsidRDefault="009A73E5" w:rsidP="00EC6FB3">
      <w:pPr>
        <w:spacing w:before="22" w:line="259" w:lineRule="auto"/>
        <w:ind w:right="421"/>
        <w:jc w:val="both"/>
        <w:rPr>
          <w:rFonts w:ascii="Calibri" w:eastAsia="Calibri" w:hAnsi="Calibri" w:cs="Calibri"/>
          <w:sz w:val="24"/>
          <w:szCs w:val="22"/>
        </w:rPr>
      </w:pPr>
    </w:p>
    <w:p w14:paraId="2DE6E4A7" w14:textId="0DDE96FD" w:rsidR="009A73E5" w:rsidRDefault="009A73E5" w:rsidP="00EC6FB3">
      <w:pPr>
        <w:spacing w:before="22" w:line="259" w:lineRule="auto"/>
        <w:ind w:right="421"/>
        <w:jc w:val="both"/>
        <w:rPr>
          <w:rFonts w:ascii="Calibri" w:eastAsia="Calibri" w:hAnsi="Calibri" w:cs="Calibri"/>
          <w:sz w:val="24"/>
          <w:szCs w:val="22"/>
        </w:rPr>
      </w:pPr>
    </w:p>
    <w:p w14:paraId="2F5323DB" w14:textId="269D6E71" w:rsidR="009A73E5" w:rsidRDefault="009A73E5" w:rsidP="00EC6FB3">
      <w:pPr>
        <w:spacing w:before="22" w:line="259" w:lineRule="auto"/>
        <w:ind w:right="421"/>
        <w:jc w:val="both"/>
        <w:rPr>
          <w:rFonts w:ascii="Calibri" w:eastAsia="Calibri" w:hAnsi="Calibri" w:cs="Calibri"/>
          <w:sz w:val="24"/>
          <w:szCs w:val="22"/>
        </w:rPr>
      </w:pPr>
    </w:p>
    <w:p w14:paraId="00A2A0EC" w14:textId="77777777" w:rsidR="00577253" w:rsidRPr="00C0499A" w:rsidRDefault="00577253" w:rsidP="00EC6FB3">
      <w:pPr>
        <w:spacing w:before="22" w:line="259" w:lineRule="auto"/>
        <w:ind w:right="421"/>
        <w:jc w:val="both"/>
        <w:rPr>
          <w:rFonts w:ascii="Calibri" w:eastAsia="Calibri" w:hAnsi="Calibri" w:cs="Calibri"/>
          <w:sz w:val="24"/>
          <w:szCs w:val="22"/>
        </w:rPr>
      </w:pPr>
    </w:p>
    <w:p w14:paraId="7457F76F" w14:textId="5343126B" w:rsidR="00862F89" w:rsidRDefault="00661BD5" w:rsidP="00936FF3">
      <w:pPr>
        <w:pStyle w:val="ListParagraph"/>
        <w:numPr>
          <w:ilvl w:val="0"/>
          <w:numId w:val="9"/>
        </w:numPr>
        <w:spacing w:before="22" w:line="259" w:lineRule="auto"/>
        <w:ind w:right="421"/>
        <w:jc w:val="both"/>
        <w:rPr>
          <w:rFonts w:ascii="Calibri" w:eastAsia="Calibri" w:hAnsi="Calibri" w:cs="Calibri"/>
          <w:sz w:val="24"/>
          <w:szCs w:val="22"/>
        </w:rPr>
      </w:pPr>
      <w:r>
        <w:rPr>
          <w:rFonts w:ascii="Calibri" w:eastAsia="Calibri" w:hAnsi="Calibri" w:cs="Calibri"/>
          <w:sz w:val="24"/>
          <w:szCs w:val="22"/>
        </w:rPr>
        <w:t>[</w:t>
      </w:r>
      <w:r w:rsidR="007D17E2">
        <w:rPr>
          <w:rFonts w:ascii="Calibri" w:eastAsia="Calibri" w:hAnsi="Calibri" w:cs="Calibri"/>
          <w:sz w:val="24"/>
          <w:szCs w:val="22"/>
        </w:rPr>
        <w:t>6</w:t>
      </w:r>
      <w:r>
        <w:rPr>
          <w:rFonts w:ascii="Calibri" w:eastAsia="Calibri" w:hAnsi="Calibri" w:cs="Calibri"/>
          <w:sz w:val="24"/>
          <w:szCs w:val="22"/>
        </w:rPr>
        <w:t xml:space="preserve"> pts] </w:t>
      </w:r>
      <w:r w:rsidR="00862F89" w:rsidRPr="00C0499A">
        <w:rPr>
          <w:rFonts w:ascii="Calibri" w:eastAsia="Calibri" w:hAnsi="Calibri" w:cs="Calibri"/>
          <w:sz w:val="24"/>
          <w:szCs w:val="22"/>
        </w:rPr>
        <w:t>Give an example of a “Reliable but Unavailable” system</w:t>
      </w:r>
      <w:r w:rsidR="00680B3E" w:rsidRPr="00C0499A">
        <w:rPr>
          <w:rFonts w:ascii="Calibri" w:eastAsia="Calibri" w:hAnsi="Calibri" w:cs="Calibri"/>
          <w:sz w:val="24"/>
          <w:szCs w:val="22"/>
        </w:rPr>
        <w:t xml:space="preserve">, and </w:t>
      </w:r>
      <w:r w:rsidR="00EC2130" w:rsidRPr="00C0499A">
        <w:rPr>
          <w:rFonts w:ascii="Calibri" w:eastAsia="Calibri" w:hAnsi="Calibri" w:cs="Calibri"/>
          <w:sz w:val="24"/>
          <w:szCs w:val="22"/>
        </w:rPr>
        <w:t>one</w:t>
      </w:r>
      <w:r w:rsidR="00680B3E" w:rsidRPr="00C0499A">
        <w:rPr>
          <w:rFonts w:ascii="Calibri" w:eastAsia="Calibri" w:hAnsi="Calibri" w:cs="Calibri"/>
          <w:sz w:val="24"/>
          <w:szCs w:val="22"/>
        </w:rPr>
        <w:t xml:space="preserve"> for a “Unpredictable”</w:t>
      </w:r>
      <w:r w:rsidR="00EC2130" w:rsidRPr="00C0499A">
        <w:rPr>
          <w:rFonts w:ascii="Calibri" w:eastAsia="Calibri" w:hAnsi="Calibri" w:cs="Calibri"/>
          <w:sz w:val="24"/>
          <w:szCs w:val="22"/>
        </w:rPr>
        <w:t xml:space="preserve"> system</w:t>
      </w:r>
      <w:r w:rsidR="00BF3625" w:rsidRPr="00C0499A">
        <w:rPr>
          <w:rFonts w:ascii="Calibri" w:eastAsia="Calibri" w:hAnsi="Calibri" w:cs="Calibri"/>
          <w:sz w:val="24"/>
          <w:szCs w:val="22"/>
        </w:rPr>
        <w:t>.</w:t>
      </w:r>
    </w:p>
    <w:p w14:paraId="6897C681" w14:textId="441418B4" w:rsidR="007D17E2" w:rsidRDefault="007D17E2" w:rsidP="007D17E2">
      <w:pPr>
        <w:spacing w:before="22" w:line="259" w:lineRule="auto"/>
        <w:ind w:right="421"/>
        <w:jc w:val="both"/>
        <w:rPr>
          <w:rFonts w:ascii="Calibri" w:eastAsia="Calibri" w:hAnsi="Calibri" w:cs="Calibri"/>
          <w:sz w:val="24"/>
          <w:szCs w:val="22"/>
        </w:rPr>
      </w:pPr>
    </w:p>
    <w:p w14:paraId="15AB60F2" w14:textId="1837F10D" w:rsidR="00936FF3" w:rsidRPr="00E47643" w:rsidRDefault="00C41881" w:rsidP="00C41881">
      <w:pPr>
        <w:pStyle w:val="ListParagraph"/>
        <w:numPr>
          <w:ilvl w:val="1"/>
          <w:numId w:val="9"/>
        </w:numPr>
        <w:spacing w:before="22" w:line="259" w:lineRule="auto"/>
        <w:ind w:right="421"/>
        <w:jc w:val="both"/>
        <w:rPr>
          <w:rFonts w:ascii="Calibri" w:eastAsia="Calibri" w:hAnsi="Calibri" w:cs="Calibri"/>
          <w:i/>
          <w:iCs/>
          <w:sz w:val="24"/>
          <w:szCs w:val="22"/>
        </w:rPr>
      </w:pPr>
      <w:r w:rsidRPr="00E47643">
        <w:rPr>
          <w:rFonts w:ascii="Calibri" w:eastAsia="Calibri" w:hAnsi="Calibri" w:cs="Calibri"/>
          <w:i/>
          <w:iCs/>
          <w:sz w:val="24"/>
          <w:szCs w:val="22"/>
        </w:rPr>
        <w:t>A system restarts all the time</w:t>
      </w:r>
    </w:p>
    <w:p w14:paraId="3CF82F36" w14:textId="5B637304" w:rsidR="00C41881" w:rsidRPr="00E47643" w:rsidRDefault="004027C6" w:rsidP="00C41881">
      <w:pPr>
        <w:pStyle w:val="ListParagraph"/>
        <w:numPr>
          <w:ilvl w:val="1"/>
          <w:numId w:val="9"/>
        </w:numPr>
        <w:spacing w:before="22" w:line="259" w:lineRule="auto"/>
        <w:ind w:right="421"/>
        <w:jc w:val="both"/>
        <w:rPr>
          <w:rFonts w:ascii="Calibri" w:eastAsia="Calibri" w:hAnsi="Calibri" w:cs="Calibri"/>
          <w:i/>
          <w:iCs/>
          <w:sz w:val="24"/>
          <w:szCs w:val="22"/>
        </w:rPr>
      </w:pPr>
      <w:r w:rsidRPr="00E47643">
        <w:rPr>
          <w:rFonts w:ascii="Calibri" w:eastAsia="Calibri" w:hAnsi="Calibri" w:cs="Calibri"/>
          <w:i/>
          <w:iCs/>
          <w:sz w:val="24"/>
          <w:szCs w:val="22"/>
        </w:rPr>
        <w:t>A system that takes different amount of time to sort some data</w:t>
      </w:r>
      <w:r w:rsidR="0018480E" w:rsidRPr="00E47643">
        <w:rPr>
          <w:rFonts w:ascii="Calibri" w:eastAsia="Calibri" w:hAnsi="Calibri" w:cs="Calibri"/>
          <w:i/>
          <w:iCs/>
          <w:sz w:val="24"/>
          <w:szCs w:val="22"/>
        </w:rPr>
        <w:t>.  A random CPU scheduler may sometimes be lucky scheduling jobs correctly. But at other times, such scheduler may take much longer.</w:t>
      </w:r>
    </w:p>
    <w:p w14:paraId="4B241099" w14:textId="5694B7DC" w:rsidR="007A0A0F" w:rsidRPr="00C0499A" w:rsidRDefault="007A0A0F" w:rsidP="00936FF3">
      <w:pPr>
        <w:pStyle w:val="ListParagraph"/>
        <w:spacing w:before="22" w:line="259" w:lineRule="auto"/>
        <w:ind w:left="360" w:right="421"/>
        <w:jc w:val="both"/>
        <w:rPr>
          <w:rFonts w:ascii="Calibri" w:eastAsia="Calibri" w:hAnsi="Calibri" w:cs="Calibri"/>
          <w:sz w:val="24"/>
          <w:szCs w:val="22"/>
        </w:rPr>
      </w:pPr>
    </w:p>
    <w:p w14:paraId="590622A0" w14:textId="5B6B3289" w:rsidR="00B45DD1" w:rsidRPr="00C0499A" w:rsidRDefault="00B45DD1" w:rsidP="00B45DD1">
      <w:pPr>
        <w:spacing w:before="22" w:line="259" w:lineRule="auto"/>
        <w:ind w:right="421"/>
        <w:jc w:val="both"/>
        <w:rPr>
          <w:rFonts w:ascii="Calibri" w:eastAsia="Calibri" w:hAnsi="Calibri" w:cs="Calibri"/>
          <w:sz w:val="24"/>
          <w:szCs w:val="22"/>
        </w:rPr>
      </w:pPr>
    </w:p>
    <w:p w14:paraId="596E3A3E" w14:textId="74BD2FFE" w:rsidR="00E17572" w:rsidRPr="00C0499A" w:rsidRDefault="00E17572" w:rsidP="00E17572">
      <w:pPr>
        <w:spacing w:before="22" w:line="259" w:lineRule="auto"/>
        <w:ind w:right="421"/>
        <w:jc w:val="both"/>
        <w:rPr>
          <w:rFonts w:ascii="Calibri" w:eastAsia="Calibri" w:hAnsi="Calibri" w:cs="Calibri"/>
          <w:sz w:val="24"/>
          <w:szCs w:val="22"/>
        </w:rPr>
      </w:pPr>
    </w:p>
    <w:p w14:paraId="446386B8" w14:textId="709E9580" w:rsidR="00E17572" w:rsidRPr="00C0499A" w:rsidRDefault="00E17572" w:rsidP="00CD3161">
      <w:pPr>
        <w:spacing w:before="22" w:line="259" w:lineRule="auto"/>
        <w:ind w:right="421"/>
        <w:jc w:val="both"/>
        <w:rPr>
          <w:rFonts w:ascii="Calibri" w:eastAsia="Calibri" w:hAnsi="Calibri" w:cs="Calibri"/>
          <w:sz w:val="24"/>
          <w:szCs w:val="22"/>
        </w:rPr>
      </w:pPr>
    </w:p>
    <w:sectPr w:rsidR="00E17572" w:rsidRPr="00C0499A">
      <w:headerReference w:type="default" r:id="rId8"/>
      <w:pgSz w:w="12240" w:h="15840"/>
      <w:pgMar w:top="1160" w:right="1320" w:bottom="280" w:left="1340" w:header="79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B78071" w14:textId="77777777" w:rsidR="00934F99" w:rsidRDefault="00934F99">
      <w:r>
        <w:separator/>
      </w:r>
    </w:p>
  </w:endnote>
  <w:endnote w:type="continuationSeparator" w:id="0">
    <w:p w14:paraId="3B2D510C" w14:textId="77777777" w:rsidR="00934F99" w:rsidRDefault="00934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64463" w14:textId="77777777" w:rsidR="00934F99" w:rsidRDefault="00934F99">
      <w:r>
        <w:separator/>
      </w:r>
    </w:p>
  </w:footnote>
  <w:footnote w:type="continuationSeparator" w:id="0">
    <w:p w14:paraId="2A16D853" w14:textId="77777777" w:rsidR="00934F99" w:rsidRDefault="00934F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0D086" w14:textId="77777777" w:rsidR="004B336F" w:rsidRDefault="00934F99">
    <w:pPr>
      <w:spacing w:line="200" w:lineRule="exact"/>
    </w:pPr>
    <w:r>
      <w:pict w14:anchorId="011678C7">
        <v:shapetype id="_x0000_t202" coordsize="21600,21600" o:spt="202" path="m,l,21600r21600,l21600,xe">
          <v:stroke joinstyle="miter"/>
          <v:path gradientshapeok="t" o:connecttype="rect"/>
        </v:shapetype>
        <v:shape id="_x0000_s2051" type="#_x0000_t202" style="position:absolute;margin-left:238.2pt;margin-top:38.9pt;width:135.6pt;height:20.95pt;z-index:-251659776;mso-position-horizontal-relative:page;mso-position-vertical-relative:page" filled="f" stroked="f">
          <v:textbox inset="0,0,0,0">
            <w:txbxContent>
              <w:p w14:paraId="0C0992F3" w14:textId="77777777" w:rsidR="004B336F" w:rsidRDefault="0025377E">
                <w:pPr>
                  <w:spacing w:line="400" w:lineRule="exact"/>
                  <w:ind w:left="20" w:right="-57"/>
                  <w:rPr>
                    <w:rFonts w:ascii="Calibri" w:eastAsia="Calibri" w:hAnsi="Calibri" w:cs="Calibri"/>
                    <w:sz w:val="38"/>
                    <w:szCs w:val="38"/>
                  </w:rPr>
                </w:pPr>
                <w:r>
                  <w:rPr>
                    <w:rFonts w:ascii="Calibri" w:eastAsia="Calibri" w:hAnsi="Calibri" w:cs="Calibri"/>
                    <w:b/>
                    <w:position w:val="2"/>
                    <w:sz w:val="38"/>
                    <w:szCs w:val="38"/>
                  </w:rPr>
                  <w:t>Q</w:t>
                </w:r>
                <w:r>
                  <w:rPr>
                    <w:rFonts w:ascii="Calibri" w:eastAsia="Calibri" w:hAnsi="Calibri" w:cs="Calibri"/>
                    <w:b/>
                    <w:spacing w:val="-1"/>
                    <w:position w:val="2"/>
                    <w:sz w:val="38"/>
                    <w:szCs w:val="38"/>
                  </w:rPr>
                  <w:t>U</w:t>
                </w:r>
                <w:r>
                  <w:rPr>
                    <w:rFonts w:ascii="Calibri" w:eastAsia="Calibri" w:hAnsi="Calibri" w:cs="Calibri"/>
                    <w:b/>
                    <w:position w:val="2"/>
                    <w:sz w:val="38"/>
                    <w:szCs w:val="38"/>
                  </w:rPr>
                  <w:t>IZ</w:t>
                </w:r>
                <w:r>
                  <w:rPr>
                    <w:rFonts w:ascii="Calibri" w:eastAsia="Calibri" w:hAnsi="Calibri" w:cs="Calibri"/>
                    <w:b/>
                    <w:spacing w:val="-6"/>
                    <w:position w:val="2"/>
                    <w:sz w:val="38"/>
                    <w:szCs w:val="38"/>
                  </w:rPr>
                  <w:t xml:space="preserve"> </w:t>
                </w:r>
                <w:r w:rsidR="00733D5E">
                  <w:rPr>
                    <w:rFonts w:ascii="Calibri" w:eastAsia="Calibri" w:hAnsi="Calibri" w:cs="Calibri"/>
                    <w:b/>
                    <w:position w:val="2"/>
                    <w:sz w:val="38"/>
                    <w:szCs w:val="38"/>
                  </w:rPr>
                  <w:t>1</w:t>
                </w:r>
              </w:p>
            </w:txbxContent>
          </v:textbox>
          <w10:wrap anchorx="page" anchory="page"/>
        </v:shape>
      </w:pict>
    </w:r>
    <w:r>
      <w:pict w14:anchorId="5624117B">
        <v:shape id="_x0000_s2050" type="#_x0000_t202" style="position:absolute;margin-left:71pt;margin-top:44.85pt;width:43.45pt;height:13.05pt;z-index:-251658752;mso-position-horizontal-relative:page;mso-position-vertical-relative:page" filled="f" stroked="f">
          <v:textbox inset="0,0,0,0">
            <w:txbxContent>
              <w:p w14:paraId="37F63049" w14:textId="77777777" w:rsidR="004B336F" w:rsidRDefault="0025377E">
                <w:pPr>
                  <w:spacing w:line="240" w:lineRule="exact"/>
                  <w:ind w:left="20" w:right="-33"/>
                  <w:rPr>
                    <w:rFonts w:ascii="Calibri" w:eastAsia="Calibri" w:hAnsi="Calibri" w:cs="Calibri"/>
                    <w:sz w:val="22"/>
                    <w:szCs w:val="22"/>
                  </w:rPr>
                </w:pPr>
                <w:r>
                  <w:rPr>
                    <w:rFonts w:ascii="Calibri" w:eastAsia="Calibri" w:hAnsi="Calibri" w:cs="Calibri"/>
                    <w:position w:val="1"/>
                    <w:sz w:val="22"/>
                    <w:szCs w:val="22"/>
                  </w:rPr>
                  <w:t>CS</w:t>
                </w:r>
                <w:r>
                  <w:rPr>
                    <w:rFonts w:ascii="Calibri" w:eastAsia="Calibri" w:hAnsi="Calibri" w:cs="Calibri"/>
                    <w:spacing w:val="-1"/>
                    <w:position w:val="1"/>
                    <w:sz w:val="22"/>
                    <w:szCs w:val="22"/>
                  </w:rPr>
                  <w:t>C</w:t>
                </w:r>
                <w:r>
                  <w:rPr>
                    <w:rFonts w:ascii="Calibri" w:eastAsia="Calibri" w:hAnsi="Calibri" w:cs="Calibri"/>
                    <w:position w:val="1"/>
                    <w:sz w:val="22"/>
                    <w:szCs w:val="22"/>
                  </w:rPr>
                  <w:t>E</w:t>
                </w:r>
                <w:r>
                  <w:rPr>
                    <w:rFonts w:ascii="Calibri" w:eastAsia="Calibri" w:hAnsi="Calibri" w:cs="Calibri"/>
                    <w:spacing w:val="1"/>
                    <w:position w:val="1"/>
                    <w:sz w:val="22"/>
                    <w:szCs w:val="22"/>
                  </w:rPr>
                  <w:t xml:space="preserve"> </w:t>
                </w:r>
                <w:r>
                  <w:rPr>
                    <w:rFonts w:ascii="Calibri" w:eastAsia="Calibri" w:hAnsi="Calibri" w:cs="Calibri"/>
                    <w:spacing w:val="-2"/>
                    <w:position w:val="1"/>
                    <w:sz w:val="22"/>
                    <w:szCs w:val="22"/>
                  </w:rPr>
                  <w:t>3</w:t>
                </w:r>
                <w:r>
                  <w:rPr>
                    <w:rFonts w:ascii="Calibri" w:eastAsia="Calibri" w:hAnsi="Calibri" w:cs="Calibri"/>
                    <w:spacing w:val="1"/>
                    <w:position w:val="1"/>
                    <w:sz w:val="22"/>
                    <w:szCs w:val="22"/>
                  </w:rPr>
                  <w:t>1</w:t>
                </w:r>
                <w:r>
                  <w:rPr>
                    <w:rFonts w:ascii="Calibri" w:eastAsia="Calibri" w:hAnsi="Calibri" w:cs="Calibri"/>
                    <w:position w:val="1"/>
                    <w:sz w:val="22"/>
                    <w:szCs w:val="22"/>
                  </w:rPr>
                  <w:t>3</w:t>
                </w:r>
              </w:p>
            </w:txbxContent>
          </v:textbox>
          <w10:wrap anchorx="page" anchory="page"/>
        </v:shape>
      </w:pict>
    </w:r>
    <w:r>
      <w:pict w14:anchorId="40BF7573">
        <v:shape id="_x0000_s2049" type="#_x0000_t202" style="position:absolute;margin-left:486.2pt;margin-top:44.85pt;width:54.95pt;height:13.05pt;z-index:-251657728;mso-position-horizontal-relative:page;mso-position-vertical-relative:page" filled="f" stroked="f">
          <v:textbox inset="0,0,0,0">
            <w:txbxContent>
              <w:p w14:paraId="7DB89E9B" w14:textId="3964124F" w:rsidR="004B336F" w:rsidRDefault="00470BDA">
                <w:pPr>
                  <w:spacing w:line="240" w:lineRule="exact"/>
                  <w:ind w:left="20" w:right="-33"/>
                  <w:rPr>
                    <w:rFonts w:ascii="Calibri" w:eastAsia="Calibri" w:hAnsi="Calibri" w:cs="Calibri"/>
                    <w:sz w:val="22"/>
                    <w:szCs w:val="22"/>
                  </w:rPr>
                </w:pPr>
                <w:r>
                  <w:rPr>
                    <w:rFonts w:ascii="Calibri" w:eastAsia="Calibri" w:hAnsi="Calibri" w:cs="Calibri"/>
                    <w:position w:val="1"/>
                    <w:sz w:val="22"/>
                    <w:szCs w:val="22"/>
                  </w:rPr>
                  <w:t>Fall</w:t>
                </w:r>
                <w:r w:rsidR="0025377E">
                  <w:rPr>
                    <w:rFonts w:ascii="Calibri" w:eastAsia="Calibri" w:hAnsi="Calibri" w:cs="Calibri"/>
                    <w:spacing w:val="-1"/>
                    <w:position w:val="1"/>
                    <w:sz w:val="22"/>
                    <w:szCs w:val="22"/>
                  </w:rPr>
                  <w:t xml:space="preserve"> </w:t>
                </w:r>
                <w:r w:rsidR="0025377E">
                  <w:rPr>
                    <w:rFonts w:ascii="Calibri" w:eastAsia="Calibri" w:hAnsi="Calibri" w:cs="Calibri"/>
                    <w:spacing w:val="1"/>
                    <w:position w:val="1"/>
                    <w:sz w:val="22"/>
                    <w:szCs w:val="22"/>
                  </w:rPr>
                  <w:t>20</w:t>
                </w:r>
                <w:r w:rsidR="0025377E">
                  <w:rPr>
                    <w:rFonts w:ascii="Calibri" w:eastAsia="Calibri" w:hAnsi="Calibri" w:cs="Calibri"/>
                    <w:spacing w:val="-2"/>
                    <w:position w:val="1"/>
                    <w:sz w:val="22"/>
                    <w:szCs w:val="22"/>
                  </w:rPr>
                  <w:t>1</w:t>
                </w:r>
                <w:r w:rsidR="007A7D1B">
                  <w:rPr>
                    <w:rFonts w:ascii="Calibri" w:eastAsia="Calibri" w:hAnsi="Calibri" w:cs="Calibri"/>
                    <w:spacing w:val="-2"/>
                    <w:position w:val="1"/>
                    <w:sz w:val="22"/>
                    <w:szCs w:val="22"/>
                  </w:rPr>
                  <w:t>9</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069ED"/>
    <w:multiLevelType w:val="hybridMultilevel"/>
    <w:tmpl w:val="77D222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01754"/>
    <w:multiLevelType w:val="hybridMultilevel"/>
    <w:tmpl w:val="401E24EA"/>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586B62"/>
    <w:multiLevelType w:val="hybridMultilevel"/>
    <w:tmpl w:val="CE2AC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61769"/>
    <w:multiLevelType w:val="hybridMultilevel"/>
    <w:tmpl w:val="3782E5BE"/>
    <w:lvl w:ilvl="0" w:tplc="23D401E0">
      <w:start w:val="10"/>
      <w:numFmt w:val="bullet"/>
      <w:lvlText w:val=""/>
      <w:lvlJc w:val="left"/>
      <w:pPr>
        <w:ind w:left="360" w:hanging="360"/>
      </w:pPr>
      <w:rPr>
        <w:rFonts w:ascii="Symbol" w:eastAsia="Calibri" w:hAnsi="Symbol"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3D87F0C"/>
    <w:multiLevelType w:val="hybridMultilevel"/>
    <w:tmpl w:val="94D095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AE15A4"/>
    <w:multiLevelType w:val="hybridMultilevel"/>
    <w:tmpl w:val="050AAED2"/>
    <w:lvl w:ilvl="0" w:tplc="1CC895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9A401F"/>
    <w:multiLevelType w:val="hybridMultilevel"/>
    <w:tmpl w:val="92ECCE28"/>
    <w:lvl w:ilvl="0" w:tplc="412EE17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D290E76"/>
    <w:multiLevelType w:val="hybridMultilevel"/>
    <w:tmpl w:val="20D4D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BE04D3"/>
    <w:multiLevelType w:val="hybridMultilevel"/>
    <w:tmpl w:val="CA26B4D8"/>
    <w:lvl w:ilvl="0" w:tplc="3DEC16EC">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B91416"/>
    <w:multiLevelType w:val="multilevel"/>
    <w:tmpl w:val="6486C25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0" w15:restartNumberingAfterBreak="0">
    <w:nsid w:val="63C7035E"/>
    <w:multiLevelType w:val="hybridMultilevel"/>
    <w:tmpl w:val="D6F07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CC7DC3"/>
    <w:multiLevelType w:val="hybridMultilevel"/>
    <w:tmpl w:val="DED069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E32FBA"/>
    <w:multiLevelType w:val="hybridMultilevel"/>
    <w:tmpl w:val="644C2D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0"/>
  </w:num>
  <w:num w:numId="4">
    <w:abstractNumId w:val="11"/>
  </w:num>
  <w:num w:numId="5">
    <w:abstractNumId w:val="2"/>
  </w:num>
  <w:num w:numId="6">
    <w:abstractNumId w:val="7"/>
  </w:num>
  <w:num w:numId="7">
    <w:abstractNumId w:val="4"/>
  </w:num>
  <w:num w:numId="8">
    <w:abstractNumId w:val="1"/>
  </w:num>
  <w:num w:numId="9">
    <w:abstractNumId w:val="6"/>
  </w:num>
  <w:num w:numId="10">
    <w:abstractNumId w:val="3"/>
  </w:num>
  <w:num w:numId="11">
    <w:abstractNumId w:val="12"/>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36F"/>
    <w:rsid w:val="0000488B"/>
    <w:rsid w:val="00033F10"/>
    <w:rsid w:val="00042AF3"/>
    <w:rsid w:val="00053B78"/>
    <w:rsid w:val="00067BEF"/>
    <w:rsid w:val="0007020D"/>
    <w:rsid w:val="00080C59"/>
    <w:rsid w:val="00093E59"/>
    <w:rsid w:val="00100A50"/>
    <w:rsid w:val="00102824"/>
    <w:rsid w:val="00103E85"/>
    <w:rsid w:val="00113AC8"/>
    <w:rsid w:val="001370B8"/>
    <w:rsid w:val="00163144"/>
    <w:rsid w:val="00180F06"/>
    <w:rsid w:val="001824F3"/>
    <w:rsid w:val="0018480E"/>
    <w:rsid w:val="001A5993"/>
    <w:rsid w:val="001D3ED3"/>
    <w:rsid w:val="001F239B"/>
    <w:rsid w:val="002036F9"/>
    <w:rsid w:val="00224DAB"/>
    <w:rsid w:val="0025377E"/>
    <w:rsid w:val="00264976"/>
    <w:rsid w:val="002B5F8F"/>
    <w:rsid w:val="002C46B4"/>
    <w:rsid w:val="00303846"/>
    <w:rsid w:val="0030709E"/>
    <w:rsid w:val="003072AA"/>
    <w:rsid w:val="00311DAF"/>
    <w:rsid w:val="00316C91"/>
    <w:rsid w:val="00363AA5"/>
    <w:rsid w:val="0036568C"/>
    <w:rsid w:val="0036589F"/>
    <w:rsid w:val="00375015"/>
    <w:rsid w:val="00380CDB"/>
    <w:rsid w:val="00384C4F"/>
    <w:rsid w:val="003941EB"/>
    <w:rsid w:val="003D2B5B"/>
    <w:rsid w:val="003F7D94"/>
    <w:rsid w:val="003F7E0D"/>
    <w:rsid w:val="004027C6"/>
    <w:rsid w:val="004111AC"/>
    <w:rsid w:val="004117CC"/>
    <w:rsid w:val="00411F0F"/>
    <w:rsid w:val="00470BDA"/>
    <w:rsid w:val="004A53E4"/>
    <w:rsid w:val="004A75CF"/>
    <w:rsid w:val="004B336F"/>
    <w:rsid w:val="004B63DE"/>
    <w:rsid w:val="004B792E"/>
    <w:rsid w:val="004C754E"/>
    <w:rsid w:val="004E4E80"/>
    <w:rsid w:val="004F2E2B"/>
    <w:rsid w:val="005044B7"/>
    <w:rsid w:val="005235F0"/>
    <w:rsid w:val="00532FAE"/>
    <w:rsid w:val="00542CDF"/>
    <w:rsid w:val="00553FDB"/>
    <w:rsid w:val="005576FC"/>
    <w:rsid w:val="00563139"/>
    <w:rsid w:val="00563428"/>
    <w:rsid w:val="00573CD6"/>
    <w:rsid w:val="00577253"/>
    <w:rsid w:val="005A6519"/>
    <w:rsid w:val="005B5DF5"/>
    <w:rsid w:val="005D26DB"/>
    <w:rsid w:val="005F1C99"/>
    <w:rsid w:val="00601238"/>
    <w:rsid w:val="00610977"/>
    <w:rsid w:val="0062379F"/>
    <w:rsid w:val="006363A8"/>
    <w:rsid w:val="006410B9"/>
    <w:rsid w:val="00661BD5"/>
    <w:rsid w:val="00680B3E"/>
    <w:rsid w:val="00692A46"/>
    <w:rsid w:val="006C7559"/>
    <w:rsid w:val="006D61E9"/>
    <w:rsid w:val="00720A76"/>
    <w:rsid w:val="00733D5E"/>
    <w:rsid w:val="00747684"/>
    <w:rsid w:val="00785D0A"/>
    <w:rsid w:val="00794705"/>
    <w:rsid w:val="007A0A0F"/>
    <w:rsid w:val="007A4F34"/>
    <w:rsid w:val="007A67A1"/>
    <w:rsid w:val="007A7D1B"/>
    <w:rsid w:val="007D17E2"/>
    <w:rsid w:val="00806D03"/>
    <w:rsid w:val="00846FFF"/>
    <w:rsid w:val="00862F89"/>
    <w:rsid w:val="008653C0"/>
    <w:rsid w:val="0086799B"/>
    <w:rsid w:val="0087360F"/>
    <w:rsid w:val="008C4D28"/>
    <w:rsid w:val="008F292C"/>
    <w:rsid w:val="008F3F3C"/>
    <w:rsid w:val="00907BD8"/>
    <w:rsid w:val="00934F99"/>
    <w:rsid w:val="00936FF3"/>
    <w:rsid w:val="00956D04"/>
    <w:rsid w:val="009905D3"/>
    <w:rsid w:val="009919DC"/>
    <w:rsid w:val="009A51D5"/>
    <w:rsid w:val="009A73E5"/>
    <w:rsid w:val="009C62BF"/>
    <w:rsid w:val="009C69C5"/>
    <w:rsid w:val="009F3A78"/>
    <w:rsid w:val="00A032D4"/>
    <w:rsid w:val="00A06FEC"/>
    <w:rsid w:val="00A23742"/>
    <w:rsid w:val="00A9240C"/>
    <w:rsid w:val="00AE1606"/>
    <w:rsid w:val="00B00CF4"/>
    <w:rsid w:val="00B0385E"/>
    <w:rsid w:val="00B3423F"/>
    <w:rsid w:val="00B41727"/>
    <w:rsid w:val="00B45DD1"/>
    <w:rsid w:val="00B51B91"/>
    <w:rsid w:val="00B7147C"/>
    <w:rsid w:val="00B8472F"/>
    <w:rsid w:val="00B93D4F"/>
    <w:rsid w:val="00BB0344"/>
    <w:rsid w:val="00BB7260"/>
    <w:rsid w:val="00BE1678"/>
    <w:rsid w:val="00BE31F4"/>
    <w:rsid w:val="00BF3625"/>
    <w:rsid w:val="00C0499A"/>
    <w:rsid w:val="00C13192"/>
    <w:rsid w:val="00C41881"/>
    <w:rsid w:val="00C5207D"/>
    <w:rsid w:val="00C553FF"/>
    <w:rsid w:val="00C656CD"/>
    <w:rsid w:val="00C76A88"/>
    <w:rsid w:val="00C81724"/>
    <w:rsid w:val="00CB11AC"/>
    <w:rsid w:val="00CC176B"/>
    <w:rsid w:val="00CD3161"/>
    <w:rsid w:val="00CF02F9"/>
    <w:rsid w:val="00D17BD5"/>
    <w:rsid w:val="00D2771B"/>
    <w:rsid w:val="00D4198B"/>
    <w:rsid w:val="00D4368B"/>
    <w:rsid w:val="00D51713"/>
    <w:rsid w:val="00D543C8"/>
    <w:rsid w:val="00D63BD0"/>
    <w:rsid w:val="00D74CFB"/>
    <w:rsid w:val="00DB3089"/>
    <w:rsid w:val="00DC7052"/>
    <w:rsid w:val="00DD4EA1"/>
    <w:rsid w:val="00DE6C57"/>
    <w:rsid w:val="00E12189"/>
    <w:rsid w:val="00E142DA"/>
    <w:rsid w:val="00E17572"/>
    <w:rsid w:val="00E312E7"/>
    <w:rsid w:val="00E31E02"/>
    <w:rsid w:val="00E47643"/>
    <w:rsid w:val="00E51426"/>
    <w:rsid w:val="00E5319B"/>
    <w:rsid w:val="00E648F6"/>
    <w:rsid w:val="00E714A0"/>
    <w:rsid w:val="00E93ADB"/>
    <w:rsid w:val="00E962E4"/>
    <w:rsid w:val="00EA08EE"/>
    <w:rsid w:val="00EB014F"/>
    <w:rsid w:val="00EB2DAB"/>
    <w:rsid w:val="00EC2130"/>
    <w:rsid w:val="00EC6FB3"/>
    <w:rsid w:val="00EE0D73"/>
    <w:rsid w:val="00EF1D9E"/>
    <w:rsid w:val="00EF36C6"/>
    <w:rsid w:val="00EF37F5"/>
    <w:rsid w:val="00F117EC"/>
    <w:rsid w:val="00F16C0A"/>
    <w:rsid w:val="00F36914"/>
    <w:rsid w:val="00F5384B"/>
    <w:rsid w:val="00F662CB"/>
    <w:rsid w:val="00F673CB"/>
    <w:rsid w:val="00F70183"/>
    <w:rsid w:val="00F77B85"/>
    <w:rsid w:val="00FD2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12CDBFE"/>
  <w15:docId w15:val="{C8C7725A-9045-475A-AEA4-F957C2D39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380CDB"/>
    <w:pPr>
      <w:ind w:left="720"/>
      <w:contextualSpacing/>
    </w:pPr>
  </w:style>
  <w:style w:type="paragraph" w:styleId="Header">
    <w:name w:val="header"/>
    <w:basedOn w:val="Normal"/>
    <w:link w:val="HeaderChar"/>
    <w:uiPriority w:val="99"/>
    <w:unhideWhenUsed/>
    <w:rsid w:val="00733D5E"/>
    <w:pPr>
      <w:tabs>
        <w:tab w:val="center" w:pos="4680"/>
        <w:tab w:val="right" w:pos="9360"/>
      </w:tabs>
    </w:pPr>
  </w:style>
  <w:style w:type="character" w:customStyle="1" w:styleId="HeaderChar">
    <w:name w:val="Header Char"/>
    <w:basedOn w:val="DefaultParagraphFont"/>
    <w:link w:val="Header"/>
    <w:uiPriority w:val="99"/>
    <w:rsid w:val="00733D5E"/>
  </w:style>
  <w:style w:type="paragraph" w:styleId="Footer">
    <w:name w:val="footer"/>
    <w:basedOn w:val="Normal"/>
    <w:link w:val="FooterChar"/>
    <w:uiPriority w:val="99"/>
    <w:unhideWhenUsed/>
    <w:rsid w:val="00733D5E"/>
    <w:pPr>
      <w:tabs>
        <w:tab w:val="center" w:pos="4680"/>
        <w:tab w:val="right" w:pos="9360"/>
      </w:tabs>
    </w:pPr>
  </w:style>
  <w:style w:type="character" w:customStyle="1" w:styleId="FooterChar">
    <w:name w:val="Footer Char"/>
    <w:basedOn w:val="DefaultParagraphFont"/>
    <w:link w:val="Footer"/>
    <w:uiPriority w:val="99"/>
    <w:rsid w:val="00733D5E"/>
  </w:style>
  <w:style w:type="table" w:styleId="TableGrid">
    <w:name w:val="Table Grid"/>
    <w:basedOn w:val="TableNormal"/>
    <w:uiPriority w:val="59"/>
    <w:rsid w:val="007947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E9450-B6CB-4949-9E54-ABE2A67F8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tanzir</dc:creator>
  <cp:lastModifiedBy>Sarker Ahmed</cp:lastModifiedBy>
  <cp:revision>93</cp:revision>
  <dcterms:created xsi:type="dcterms:W3CDTF">2019-01-23T22:01:00Z</dcterms:created>
  <dcterms:modified xsi:type="dcterms:W3CDTF">2019-09-25T22:31:00Z</dcterms:modified>
</cp:coreProperties>
</file>